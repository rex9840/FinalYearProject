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4F1BD" w14:textId="483585E8" w:rsidR="0042723D" w:rsidRPr="00335A1F" w:rsidRDefault="007A6594" w:rsidP="00105420">
      <w:pPr>
        <w:spacing w:line="360" w:lineRule="auto"/>
        <w:jc w:val="both"/>
        <w:rPr>
          <w:rFonts w:cs="Times New Roman"/>
        </w:rPr>
      </w:pPr>
      <w:r w:rsidRPr="00335A1F">
        <w:rPr>
          <w:rFonts w:cs="Times New Roman"/>
          <w:noProof/>
        </w:rPr>
        <w:drawing>
          <wp:anchor distT="0" distB="0" distL="114300" distR="114300" simplePos="0" relativeHeight="251662336" behindDoc="0" locked="0" layoutInCell="1" allowOverlap="1" wp14:anchorId="37C6C565" wp14:editId="1E2A56A7">
            <wp:simplePos x="0" y="0"/>
            <wp:positionH relativeFrom="margin">
              <wp:posOffset>1912620</wp:posOffset>
            </wp:positionH>
            <wp:positionV relativeFrom="paragraph">
              <wp:posOffset>423</wp:posOffset>
            </wp:positionV>
            <wp:extent cx="1981200" cy="2238375"/>
            <wp:effectExtent l="0" t="0" r="0" b="9525"/>
            <wp:wrapSquare wrapText="bothSides"/>
            <wp:docPr id="102951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2238375"/>
                    </a:xfrm>
                    <a:prstGeom prst="rect">
                      <a:avLst/>
                    </a:prstGeom>
                    <a:noFill/>
                    <a:ln>
                      <a:noFill/>
                    </a:ln>
                  </pic:spPr>
                </pic:pic>
              </a:graphicData>
            </a:graphic>
          </wp:anchor>
        </w:drawing>
      </w:r>
    </w:p>
    <w:p w14:paraId="54AAC0EB" w14:textId="55D785D1" w:rsidR="0042723D" w:rsidRPr="00335A1F" w:rsidRDefault="0042723D" w:rsidP="00105420">
      <w:pPr>
        <w:spacing w:line="360" w:lineRule="auto"/>
        <w:jc w:val="both"/>
        <w:rPr>
          <w:rFonts w:cs="Times New Roman"/>
        </w:rPr>
      </w:pPr>
    </w:p>
    <w:p w14:paraId="35B7C85F" w14:textId="371FBFD2" w:rsidR="0042723D" w:rsidRPr="00335A1F" w:rsidRDefault="0042723D" w:rsidP="00105420">
      <w:pPr>
        <w:spacing w:before="3" w:line="360" w:lineRule="auto"/>
        <w:jc w:val="both"/>
        <w:rPr>
          <w:rFonts w:cs="Times New Roman"/>
        </w:rPr>
      </w:pPr>
    </w:p>
    <w:p w14:paraId="4DDDA8A3" w14:textId="77777777" w:rsidR="0042723D" w:rsidRPr="00335A1F" w:rsidRDefault="0042723D" w:rsidP="00105420">
      <w:pPr>
        <w:spacing w:line="360" w:lineRule="auto"/>
        <w:ind w:left="895" w:right="858" w:firstLine="2"/>
        <w:jc w:val="center"/>
        <w:rPr>
          <w:rFonts w:cs="Times New Roman"/>
        </w:rPr>
      </w:pPr>
    </w:p>
    <w:p w14:paraId="23A15651" w14:textId="77777777" w:rsidR="00883A36" w:rsidRPr="00335A1F" w:rsidRDefault="00883A36" w:rsidP="00105420">
      <w:pPr>
        <w:spacing w:line="360" w:lineRule="auto"/>
        <w:ind w:left="895" w:right="858" w:firstLine="2"/>
        <w:jc w:val="center"/>
        <w:rPr>
          <w:rFonts w:cs="Times New Roman"/>
        </w:rPr>
      </w:pPr>
    </w:p>
    <w:p w14:paraId="646E44B7" w14:textId="77777777" w:rsidR="00883A36" w:rsidRPr="00335A1F" w:rsidRDefault="00883A36" w:rsidP="00105420">
      <w:pPr>
        <w:spacing w:line="360" w:lineRule="auto"/>
        <w:ind w:left="895" w:right="858" w:firstLine="2"/>
        <w:jc w:val="center"/>
        <w:rPr>
          <w:rFonts w:cs="Times New Roman"/>
        </w:rPr>
      </w:pPr>
    </w:p>
    <w:p w14:paraId="758F034C" w14:textId="77777777" w:rsidR="00883A36" w:rsidRPr="00335A1F" w:rsidRDefault="00883A36" w:rsidP="00105420">
      <w:pPr>
        <w:spacing w:line="360" w:lineRule="auto"/>
        <w:ind w:left="895" w:right="858" w:firstLine="2"/>
        <w:jc w:val="center"/>
        <w:rPr>
          <w:rFonts w:cs="Times New Roman"/>
        </w:rPr>
      </w:pPr>
    </w:p>
    <w:p w14:paraId="310C5161" w14:textId="77777777" w:rsidR="00883A36" w:rsidRPr="00335A1F" w:rsidRDefault="00883A36" w:rsidP="00105420">
      <w:pPr>
        <w:spacing w:line="360" w:lineRule="auto"/>
        <w:ind w:left="895" w:right="858" w:firstLine="2"/>
        <w:jc w:val="center"/>
        <w:rPr>
          <w:rFonts w:cs="Times New Roman"/>
        </w:rPr>
      </w:pPr>
    </w:p>
    <w:p w14:paraId="4D1105C9" w14:textId="77777777" w:rsidR="007A6594" w:rsidRPr="00335A1F" w:rsidRDefault="007A6594" w:rsidP="00105420">
      <w:pPr>
        <w:spacing w:before="18" w:line="360" w:lineRule="auto"/>
        <w:jc w:val="center"/>
        <w:rPr>
          <w:rFonts w:cs="Times New Roman"/>
          <w:b/>
          <w:spacing w:val="1"/>
          <w:sz w:val="32"/>
          <w:szCs w:val="32"/>
        </w:rPr>
      </w:pPr>
    </w:p>
    <w:p w14:paraId="3A4B9AA9" w14:textId="73482A0B" w:rsidR="00883A36" w:rsidRPr="00335A1F" w:rsidRDefault="00883A36" w:rsidP="00105420">
      <w:pPr>
        <w:spacing w:before="18"/>
        <w:jc w:val="center"/>
        <w:rPr>
          <w:rFonts w:cs="Times New Roman"/>
          <w:b/>
          <w:sz w:val="32"/>
          <w:szCs w:val="32"/>
        </w:rPr>
      </w:pPr>
      <w:r w:rsidRPr="00335A1F">
        <w:rPr>
          <w:rFonts w:cs="Times New Roman"/>
          <w:b/>
          <w:spacing w:val="1"/>
          <w:sz w:val="32"/>
          <w:szCs w:val="32"/>
        </w:rPr>
        <w:t>T</w:t>
      </w:r>
      <w:r w:rsidRPr="00335A1F">
        <w:rPr>
          <w:rFonts w:cs="Times New Roman"/>
          <w:b/>
          <w:sz w:val="32"/>
          <w:szCs w:val="32"/>
        </w:rPr>
        <w:t>R</w:t>
      </w:r>
      <w:r w:rsidRPr="00335A1F">
        <w:rPr>
          <w:rFonts w:cs="Times New Roman"/>
          <w:b/>
          <w:spacing w:val="1"/>
          <w:sz w:val="32"/>
          <w:szCs w:val="32"/>
        </w:rPr>
        <w:t>IB</w:t>
      </w:r>
      <w:r w:rsidRPr="00335A1F">
        <w:rPr>
          <w:rFonts w:cs="Times New Roman"/>
          <w:b/>
          <w:spacing w:val="-1"/>
          <w:sz w:val="32"/>
          <w:szCs w:val="32"/>
        </w:rPr>
        <w:t>H</w:t>
      </w:r>
      <w:r w:rsidRPr="00335A1F">
        <w:rPr>
          <w:rFonts w:cs="Times New Roman"/>
          <w:b/>
          <w:sz w:val="32"/>
          <w:szCs w:val="32"/>
        </w:rPr>
        <w:t>U</w:t>
      </w:r>
      <w:r w:rsidR="00B608CC" w:rsidRPr="00335A1F">
        <w:rPr>
          <w:rFonts w:cs="Times New Roman"/>
          <w:b/>
          <w:spacing w:val="3"/>
          <w:sz w:val="32"/>
          <w:szCs w:val="32"/>
        </w:rPr>
        <w:t>V</w:t>
      </w:r>
      <w:r w:rsidRPr="00335A1F">
        <w:rPr>
          <w:rFonts w:cs="Times New Roman"/>
          <w:b/>
          <w:sz w:val="32"/>
          <w:szCs w:val="32"/>
        </w:rPr>
        <w:t>AN</w:t>
      </w:r>
      <w:r w:rsidRPr="00335A1F">
        <w:rPr>
          <w:rFonts w:cs="Times New Roman"/>
          <w:b/>
          <w:spacing w:val="-18"/>
          <w:sz w:val="32"/>
          <w:szCs w:val="32"/>
        </w:rPr>
        <w:t xml:space="preserve"> </w:t>
      </w:r>
      <w:r w:rsidRPr="00335A1F">
        <w:rPr>
          <w:rFonts w:cs="Times New Roman"/>
          <w:b/>
          <w:spacing w:val="3"/>
          <w:sz w:val="32"/>
          <w:szCs w:val="32"/>
        </w:rPr>
        <w:t>U</w:t>
      </w:r>
      <w:r w:rsidRPr="00335A1F">
        <w:rPr>
          <w:rFonts w:cs="Times New Roman"/>
          <w:b/>
          <w:sz w:val="32"/>
          <w:szCs w:val="32"/>
        </w:rPr>
        <w:t>N</w:t>
      </w:r>
      <w:r w:rsidRPr="00335A1F">
        <w:rPr>
          <w:rFonts w:cs="Times New Roman"/>
          <w:b/>
          <w:spacing w:val="1"/>
          <w:sz w:val="32"/>
          <w:szCs w:val="32"/>
        </w:rPr>
        <w:t>I</w:t>
      </w:r>
      <w:r w:rsidRPr="00335A1F">
        <w:rPr>
          <w:rFonts w:cs="Times New Roman"/>
          <w:b/>
          <w:sz w:val="32"/>
          <w:szCs w:val="32"/>
        </w:rPr>
        <w:t>V</w:t>
      </w:r>
      <w:r w:rsidRPr="00335A1F">
        <w:rPr>
          <w:rFonts w:cs="Times New Roman"/>
          <w:b/>
          <w:spacing w:val="1"/>
          <w:sz w:val="32"/>
          <w:szCs w:val="32"/>
        </w:rPr>
        <w:t>E</w:t>
      </w:r>
      <w:r w:rsidRPr="00335A1F">
        <w:rPr>
          <w:rFonts w:cs="Times New Roman"/>
          <w:b/>
          <w:sz w:val="32"/>
          <w:szCs w:val="32"/>
        </w:rPr>
        <w:t>RS</w:t>
      </w:r>
      <w:r w:rsidRPr="00335A1F">
        <w:rPr>
          <w:rFonts w:cs="Times New Roman"/>
          <w:b/>
          <w:spacing w:val="1"/>
          <w:sz w:val="32"/>
          <w:szCs w:val="32"/>
        </w:rPr>
        <w:t>I</w:t>
      </w:r>
      <w:r w:rsidRPr="00335A1F">
        <w:rPr>
          <w:rFonts w:cs="Times New Roman"/>
          <w:b/>
          <w:spacing w:val="3"/>
          <w:sz w:val="32"/>
          <w:szCs w:val="32"/>
        </w:rPr>
        <w:t>T</w:t>
      </w:r>
      <w:r w:rsidRPr="00335A1F">
        <w:rPr>
          <w:rFonts w:cs="Times New Roman"/>
          <w:b/>
          <w:sz w:val="32"/>
          <w:szCs w:val="32"/>
        </w:rPr>
        <w:t>Y</w:t>
      </w:r>
    </w:p>
    <w:p w14:paraId="3CC33595" w14:textId="1843200A" w:rsidR="00883A36" w:rsidRPr="00335A1F" w:rsidRDefault="00883A36" w:rsidP="00105420">
      <w:pPr>
        <w:spacing w:before="18"/>
        <w:jc w:val="center"/>
        <w:rPr>
          <w:rFonts w:cs="Times New Roman"/>
          <w:b/>
          <w:sz w:val="32"/>
          <w:szCs w:val="32"/>
        </w:rPr>
      </w:pPr>
      <w:r w:rsidRPr="00335A1F">
        <w:rPr>
          <w:rFonts w:cs="Times New Roman"/>
          <w:b/>
          <w:sz w:val="32"/>
          <w:szCs w:val="32"/>
        </w:rPr>
        <w:t>Institute of Science and Technology</w:t>
      </w:r>
    </w:p>
    <w:p w14:paraId="753D580A" w14:textId="3F421D7F" w:rsidR="00883A36" w:rsidRPr="00335A1F" w:rsidRDefault="00883A36" w:rsidP="00C31319">
      <w:pPr>
        <w:spacing w:before="18"/>
        <w:ind w:left="2880" w:firstLine="720"/>
        <w:jc w:val="both"/>
        <w:rPr>
          <w:rFonts w:cs="Times New Roman"/>
          <w:b/>
          <w:sz w:val="32"/>
          <w:szCs w:val="32"/>
        </w:rPr>
      </w:pPr>
      <w:r w:rsidRPr="00335A1F">
        <w:rPr>
          <w:rFonts w:cs="Times New Roman"/>
          <w:b/>
          <w:sz w:val="32"/>
          <w:szCs w:val="32"/>
        </w:rPr>
        <w:t>Report</w:t>
      </w:r>
      <w:r w:rsidR="00C31319" w:rsidRPr="00335A1F">
        <w:rPr>
          <w:rFonts w:cs="Times New Roman"/>
          <w:b/>
          <w:sz w:val="32"/>
          <w:szCs w:val="32"/>
        </w:rPr>
        <w:t xml:space="preserve"> </w:t>
      </w:r>
      <w:r w:rsidRPr="00335A1F">
        <w:rPr>
          <w:rFonts w:cs="Times New Roman"/>
          <w:b/>
          <w:sz w:val="32"/>
          <w:szCs w:val="32"/>
        </w:rPr>
        <w:t>On</w:t>
      </w:r>
    </w:p>
    <w:p w14:paraId="2AC15669" w14:textId="3DF68601" w:rsidR="007A6594" w:rsidRPr="00335A1F" w:rsidRDefault="00883A36" w:rsidP="00105420">
      <w:pPr>
        <w:spacing w:before="18"/>
        <w:jc w:val="center"/>
        <w:rPr>
          <w:rFonts w:cs="Times New Roman"/>
          <w:b/>
          <w:sz w:val="32"/>
          <w:szCs w:val="32"/>
        </w:rPr>
      </w:pPr>
      <w:r w:rsidRPr="00335A1F">
        <w:rPr>
          <w:rFonts w:cs="Times New Roman"/>
          <w:b/>
          <w:sz w:val="32"/>
          <w:szCs w:val="32"/>
        </w:rPr>
        <w:t>“</w:t>
      </w:r>
      <w:r w:rsidR="00CE7ABE" w:rsidRPr="00335A1F">
        <w:rPr>
          <w:rFonts w:cs="Times New Roman"/>
          <w:b/>
          <w:sz w:val="32"/>
          <w:szCs w:val="32"/>
        </w:rPr>
        <w:t xml:space="preserve"> R-Archive: Recommendation system for archived digital documents </w:t>
      </w:r>
      <w:r w:rsidRPr="00335A1F">
        <w:rPr>
          <w:rFonts w:cs="Times New Roman"/>
          <w:b/>
          <w:sz w:val="32"/>
          <w:szCs w:val="32"/>
        </w:rPr>
        <w:t>”</w:t>
      </w:r>
    </w:p>
    <w:p w14:paraId="4CC0102F" w14:textId="77777777" w:rsidR="00CE7ABE" w:rsidRPr="00335A1F" w:rsidRDefault="00CE7ABE" w:rsidP="00105420">
      <w:pPr>
        <w:spacing w:before="18"/>
        <w:jc w:val="center"/>
        <w:rPr>
          <w:rFonts w:cs="Times New Roman"/>
          <w:b/>
          <w:sz w:val="32"/>
          <w:szCs w:val="32"/>
        </w:rPr>
      </w:pPr>
    </w:p>
    <w:p w14:paraId="2A6AA2D1" w14:textId="6E233297" w:rsidR="007A6594" w:rsidRPr="00335A1F" w:rsidRDefault="00ED0045" w:rsidP="00105420">
      <w:pPr>
        <w:spacing w:before="18"/>
        <w:jc w:val="center"/>
        <w:rPr>
          <w:rFonts w:cs="Times New Roman"/>
          <w:bCs/>
          <w:sz w:val="32"/>
          <w:szCs w:val="32"/>
        </w:rPr>
      </w:pPr>
      <w:r w:rsidRPr="00335A1F">
        <w:rPr>
          <w:rFonts w:cs="Times New Roman"/>
          <w:bCs/>
          <w:sz w:val="32"/>
          <w:szCs w:val="32"/>
        </w:rPr>
        <w:t>In Practical Fulfillments of Requirement of Bachelor of Science in Computer Science and Information Technology(BSc. CSIT)</w:t>
      </w:r>
    </w:p>
    <w:p w14:paraId="0401CB78" w14:textId="77777777" w:rsidR="007A6594" w:rsidRPr="00335A1F" w:rsidRDefault="007A6594" w:rsidP="00105420">
      <w:pPr>
        <w:spacing w:before="18"/>
        <w:jc w:val="center"/>
        <w:rPr>
          <w:rFonts w:cs="Times New Roman"/>
          <w:b/>
          <w:sz w:val="28"/>
          <w:szCs w:val="28"/>
        </w:rPr>
      </w:pPr>
    </w:p>
    <w:p w14:paraId="1C18672A" w14:textId="77777777" w:rsidR="007A6594" w:rsidRPr="00335A1F" w:rsidRDefault="00883A36" w:rsidP="00105420">
      <w:pPr>
        <w:spacing w:before="18"/>
        <w:jc w:val="center"/>
        <w:rPr>
          <w:rFonts w:cs="Times New Roman"/>
          <w:b/>
          <w:sz w:val="28"/>
          <w:szCs w:val="28"/>
        </w:rPr>
      </w:pPr>
      <w:r w:rsidRPr="00335A1F">
        <w:rPr>
          <w:rFonts w:cs="Times New Roman"/>
          <w:b/>
          <w:sz w:val="28"/>
          <w:szCs w:val="28"/>
        </w:rPr>
        <w:t>Sub</w:t>
      </w:r>
      <w:r w:rsidRPr="00335A1F">
        <w:rPr>
          <w:rFonts w:cs="Times New Roman"/>
          <w:b/>
          <w:spacing w:val="-1"/>
          <w:sz w:val="28"/>
          <w:szCs w:val="28"/>
        </w:rPr>
        <w:t>m</w:t>
      </w:r>
      <w:r w:rsidRPr="00335A1F">
        <w:rPr>
          <w:rFonts w:cs="Times New Roman"/>
          <w:b/>
          <w:spacing w:val="1"/>
          <w:sz w:val="28"/>
          <w:szCs w:val="28"/>
        </w:rPr>
        <w:t>i</w:t>
      </w:r>
      <w:r w:rsidRPr="00335A1F">
        <w:rPr>
          <w:rFonts w:cs="Times New Roman"/>
          <w:b/>
          <w:sz w:val="28"/>
          <w:szCs w:val="28"/>
        </w:rPr>
        <w:t>tted B</w:t>
      </w:r>
      <w:r w:rsidRPr="00335A1F">
        <w:rPr>
          <w:rFonts w:cs="Times New Roman"/>
          <w:b/>
          <w:spacing w:val="-1"/>
          <w:sz w:val="28"/>
          <w:szCs w:val="28"/>
        </w:rPr>
        <w:t>y</w:t>
      </w:r>
      <w:r w:rsidRPr="00335A1F">
        <w:rPr>
          <w:rFonts w:cs="Times New Roman"/>
          <w:b/>
          <w:sz w:val="28"/>
          <w:szCs w:val="28"/>
        </w:rPr>
        <w:t>:</w:t>
      </w:r>
    </w:p>
    <w:p w14:paraId="3803D78E" w14:textId="77777777" w:rsidR="007A6594" w:rsidRPr="00335A1F" w:rsidRDefault="007A6594" w:rsidP="00105420">
      <w:pPr>
        <w:spacing w:before="18"/>
        <w:jc w:val="center"/>
        <w:rPr>
          <w:rFonts w:cs="Times New Roman"/>
          <w:bCs/>
          <w:sz w:val="28"/>
          <w:szCs w:val="28"/>
        </w:rPr>
      </w:pPr>
    </w:p>
    <w:p w14:paraId="47CF5305" w14:textId="5390963B" w:rsidR="007A6594" w:rsidRPr="00335A1F" w:rsidRDefault="00883A36" w:rsidP="00105420">
      <w:pPr>
        <w:spacing w:before="18"/>
        <w:jc w:val="center"/>
        <w:rPr>
          <w:rFonts w:cs="Times New Roman"/>
          <w:b/>
          <w:sz w:val="28"/>
          <w:szCs w:val="28"/>
        </w:rPr>
      </w:pPr>
      <w:r w:rsidRPr="00335A1F">
        <w:rPr>
          <w:rFonts w:cs="Times New Roman"/>
          <w:bCs/>
          <w:sz w:val="28"/>
          <w:szCs w:val="28"/>
        </w:rPr>
        <w:t>Nisha Kushum Bhusal  (24152/076)</w:t>
      </w:r>
    </w:p>
    <w:p w14:paraId="296C6EE9" w14:textId="157A9ECD" w:rsidR="007A6594" w:rsidRPr="00335A1F" w:rsidRDefault="00883A36" w:rsidP="00105420">
      <w:pPr>
        <w:spacing w:before="18"/>
        <w:jc w:val="center"/>
        <w:rPr>
          <w:rFonts w:cs="Times New Roman"/>
          <w:b/>
          <w:sz w:val="28"/>
          <w:szCs w:val="28"/>
        </w:rPr>
      </w:pPr>
      <w:r w:rsidRPr="00335A1F">
        <w:rPr>
          <w:rFonts w:cs="Times New Roman"/>
          <w:bCs/>
          <w:sz w:val="28"/>
          <w:szCs w:val="28"/>
        </w:rPr>
        <w:t>Rupesh Nepal (24163/076)</w:t>
      </w:r>
    </w:p>
    <w:p w14:paraId="044BC048" w14:textId="1C2ADBD7" w:rsidR="00ED0045" w:rsidRPr="00335A1F" w:rsidRDefault="00FF540E" w:rsidP="00105420">
      <w:pPr>
        <w:spacing w:before="18"/>
        <w:jc w:val="center"/>
        <w:rPr>
          <w:rFonts w:cs="Times New Roman"/>
          <w:bCs/>
          <w:sz w:val="28"/>
          <w:szCs w:val="28"/>
        </w:rPr>
      </w:pPr>
      <w:r w:rsidRPr="00335A1F">
        <w:rPr>
          <w:rFonts w:cs="Times New Roman"/>
          <w:bCs/>
          <w:sz w:val="28"/>
          <w:szCs w:val="28"/>
        </w:rPr>
        <w:t xml:space="preserve">Yubaraj Karki </w:t>
      </w:r>
      <w:r w:rsidR="00883A36" w:rsidRPr="00335A1F">
        <w:rPr>
          <w:rFonts w:cs="Times New Roman"/>
          <w:bCs/>
          <w:sz w:val="28"/>
          <w:szCs w:val="28"/>
        </w:rPr>
        <w:t>(24181/076)</w:t>
      </w:r>
    </w:p>
    <w:p w14:paraId="5C7EA82D" w14:textId="77777777" w:rsidR="00ED0045" w:rsidRPr="00335A1F" w:rsidRDefault="00ED0045" w:rsidP="00105420">
      <w:pPr>
        <w:spacing w:before="18"/>
        <w:jc w:val="center"/>
        <w:rPr>
          <w:rFonts w:cs="Times New Roman"/>
          <w:bCs/>
          <w:sz w:val="28"/>
          <w:szCs w:val="28"/>
        </w:rPr>
      </w:pPr>
    </w:p>
    <w:p w14:paraId="53981EF8" w14:textId="010775E2" w:rsidR="00ED0045" w:rsidRPr="00335A1F" w:rsidRDefault="00ED0045" w:rsidP="00105420">
      <w:pPr>
        <w:spacing w:before="18"/>
        <w:jc w:val="center"/>
        <w:rPr>
          <w:rFonts w:cs="Times New Roman"/>
          <w:b/>
          <w:sz w:val="28"/>
          <w:szCs w:val="28"/>
        </w:rPr>
      </w:pPr>
      <w:r w:rsidRPr="00335A1F">
        <w:rPr>
          <w:rFonts w:cs="Times New Roman"/>
          <w:b/>
          <w:sz w:val="28"/>
          <w:szCs w:val="28"/>
        </w:rPr>
        <w:t>Submitted To:</w:t>
      </w:r>
    </w:p>
    <w:p w14:paraId="2295CD85" w14:textId="77777777" w:rsidR="007A6594" w:rsidRPr="00335A1F" w:rsidRDefault="007A6594" w:rsidP="00105420">
      <w:pPr>
        <w:spacing w:before="18"/>
        <w:jc w:val="center"/>
        <w:rPr>
          <w:rFonts w:cs="Times New Roman"/>
          <w:bCs/>
          <w:sz w:val="28"/>
          <w:szCs w:val="28"/>
        </w:rPr>
      </w:pPr>
    </w:p>
    <w:p w14:paraId="00DDBD49" w14:textId="7F7F829E" w:rsidR="00ED0045" w:rsidRPr="00335A1F" w:rsidRDefault="00ED0045" w:rsidP="00105420">
      <w:pPr>
        <w:spacing w:before="18"/>
        <w:jc w:val="center"/>
        <w:rPr>
          <w:rFonts w:cs="Times New Roman"/>
          <w:bCs/>
          <w:sz w:val="28"/>
          <w:szCs w:val="28"/>
        </w:rPr>
      </w:pPr>
      <w:r w:rsidRPr="00335A1F">
        <w:rPr>
          <w:rFonts w:cs="Times New Roman"/>
          <w:bCs/>
          <w:sz w:val="28"/>
          <w:szCs w:val="28"/>
        </w:rPr>
        <w:t>Department of Computer Science and Information Technology</w:t>
      </w:r>
    </w:p>
    <w:p w14:paraId="418872CC" w14:textId="77777777" w:rsidR="00ED0045" w:rsidRPr="00335A1F" w:rsidRDefault="00ED0045" w:rsidP="00105420">
      <w:pPr>
        <w:spacing w:before="18"/>
        <w:jc w:val="center"/>
        <w:rPr>
          <w:rFonts w:cs="Times New Roman"/>
          <w:bCs/>
          <w:sz w:val="28"/>
          <w:szCs w:val="28"/>
        </w:rPr>
      </w:pPr>
    </w:p>
    <w:p w14:paraId="25447062" w14:textId="04941F7B" w:rsidR="00ED0045" w:rsidRPr="00335A1F" w:rsidRDefault="00ED0045" w:rsidP="00105420">
      <w:pPr>
        <w:spacing w:before="18"/>
        <w:jc w:val="center"/>
        <w:rPr>
          <w:rFonts w:cs="Times New Roman"/>
          <w:bCs/>
          <w:sz w:val="28"/>
          <w:szCs w:val="28"/>
        </w:rPr>
      </w:pPr>
      <w:r w:rsidRPr="00335A1F">
        <w:rPr>
          <w:rFonts w:cs="Times New Roman"/>
          <w:bCs/>
          <w:sz w:val="28"/>
          <w:szCs w:val="28"/>
        </w:rPr>
        <w:t>Madan Bhandari Memorial College</w:t>
      </w:r>
    </w:p>
    <w:p w14:paraId="2941872B" w14:textId="77777777" w:rsidR="00ED0045" w:rsidRPr="00335A1F" w:rsidRDefault="00ED0045" w:rsidP="00105420">
      <w:pPr>
        <w:spacing w:before="18"/>
        <w:jc w:val="center"/>
        <w:rPr>
          <w:rFonts w:cs="Times New Roman"/>
          <w:bCs/>
          <w:sz w:val="28"/>
          <w:szCs w:val="28"/>
        </w:rPr>
      </w:pPr>
    </w:p>
    <w:p w14:paraId="4B833BA6" w14:textId="42D5139A" w:rsidR="00ED0045" w:rsidRPr="00335A1F" w:rsidRDefault="00ED0045" w:rsidP="00105420">
      <w:pPr>
        <w:spacing w:before="18"/>
        <w:jc w:val="center"/>
        <w:rPr>
          <w:rFonts w:cs="Times New Roman"/>
          <w:bCs/>
          <w:sz w:val="28"/>
          <w:szCs w:val="28"/>
        </w:rPr>
      </w:pPr>
      <w:r w:rsidRPr="00335A1F">
        <w:rPr>
          <w:rFonts w:cs="Times New Roman"/>
          <w:bCs/>
          <w:sz w:val="28"/>
          <w:szCs w:val="28"/>
        </w:rPr>
        <w:t xml:space="preserve">Binayak Nagar, New </w:t>
      </w:r>
      <w:proofErr w:type="spellStart"/>
      <w:r w:rsidRPr="00335A1F">
        <w:rPr>
          <w:rFonts w:cs="Times New Roman"/>
          <w:bCs/>
          <w:sz w:val="28"/>
          <w:szCs w:val="28"/>
        </w:rPr>
        <w:t>Baneshwor</w:t>
      </w:r>
      <w:proofErr w:type="spellEnd"/>
      <w:r w:rsidRPr="00335A1F">
        <w:rPr>
          <w:rFonts w:cs="Times New Roman"/>
          <w:bCs/>
          <w:sz w:val="28"/>
          <w:szCs w:val="28"/>
        </w:rPr>
        <w:t>, Kathmandu, Nepal</w:t>
      </w:r>
    </w:p>
    <w:p w14:paraId="3970945A" w14:textId="77777777" w:rsidR="00DD6963" w:rsidRPr="00335A1F" w:rsidRDefault="00DD6963" w:rsidP="00105420">
      <w:pPr>
        <w:spacing w:before="9" w:line="360" w:lineRule="auto"/>
        <w:jc w:val="center"/>
        <w:rPr>
          <w:rFonts w:cs="Times New Roman"/>
        </w:rPr>
        <w:sectPr w:rsidR="00DD6963" w:rsidRPr="00335A1F" w:rsidSect="007B0F3F">
          <w:headerReference w:type="default" r:id="rId9"/>
          <w:footerReference w:type="default" r:id="rId10"/>
          <w:pgSz w:w="12240" w:h="15840"/>
          <w:pgMar w:top="1440" w:right="1440" w:bottom="1440" w:left="1800" w:header="605" w:footer="1037" w:gutter="0"/>
          <w:pgNumType w:start="1"/>
          <w:cols w:space="720"/>
          <w:titlePg/>
          <w:docGrid w:linePitch="326"/>
        </w:sectPr>
      </w:pPr>
    </w:p>
    <w:p w14:paraId="56813202" w14:textId="77777777" w:rsidR="00883A36" w:rsidRPr="00335A1F" w:rsidRDefault="00883A36" w:rsidP="00105420">
      <w:pPr>
        <w:spacing w:before="9" w:line="360" w:lineRule="auto"/>
        <w:jc w:val="center"/>
        <w:rPr>
          <w:rFonts w:cs="Times New Roman"/>
        </w:rPr>
      </w:pPr>
    </w:p>
    <w:p w14:paraId="06FC54CB" w14:textId="5144AC91" w:rsidR="004D1601" w:rsidRPr="00335A1F" w:rsidRDefault="004D1601" w:rsidP="00DD6963">
      <w:pPr>
        <w:pStyle w:val="Heading1"/>
      </w:pPr>
      <w:bookmarkStart w:id="0" w:name="_Toc164438926"/>
      <w:r w:rsidRPr="00335A1F">
        <w:t>SUPERVISOR’S RECOMMENDATION</w:t>
      </w:r>
      <w:bookmarkEnd w:id="0"/>
    </w:p>
    <w:p w14:paraId="194D96A3" w14:textId="77777777" w:rsidR="004D1601" w:rsidRPr="00335A1F" w:rsidRDefault="004D1601" w:rsidP="004D1601">
      <w:pPr>
        <w:spacing w:line="360" w:lineRule="auto"/>
        <w:jc w:val="both"/>
        <w:rPr>
          <w:rFonts w:cs="Times New Roman"/>
        </w:rPr>
      </w:pPr>
    </w:p>
    <w:p w14:paraId="5098A91B" w14:textId="16C073E5" w:rsidR="004D1601" w:rsidRPr="00335A1F" w:rsidRDefault="004D1601" w:rsidP="004D1601">
      <w:pPr>
        <w:spacing w:line="360" w:lineRule="auto"/>
        <w:jc w:val="both"/>
        <w:rPr>
          <w:rFonts w:cs="Times New Roman"/>
        </w:rPr>
      </w:pPr>
      <w:r w:rsidRPr="00335A1F">
        <w:rPr>
          <w:rFonts w:cs="Times New Roman"/>
        </w:rPr>
        <w:t xml:space="preserve">I hereby recommend that this project prepared under my supervision by “Nisha Kushum Bhusal , Rupesh Nepal and Yubaraj </w:t>
      </w:r>
      <w:r w:rsidR="002929DF" w:rsidRPr="00335A1F">
        <w:rPr>
          <w:rFonts w:cs="Times New Roman"/>
        </w:rPr>
        <w:t>K</w:t>
      </w:r>
      <w:r w:rsidRPr="00335A1F">
        <w:rPr>
          <w:rFonts w:cs="Times New Roman"/>
        </w:rPr>
        <w:t xml:space="preserve">arki” entitled “ </w:t>
      </w:r>
      <w:r w:rsidRPr="00335A1F">
        <w:rPr>
          <w:rFonts w:cs="Times New Roman"/>
          <w:b/>
          <w:bCs/>
        </w:rPr>
        <w:t xml:space="preserve">R-Archive: Recommendation system for archived digital documents </w:t>
      </w:r>
      <w:r w:rsidRPr="00335A1F">
        <w:rPr>
          <w:rFonts w:cs="Times New Roman"/>
        </w:rPr>
        <w:t xml:space="preserve">” in partial fulfillment of the requirements for the degree of Bachelor of Science, Computer Science and Information Technology is recommended for the final evaluation. </w:t>
      </w:r>
    </w:p>
    <w:p w14:paraId="0B9C4C00" w14:textId="77777777" w:rsidR="004D1601" w:rsidRPr="00335A1F" w:rsidRDefault="004D1601" w:rsidP="004D1601">
      <w:pPr>
        <w:spacing w:line="360" w:lineRule="auto"/>
        <w:jc w:val="both"/>
        <w:rPr>
          <w:rFonts w:cs="Times New Roman"/>
        </w:rPr>
      </w:pPr>
    </w:p>
    <w:p w14:paraId="52DFF973" w14:textId="77777777" w:rsidR="004D1601" w:rsidRPr="00335A1F" w:rsidRDefault="004D1601" w:rsidP="004D1601">
      <w:pPr>
        <w:spacing w:line="360" w:lineRule="auto"/>
        <w:jc w:val="both"/>
        <w:rPr>
          <w:rFonts w:cs="Times New Roman"/>
        </w:rPr>
      </w:pPr>
    </w:p>
    <w:p w14:paraId="7EC18A6D" w14:textId="77777777" w:rsidR="004D1601" w:rsidRPr="00335A1F" w:rsidRDefault="004D1601" w:rsidP="004D1601">
      <w:pPr>
        <w:spacing w:line="360" w:lineRule="auto"/>
        <w:jc w:val="both"/>
        <w:rPr>
          <w:rFonts w:cs="Times New Roman"/>
        </w:rPr>
      </w:pPr>
    </w:p>
    <w:p w14:paraId="2EFAFD34" w14:textId="77777777" w:rsidR="004D1601" w:rsidRPr="00335A1F" w:rsidRDefault="004D1601" w:rsidP="004D1601">
      <w:pPr>
        <w:spacing w:line="360" w:lineRule="auto"/>
        <w:jc w:val="both"/>
        <w:rPr>
          <w:rFonts w:cs="Times New Roman"/>
        </w:rPr>
      </w:pPr>
    </w:p>
    <w:p w14:paraId="75718A8A" w14:textId="61E87C72" w:rsidR="004D1601" w:rsidRPr="00335A1F" w:rsidRDefault="004D1601" w:rsidP="004D1601">
      <w:pPr>
        <w:spacing w:line="360" w:lineRule="auto"/>
        <w:jc w:val="both"/>
        <w:rPr>
          <w:rFonts w:cs="Times New Roman"/>
        </w:rPr>
      </w:pPr>
      <w:r w:rsidRPr="00335A1F">
        <w:rPr>
          <w:rFonts w:cs="Times New Roman"/>
        </w:rPr>
        <w:t>…………………….</w:t>
      </w:r>
    </w:p>
    <w:p w14:paraId="1FDCC134" w14:textId="082E1BE2" w:rsidR="004D1601" w:rsidRPr="00335A1F" w:rsidRDefault="004D1601" w:rsidP="004D1601">
      <w:pPr>
        <w:spacing w:line="360" w:lineRule="auto"/>
        <w:jc w:val="both"/>
        <w:rPr>
          <w:rFonts w:cs="Times New Roman"/>
        </w:rPr>
      </w:pPr>
    </w:p>
    <w:p w14:paraId="72EC9F1C" w14:textId="77777777" w:rsidR="004D1601" w:rsidRPr="00335A1F" w:rsidRDefault="004D1601" w:rsidP="004D1601">
      <w:pPr>
        <w:spacing w:line="360" w:lineRule="auto"/>
        <w:jc w:val="both"/>
        <w:rPr>
          <w:rFonts w:cs="Times New Roman"/>
        </w:rPr>
      </w:pPr>
      <w:r w:rsidRPr="00335A1F">
        <w:rPr>
          <w:rFonts w:cs="Times New Roman"/>
        </w:rPr>
        <w:t xml:space="preserve">Mr. Parbin Maharjan </w:t>
      </w:r>
    </w:p>
    <w:p w14:paraId="7AA0F05A" w14:textId="318EF4B0" w:rsidR="004D1601" w:rsidRPr="00335A1F" w:rsidRDefault="004D1601" w:rsidP="004D1601">
      <w:pPr>
        <w:spacing w:line="360" w:lineRule="auto"/>
        <w:jc w:val="both"/>
        <w:rPr>
          <w:rFonts w:cs="Times New Roman"/>
          <w:b/>
          <w:bCs/>
        </w:rPr>
      </w:pPr>
      <w:r w:rsidRPr="00335A1F">
        <w:rPr>
          <w:rFonts w:cs="Times New Roman"/>
          <w:b/>
          <w:bCs/>
        </w:rPr>
        <w:t>Project Supervisor</w:t>
      </w:r>
    </w:p>
    <w:p w14:paraId="40E05692" w14:textId="435321FC" w:rsidR="004D1601" w:rsidRPr="00335A1F" w:rsidRDefault="004D1601" w:rsidP="004D1601">
      <w:pPr>
        <w:spacing w:line="360" w:lineRule="auto"/>
        <w:jc w:val="both"/>
        <w:rPr>
          <w:rFonts w:cs="Times New Roman"/>
        </w:rPr>
      </w:pPr>
      <w:r w:rsidRPr="00335A1F">
        <w:rPr>
          <w:rFonts w:cs="Times New Roman"/>
        </w:rPr>
        <w:t xml:space="preserve">School of Science and Technology </w:t>
      </w:r>
    </w:p>
    <w:p w14:paraId="5BB92AC3" w14:textId="547C31CD" w:rsidR="004D1601" w:rsidRPr="00335A1F" w:rsidRDefault="004D1601" w:rsidP="004D1601">
      <w:pPr>
        <w:spacing w:line="360" w:lineRule="auto"/>
        <w:jc w:val="both"/>
        <w:rPr>
          <w:rFonts w:cs="Times New Roman"/>
        </w:rPr>
      </w:pPr>
      <w:r w:rsidRPr="00335A1F">
        <w:rPr>
          <w:rFonts w:cs="Times New Roman"/>
        </w:rPr>
        <w:t xml:space="preserve">Madan Bhandari Memorial College </w:t>
      </w:r>
    </w:p>
    <w:p w14:paraId="4944F858" w14:textId="796B6A77" w:rsidR="004D1601" w:rsidRPr="00335A1F" w:rsidRDefault="004D1601" w:rsidP="004D1601">
      <w:pPr>
        <w:spacing w:line="360" w:lineRule="auto"/>
        <w:jc w:val="both"/>
        <w:rPr>
          <w:rFonts w:cs="Times New Roman"/>
        </w:rPr>
      </w:pPr>
    </w:p>
    <w:p w14:paraId="737B52A2" w14:textId="77777777" w:rsidR="00E237A5" w:rsidRDefault="00E237A5">
      <w:pPr>
        <w:rPr>
          <w:rFonts w:eastAsiaTheme="majorEastAsia" w:cs="Times New Roman"/>
          <w:b/>
          <w:bCs/>
          <w:kern w:val="32"/>
          <w:sz w:val="32"/>
          <w:szCs w:val="32"/>
        </w:rPr>
      </w:pPr>
      <w:r>
        <w:br w:type="page"/>
      </w:r>
    </w:p>
    <w:p w14:paraId="2253290E" w14:textId="413398D7" w:rsidR="002929DF" w:rsidRPr="00335A1F" w:rsidRDefault="002929DF" w:rsidP="002929DF">
      <w:pPr>
        <w:pStyle w:val="Heading1"/>
        <w:ind w:left="0"/>
        <w:jc w:val="center"/>
      </w:pPr>
      <w:bookmarkStart w:id="1" w:name="_Toc164438927"/>
      <w:r w:rsidRPr="00335A1F">
        <w:lastRenderedPageBreak/>
        <w:t>LETTER OF APPROVAL</w:t>
      </w:r>
      <w:bookmarkEnd w:id="1"/>
    </w:p>
    <w:p w14:paraId="6B5AD2C1" w14:textId="77777777" w:rsidR="002929DF" w:rsidRPr="00335A1F" w:rsidRDefault="002929DF" w:rsidP="002929DF">
      <w:pPr>
        <w:rPr>
          <w:rFonts w:cs="Times New Roman"/>
        </w:rPr>
      </w:pPr>
    </w:p>
    <w:p w14:paraId="165419B2" w14:textId="2466FE25" w:rsidR="002929DF" w:rsidRPr="00335A1F" w:rsidRDefault="00973278" w:rsidP="00631181">
      <w:pPr>
        <w:pStyle w:val="NormalWeb"/>
        <w:spacing w:before="18" w:beforeAutospacing="0" w:after="0" w:afterAutospacing="0" w:line="360" w:lineRule="auto"/>
        <w:jc w:val="both"/>
      </w:pPr>
      <w:r>
        <w:rPr>
          <w:color w:val="000000"/>
        </w:rPr>
        <w:t xml:space="preserve">This is to certify the </w:t>
      </w:r>
      <w:r w:rsidR="002929DF" w:rsidRPr="00335A1F">
        <w:rPr>
          <w:color w:val="000000"/>
        </w:rPr>
        <w:t xml:space="preserve">project prepared by “ Nisha Kushum Bhusal, Rupesh Nepal and Yubaraj Karki” entitled </w:t>
      </w:r>
      <w:r w:rsidR="002929DF" w:rsidRPr="00335A1F">
        <w:rPr>
          <w:b/>
          <w:bCs/>
          <w:color w:val="000000"/>
          <w:sz w:val="28"/>
          <w:szCs w:val="28"/>
        </w:rPr>
        <w:t>“ R-Archive: Recommendation system for archived digital documents ”</w:t>
      </w:r>
      <w:r w:rsidR="002929DF" w:rsidRPr="00335A1F">
        <w:rPr>
          <w:color w:val="000000"/>
        </w:rPr>
        <w:t>in partial fulfillment of the requirements for the degree of Bachelor of Science, Computer Science and Information Technology has been evaluated. In our opinion it is satisfactory in the scope and quality as a project for the required degree.</w:t>
      </w:r>
    </w:p>
    <w:p w14:paraId="336A8493" w14:textId="77777777" w:rsidR="002929DF" w:rsidRPr="00335A1F" w:rsidRDefault="002929DF" w:rsidP="002929DF">
      <w:pPr>
        <w:spacing w:after="240"/>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176"/>
        <w:gridCol w:w="4396"/>
      </w:tblGrid>
      <w:tr w:rsidR="002929DF" w:rsidRPr="00335A1F" w14:paraId="41117130" w14:textId="77777777" w:rsidTr="00B608CC">
        <w:trPr>
          <w:trHeight w:val="31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CDD1D" w14:textId="77777777" w:rsidR="002929DF" w:rsidRPr="00335A1F" w:rsidRDefault="002929DF" w:rsidP="00B608CC">
            <w:pPr>
              <w:spacing w:after="240" w:line="360" w:lineRule="auto"/>
              <w:jc w:val="center"/>
              <w:rPr>
                <w:rFonts w:cs="Times New Roman"/>
              </w:rPr>
            </w:pPr>
            <w:r w:rsidRPr="00335A1F">
              <w:rPr>
                <w:rFonts w:cs="Times New Roman"/>
              </w:rPr>
              <w:br/>
            </w:r>
            <w:r w:rsidRPr="00335A1F">
              <w:rPr>
                <w:rFonts w:cs="Times New Roman"/>
              </w:rPr>
              <w:br/>
            </w:r>
            <w:r w:rsidRPr="00335A1F">
              <w:rPr>
                <w:rFonts w:cs="Times New Roman"/>
              </w:rPr>
              <w:br/>
            </w:r>
          </w:p>
          <w:p w14:paraId="236B4F9E" w14:textId="29769C44" w:rsidR="002929DF" w:rsidRPr="00335A1F" w:rsidRDefault="002929DF" w:rsidP="00B608CC">
            <w:pPr>
              <w:pStyle w:val="NormalWeb"/>
              <w:spacing w:before="9" w:beforeAutospacing="0" w:after="0" w:afterAutospacing="0" w:line="360" w:lineRule="auto"/>
              <w:jc w:val="center"/>
            </w:pPr>
            <w:r w:rsidRPr="00335A1F">
              <w:rPr>
                <w:color w:val="000000"/>
                <w:sz w:val="22"/>
                <w:szCs w:val="22"/>
              </w:rPr>
              <w:t>………………………………………………</w:t>
            </w:r>
          </w:p>
          <w:p w14:paraId="732373A1" w14:textId="0345F121" w:rsidR="00631181" w:rsidRPr="00335A1F" w:rsidRDefault="00631181" w:rsidP="00B608CC">
            <w:pPr>
              <w:pStyle w:val="NormalWeb"/>
              <w:spacing w:before="9" w:beforeAutospacing="0" w:after="0" w:afterAutospacing="0" w:line="360" w:lineRule="auto"/>
              <w:jc w:val="center"/>
            </w:pPr>
            <w:r w:rsidRPr="00335A1F">
              <w:rPr>
                <w:color w:val="000000"/>
                <w:sz w:val="22"/>
                <w:szCs w:val="22"/>
              </w:rPr>
              <w:t>Mr. Phul Babu Jha</w:t>
            </w:r>
          </w:p>
          <w:p w14:paraId="5B4CBB1A" w14:textId="3217DF99" w:rsidR="002929DF" w:rsidRPr="00335A1F" w:rsidRDefault="00631181" w:rsidP="00B608CC">
            <w:pPr>
              <w:pStyle w:val="NormalWeb"/>
              <w:spacing w:before="9" w:beforeAutospacing="0" w:after="0" w:afterAutospacing="0" w:line="360" w:lineRule="auto"/>
              <w:jc w:val="center"/>
            </w:pPr>
            <w:r w:rsidRPr="00335A1F">
              <w:rPr>
                <w:color w:val="000000"/>
                <w:sz w:val="22"/>
                <w:szCs w:val="22"/>
              </w:rPr>
              <w:t>Coordinator &amp; Supervisor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2AE10" w14:textId="77777777" w:rsidR="002929DF" w:rsidRPr="00335A1F" w:rsidRDefault="002929DF" w:rsidP="00B608CC">
            <w:pPr>
              <w:spacing w:after="240" w:line="360" w:lineRule="auto"/>
              <w:jc w:val="center"/>
              <w:rPr>
                <w:rFonts w:cs="Times New Roman"/>
              </w:rPr>
            </w:pPr>
            <w:r w:rsidRPr="00335A1F">
              <w:rPr>
                <w:rFonts w:cs="Times New Roman"/>
              </w:rPr>
              <w:br/>
            </w:r>
            <w:r w:rsidRPr="00335A1F">
              <w:rPr>
                <w:rFonts w:cs="Times New Roman"/>
              </w:rPr>
              <w:br/>
            </w:r>
            <w:r w:rsidRPr="00335A1F">
              <w:rPr>
                <w:rFonts w:cs="Times New Roman"/>
              </w:rPr>
              <w:br/>
            </w:r>
          </w:p>
          <w:p w14:paraId="46CC5894" w14:textId="6ED250D3" w:rsidR="002929DF" w:rsidRPr="00335A1F" w:rsidRDefault="002929DF" w:rsidP="00B608CC">
            <w:pPr>
              <w:pStyle w:val="NormalWeb"/>
              <w:spacing w:before="9" w:beforeAutospacing="0" w:after="0" w:afterAutospacing="0" w:line="360" w:lineRule="auto"/>
              <w:jc w:val="center"/>
            </w:pPr>
            <w:r w:rsidRPr="00335A1F">
              <w:rPr>
                <w:color w:val="000000"/>
                <w:sz w:val="22"/>
                <w:szCs w:val="22"/>
              </w:rPr>
              <w:t>…………………………………………………</w:t>
            </w:r>
          </w:p>
          <w:p w14:paraId="41FD31D8" w14:textId="77777777" w:rsidR="002929DF" w:rsidRPr="00335A1F" w:rsidRDefault="00631181" w:rsidP="00B608CC">
            <w:pPr>
              <w:pStyle w:val="NormalWeb"/>
              <w:spacing w:before="9" w:beforeAutospacing="0" w:after="0" w:afterAutospacing="0" w:line="360" w:lineRule="auto"/>
              <w:jc w:val="center"/>
            </w:pPr>
            <w:r w:rsidRPr="00335A1F">
              <w:t>Campus Chief</w:t>
            </w:r>
          </w:p>
          <w:p w14:paraId="4719BA6B" w14:textId="2D4028F3" w:rsidR="00631181" w:rsidRPr="00335A1F" w:rsidRDefault="00631181" w:rsidP="00B608CC">
            <w:pPr>
              <w:pStyle w:val="NormalWeb"/>
              <w:spacing w:before="9" w:beforeAutospacing="0" w:after="0" w:afterAutospacing="0" w:line="360" w:lineRule="auto"/>
              <w:jc w:val="center"/>
            </w:pPr>
            <w:r w:rsidRPr="00335A1F">
              <w:t>Madan Bhandari Memorial College</w:t>
            </w:r>
          </w:p>
        </w:tc>
      </w:tr>
      <w:tr w:rsidR="002929DF" w:rsidRPr="00335A1F" w14:paraId="4C822AF3" w14:textId="77777777" w:rsidTr="00B608CC">
        <w:trPr>
          <w:trHeight w:val="33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021DE" w14:textId="77777777" w:rsidR="002929DF" w:rsidRPr="00335A1F" w:rsidRDefault="002929DF" w:rsidP="00B608CC">
            <w:pPr>
              <w:spacing w:after="240" w:line="360" w:lineRule="auto"/>
              <w:jc w:val="center"/>
              <w:rPr>
                <w:rFonts w:cs="Times New Roman"/>
              </w:rPr>
            </w:pPr>
            <w:r w:rsidRPr="00335A1F">
              <w:rPr>
                <w:rFonts w:cs="Times New Roman"/>
              </w:rPr>
              <w:br/>
            </w:r>
            <w:r w:rsidRPr="00335A1F">
              <w:rPr>
                <w:rFonts w:cs="Times New Roman"/>
              </w:rPr>
              <w:br/>
            </w:r>
            <w:r w:rsidRPr="00335A1F">
              <w:rPr>
                <w:rFonts w:cs="Times New Roman"/>
              </w:rPr>
              <w:br/>
            </w:r>
            <w:r w:rsidRPr="00335A1F">
              <w:rPr>
                <w:rFonts w:cs="Times New Roman"/>
              </w:rPr>
              <w:br/>
            </w:r>
          </w:p>
          <w:p w14:paraId="32901CEA" w14:textId="0338C51C" w:rsidR="002929DF" w:rsidRPr="00335A1F" w:rsidRDefault="002929DF" w:rsidP="00B608CC">
            <w:pPr>
              <w:pStyle w:val="NormalWeb"/>
              <w:spacing w:before="9" w:beforeAutospacing="0" w:after="0" w:afterAutospacing="0" w:line="360" w:lineRule="auto"/>
              <w:jc w:val="center"/>
            </w:pPr>
            <w:r w:rsidRPr="00335A1F">
              <w:rPr>
                <w:color w:val="000000"/>
                <w:sz w:val="22"/>
                <w:szCs w:val="22"/>
              </w:rPr>
              <w:t>…………………………………………</w:t>
            </w:r>
          </w:p>
          <w:p w14:paraId="6B5C634B" w14:textId="77777777" w:rsidR="00631181" w:rsidRPr="00335A1F" w:rsidRDefault="00631181" w:rsidP="00B608CC">
            <w:pPr>
              <w:pStyle w:val="NormalWeb"/>
              <w:spacing w:before="9" w:beforeAutospacing="0" w:after="0" w:afterAutospacing="0" w:line="360" w:lineRule="auto"/>
              <w:jc w:val="center"/>
            </w:pPr>
            <w:r w:rsidRPr="00335A1F">
              <w:rPr>
                <w:color w:val="000000"/>
                <w:sz w:val="22"/>
                <w:szCs w:val="22"/>
              </w:rPr>
              <w:t>Mr. Parbin Maharjan</w:t>
            </w:r>
          </w:p>
          <w:p w14:paraId="5DB1F9A0" w14:textId="525A28E9" w:rsidR="002929DF" w:rsidRPr="00335A1F" w:rsidRDefault="00631181" w:rsidP="00B608CC">
            <w:pPr>
              <w:pStyle w:val="NormalWeb"/>
              <w:spacing w:before="9" w:beforeAutospacing="0" w:after="0" w:afterAutospacing="0" w:line="360" w:lineRule="auto"/>
              <w:jc w:val="center"/>
            </w:pPr>
            <w:r w:rsidRPr="00335A1F">
              <w:rPr>
                <w:color w:val="000000"/>
                <w:sz w:val="22"/>
                <w:szCs w:val="22"/>
              </w:rPr>
              <w:t>Supervisor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46F2" w14:textId="77777777" w:rsidR="002929DF" w:rsidRPr="00335A1F" w:rsidRDefault="002929DF" w:rsidP="00B608CC">
            <w:pPr>
              <w:spacing w:after="240" w:line="360" w:lineRule="auto"/>
              <w:jc w:val="center"/>
              <w:rPr>
                <w:rFonts w:cs="Times New Roman"/>
              </w:rPr>
            </w:pPr>
            <w:r w:rsidRPr="00335A1F">
              <w:rPr>
                <w:rFonts w:cs="Times New Roman"/>
              </w:rPr>
              <w:br/>
            </w:r>
            <w:r w:rsidRPr="00335A1F">
              <w:rPr>
                <w:rFonts w:cs="Times New Roman"/>
              </w:rPr>
              <w:br/>
            </w:r>
            <w:r w:rsidRPr="00335A1F">
              <w:rPr>
                <w:rFonts w:cs="Times New Roman"/>
              </w:rPr>
              <w:br/>
            </w:r>
            <w:r w:rsidRPr="00335A1F">
              <w:rPr>
                <w:rFonts w:cs="Times New Roman"/>
              </w:rPr>
              <w:br/>
            </w:r>
          </w:p>
          <w:p w14:paraId="2B2860E5" w14:textId="586F33F6" w:rsidR="002929DF" w:rsidRPr="00335A1F" w:rsidRDefault="002929DF" w:rsidP="00B608CC">
            <w:pPr>
              <w:pStyle w:val="NormalWeb"/>
              <w:spacing w:before="9" w:beforeAutospacing="0" w:after="0" w:afterAutospacing="0" w:line="360" w:lineRule="auto"/>
              <w:jc w:val="center"/>
            </w:pPr>
            <w:r w:rsidRPr="00335A1F">
              <w:rPr>
                <w:color w:val="000000"/>
                <w:sz w:val="22"/>
                <w:szCs w:val="22"/>
              </w:rPr>
              <w:t>…………………………………………………</w:t>
            </w:r>
          </w:p>
          <w:p w14:paraId="07589633" w14:textId="0D11876D" w:rsidR="002929DF" w:rsidRPr="00335A1F" w:rsidRDefault="002929DF" w:rsidP="00B608CC">
            <w:pPr>
              <w:pStyle w:val="NormalWeb"/>
              <w:spacing w:before="9" w:beforeAutospacing="0" w:after="0" w:afterAutospacing="0" w:line="360" w:lineRule="auto"/>
              <w:jc w:val="center"/>
              <w:rPr>
                <w:color w:val="000000"/>
                <w:sz w:val="22"/>
                <w:szCs w:val="22"/>
              </w:rPr>
            </w:pPr>
            <w:r w:rsidRPr="00335A1F">
              <w:rPr>
                <w:color w:val="000000"/>
                <w:sz w:val="22"/>
                <w:szCs w:val="22"/>
              </w:rPr>
              <w:t>External  Examiner</w:t>
            </w:r>
          </w:p>
          <w:p w14:paraId="2F857867" w14:textId="37C8BDF9" w:rsidR="00631181" w:rsidRPr="00335A1F" w:rsidRDefault="00B608CC" w:rsidP="00B608CC">
            <w:pPr>
              <w:pStyle w:val="NormalWeb"/>
              <w:spacing w:before="9" w:beforeAutospacing="0" w:after="0" w:afterAutospacing="0" w:line="360" w:lineRule="auto"/>
              <w:jc w:val="center"/>
              <w:rPr>
                <w:color w:val="000000"/>
                <w:sz w:val="22"/>
                <w:szCs w:val="22"/>
              </w:rPr>
            </w:pPr>
            <w:r w:rsidRPr="00335A1F">
              <w:rPr>
                <w:color w:val="000000"/>
                <w:sz w:val="22"/>
                <w:szCs w:val="22"/>
              </w:rPr>
              <w:t>Tribhuvan</w:t>
            </w:r>
            <w:r w:rsidR="00631181" w:rsidRPr="00335A1F">
              <w:rPr>
                <w:color w:val="000000"/>
                <w:sz w:val="22"/>
                <w:szCs w:val="22"/>
              </w:rPr>
              <w:t xml:space="preserve"> University</w:t>
            </w:r>
          </w:p>
          <w:p w14:paraId="471A06C2" w14:textId="77777777" w:rsidR="00631181" w:rsidRPr="00335A1F" w:rsidRDefault="00631181" w:rsidP="00B608CC">
            <w:pPr>
              <w:pStyle w:val="NormalWeb"/>
              <w:spacing w:before="9" w:beforeAutospacing="0" w:after="0" w:afterAutospacing="0" w:line="360" w:lineRule="auto"/>
              <w:jc w:val="center"/>
            </w:pPr>
          </w:p>
        </w:tc>
      </w:tr>
    </w:tbl>
    <w:p w14:paraId="061C3A65" w14:textId="38B68A63" w:rsidR="004D1601" w:rsidRPr="00335A1F" w:rsidRDefault="004D1601" w:rsidP="004D1601">
      <w:pPr>
        <w:spacing w:line="360" w:lineRule="auto"/>
        <w:jc w:val="both"/>
        <w:rPr>
          <w:rFonts w:eastAsiaTheme="majorEastAsia" w:cs="Times New Roman"/>
          <w:b/>
          <w:bCs/>
          <w:kern w:val="32"/>
          <w:sz w:val="32"/>
          <w:szCs w:val="32"/>
        </w:rPr>
      </w:pPr>
    </w:p>
    <w:p w14:paraId="3ABE9C3E" w14:textId="77777777" w:rsidR="0076632C" w:rsidRPr="00335A1F" w:rsidRDefault="0076632C">
      <w:pPr>
        <w:rPr>
          <w:rFonts w:eastAsiaTheme="majorEastAsia" w:cs="Times New Roman"/>
          <w:b/>
          <w:bCs/>
          <w:kern w:val="32"/>
          <w:sz w:val="32"/>
          <w:szCs w:val="32"/>
        </w:rPr>
      </w:pPr>
      <w:r w:rsidRPr="00335A1F">
        <w:rPr>
          <w:rFonts w:cs="Times New Roman"/>
        </w:rPr>
        <w:br w:type="page"/>
      </w:r>
    </w:p>
    <w:p w14:paraId="454DC8ED" w14:textId="5E8BF839" w:rsidR="008165C8" w:rsidRPr="00335A1F" w:rsidRDefault="008165C8" w:rsidP="008165C8">
      <w:pPr>
        <w:pStyle w:val="Heading1"/>
        <w:ind w:left="0"/>
        <w:jc w:val="center"/>
      </w:pPr>
      <w:bookmarkStart w:id="2" w:name="_Toc164438928"/>
      <w:r w:rsidRPr="00335A1F">
        <w:lastRenderedPageBreak/>
        <w:t>Acknowledgement</w:t>
      </w:r>
      <w:r w:rsidR="00575907" w:rsidRPr="00335A1F">
        <w:t>:</w:t>
      </w:r>
      <w:bookmarkEnd w:id="2"/>
    </w:p>
    <w:p w14:paraId="430EC2B3" w14:textId="77777777" w:rsidR="0037564A" w:rsidRPr="00335A1F" w:rsidRDefault="0037564A" w:rsidP="0037564A">
      <w:pPr>
        <w:rPr>
          <w:rFonts w:cs="Times New Roman"/>
        </w:rPr>
      </w:pPr>
    </w:p>
    <w:p w14:paraId="6C669116" w14:textId="77777777" w:rsidR="0037564A" w:rsidRPr="00335A1F" w:rsidRDefault="0037564A" w:rsidP="0037564A">
      <w:pPr>
        <w:spacing w:line="360" w:lineRule="auto"/>
        <w:jc w:val="both"/>
        <w:rPr>
          <w:rFonts w:cs="Times New Roman"/>
        </w:rPr>
      </w:pPr>
    </w:p>
    <w:p w14:paraId="458FFC42" w14:textId="0A01B16D" w:rsidR="0037564A" w:rsidRPr="00335A1F" w:rsidRDefault="0037564A" w:rsidP="0037564A">
      <w:pPr>
        <w:spacing w:line="360" w:lineRule="auto"/>
        <w:jc w:val="both"/>
        <w:rPr>
          <w:rFonts w:cs="Times New Roman"/>
        </w:rPr>
      </w:pPr>
      <w:r w:rsidRPr="00335A1F">
        <w:rPr>
          <w:rFonts w:cs="Times New Roman"/>
        </w:rPr>
        <w:t>We are very grateful to the department of Computer Science and Information Technology, Madan Bhandari Memorial College for providing us an opportunity to work on a major project as part of our fourth-year project.</w:t>
      </w:r>
      <w:r w:rsidR="001F0236" w:rsidRPr="00335A1F">
        <w:rPr>
          <w:rFonts w:cs="Times New Roman"/>
        </w:rPr>
        <w:t xml:space="preserve"> </w:t>
      </w:r>
      <w:r w:rsidRPr="00335A1F">
        <w:rPr>
          <w:rFonts w:cs="Times New Roman"/>
        </w:rPr>
        <w:t xml:space="preserve">We would like to express our deepest appreciation to all those who provided us with the possibility to complete this report. We express our deep gratitude and regards to our project supervisor, </w:t>
      </w:r>
      <w:r w:rsidRPr="00335A1F">
        <w:rPr>
          <w:rFonts w:cs="Times New Roman"/>
          <w:b/>
          <w:bCs/>
        </w:rPr>
        <w:t>Mr. Pra</w:t>
      </w:r>
      <w:r w:rsidR="0031454C" w:rsidRPr="00335A1F">
        <w:rPr>
          <w:rFonts w:cs="Times New Roman"/>
          <w:b/>
          <w:bCs/>
        </w:rPr>
        <w:t>b</w:t>
      </w:r>
      <w:r w:rsidRPr="00335A1F">
        <w:rPr>
          <w:rFonts w:cs="Times New Roman"/>
          <w:b/>
          <w:bCs/>
        </w:rPr>
        <w:t>in Maharjan</w:t>
      </w:r>
      <w:r w:rsidRPr="00335A1F">
        <w:rPr>
          <w:rFonts w:cs="Times New Roman"/>
        </w:rPr>
        <w:t xml:space="preserve"> monitoring us, providing constant encouragement throughout the completion of this project and guiding towards right direction. We are also thankful to our coordinator  </w:t>
      </w:r>
      <w:r w:rsidRPr="00335A1F">
        <w:rPr>
          <w:rFonts w:cs="Times New Roman"/>
          <w:b/>
          <w:bCs/>
        </w:rPr>
        <w:t>Mr. Phul Babu Jha</w:t>
      </w:r>
      <w:r w:rsidRPr="00335A1F">
        <w:rPr>
          <w:rFonts w:cs="Times New Roman"/>
        </w:rPr>
        <w:t xml:space="preserve"> for providing us with </w:t>
      </w:r>
      <w:proofErr w:type="spellStart"/>
      <w:proofErr w:type="gramStart"/>
      <w:r w:rsidRPr="00335A1F">
        <w:rPr>
          <w:rFonts w:cs="Times New Roman"/>
        </w:rPr>
        <w:t>a</w:t>
      </w:r>
      <w:proofErr w:type="spellEnd"/>
      <w:proofErr w:type="gramEnd"/>
      <w:r w:rsidRPr="00335A1F">
        <w:rPr>
          <w:rFonts w:cs="Times New Roman"/>
        </w:rPr>
        <w:t xml:space="preserve"> intellectual expertise </w:t>
      </w:r>
      <w:r w:rsidR="001F0236" w:rsidRPr="00335A1F">
        <w:rPr>
          <w:rFonts w:cs="Times New Roman"/>
        </w:rPr>
        <w:t xml:space="preserve">and providing </w:t>
      </w:r>
      <w:r w:rsidRPr="00335A1F">
        <w:rPr>
          <w:rFonts w:cs="Times New Roman"/>
        </w:rPr>
        <w:t>continuously  provide help and support.</w:t>
      </w:r>
    </w:p>
    <w:p w14:paraId="58415789" w14:textId="77777777" w:rsidR="001F0236" w:rsidRPr="00335A1F" w:rsidRDefault="001F0236" w:rsidP="0037564A">
      <w:pPr>
        <w:spacing w:line="360" w:lineRule="auto"/>
        <w:jc w:val="both"/>
        <w:rPr>
          <w:rFonts w:cs="Times New Roman"/>
        </w:rPr>
      </w:pPr>
    </w:p>
    <w:p w14:paraId="526BBC4F" w14:textId="7A46DA49" w:rsidR="001F0236" w:rsidRPr="00335A1F" w:rsidRDefault="001F0236" w:rsidP="0037564A">
      <w:pPr>
        <w:spacing w:line="360" w:lineRule="auto"/>
        <w:jc w:val="both"/>
        <w:rPr>
          <w:rFonts w:cs="Times New Roman"/>
        </w:rPr>
      </w:pPr>
      <w:r w:rsidRPr="00335A1F">
        <w:rPr>
          <w:rFonts w:cs="Times New Roman"/>
        </w:rPr>
        <w:t>We would like to also appreciate all the  teachers and the correspondence faculty members</w:t>
      </w:r>
      <w:r w:rsidR="009C5681" w:rsidRPr="00335A1F">
        <w:rPr>
          <w:rFonts w:cs="Times New Roman"/>
        </w:rPr>
        <w:t xml:space="preserve">, seniors, family  and friends </w:t>
      </w:r>
      <w:r w:rsidRPr="00335A1F">
        <w:rPr>
          <w:rFonts w:cs="Times New Roman"/>
        </w:rPr>
        <w:t xml:space="preserve"> for their involvement in our project directly and indirectly  for their encouragement support and motivation for helping us achieve our goal</w:t>
      </w:r>
      <w:r w:rsidR="009C5681" w:rsidRPr="00335A1F">
        <w:rPr>
          <w:rFonts w:cs="Times New Roman"/>
        </w:rPr>
        <w:t xml:space="preserve"> . </w:t>
      </w:r>
    </w:p>
    <w:p w14:paraId="771C443B" w14:textId="77777777" w:rsidR="009C5681" w:rsidRPr="00335A1F" w:rsidRDefault="009C5681" w:rsidP="0037564A">
      <w:pPr>
        <w:spacing w:line="360" w:lineRule="auto"/>
        <w:jc w:val="both"/>
        <w:rPr>
          <w:rFonts w:cs="Times New Roman"/>
        </w:rPr>
      </w:pPr>
    </w:p>
    <w:p w14:paraId="4C3C0260" w14:textId="77777777" w:rsidR="009C5681" w:rsidRPr="00335A1F" w:rsidRDefault="009C5681" w:rsidP="0037564A">
      <w:pPr>
        <w:spacing w:line="360" w:lineRule="auto"/>
        <w:jc w:val="both"/>
        <w:rPr>
          <w:rFonts w:cs="Times New Roman"/>
        </w:rPr>
      </w:pPr>
    </w:p>
    <w:p w14:paraId="5D87C2EF" w14:textId="77777777" w:rsidR="009C5681" w:rsidRPr="00335A1F" w:rsidRDefault="009C5681" w:rsidP="0037564A">
      <w:pPr>
        <w:spacing w:line="360" w:lineRule="auto"/>
        <w:jc w:val="both"/>
        <w:rPr>
          <w:rFonts w:cs="Times New Roman"/>
        </w:rPr>
      </w:pPr>
    </w:p>
    <w:p w14:paraId="1CB6415F" w14:textId="77777777" w:rsidR="009C5681" w:rsidRPr="00335A1F" w:rsidRDefault="009C5681" w:rsidP="0037564A">
      <w:pPr>
        <w:spacing w:line="360" w:lineRule="auto"/>
        <w:jc w:val="both"/>
        <w:rPr>
          <w:rFonts w:cs="Times New Roman"/>
        </w:rPr>
      </w:pPr>
    </w:p>
    <w:p w14:paraId="440B2C46" w14:textId="77777777" w:rsidR="0037564A" w:rsidRPr="00335A1F" w:rsidRDefault="0037564A" w:rsidP="0037564A">
      <w:pPr>
        <w:spacing w:line="360" w:lineRule="auto"/>
        <w:jc w:val="both"/>
        <w:rPr>
          <w:rFonts w:cs="Times New Roman"/>
        </w:rPr>
      </w:pPr>
    </w:p>
    <w:p w14:paraId="66E72B03" w14:textId="3FCD5A3A" w:rsidR="0039488D" w:rsidRPr="00335A1F" w:rsidRDefault="0039488D" w:rsidP="0037564A">
      <w:pPr>
        <w:spacing w:line="360" w:lineRule="auto"/>
        <w:jc w:val="both"/>
        <w:rPr>
          <w:rFonts w:eastAsiaTheme="majorEastAsia" w:cs="Times New Roman"/>
          <w:b/>
          <w:bCs/>
          <w:kern w:val="32"/>
          <w:sz w:val="32"/>
          <w:szCs w:val="32"/>
        </w:rPr>
      </w:pPr>
      <w:r w:rsidRPr="00335A1F">
        <w:rPr>
          <w:rFonts w:cs="Times New Roman"/>
        </w:rPr>
        <w:br w:type="page"/>
      </w:r>
    </w:p>
    <w:p w14:paraId="765DF8BC" w14:textId="204A8BF0" w:rsidR="0042723D" w:rsidRPr="00335A1F" w:rsidRDefault="002A21DE" w:rsidP="00364AFB">
      <w:pPr>
        <w:pStyle w:val="Heading1"/>
        <w:spacing w:line="360" w:lineRule="auto"/>
        <w:ind w:left="0"/>
        <w:jc w:val="center"/>
      </w:pPr>
      <w:bookmarkStart w:id="3" w:name="_Toc164438929"/>
      <w:r w:rsidRPr="00335A1F">
        <w:lastRenderedPageBreak/>
        <w:t>Abstract:</w:t>
      </w:r>
      <w:bookmarkEnd w:id="3"/>
    </w:p>
    <w:p w14:paraId="2E886EBA" w14:textId="77777777" w:rsidR="00800615" w:rsidRPr="00335A1F" w:rsidRDefault="00800615" w:rsidP="00105420">
      <w:pPr>
        <w:spacing w:line="360" w:lineRule="auto"/>
        <w:jc w:val="both"/>
        <w:rPr>
          <w:rFonts w:cs="Times New Roman"/>
        </w:rPr>
      </w:pPr>
    </w:p>
    <w:p w14:paraId="16C0B11C" w14:textId="79572BFA" w:rsidR="006137AD" w:rsidRPr="00335A1F" w:rsidRDefault="00CE7ABE" w:rsidP="00105420">
      <w:pPr>
        <w:spacing w:line="360" w:lineRule="auto"/>
        <w:jc w:val="both"/>
        <w:rPr>
          <w:rFonts w:cs="Times New Roman"/>
        </w:rPr>
      </w:pPr>
      <w:r w:rsidRPr="00335A1F">
        <w:rPr>
          <w:rFonts w:cs="Times New Roman"/>
          <w:b/>
          <w:bCs/>
        </w:rPr>
        <w:t xml:space="preserve">“R-Archive” </w:t>
      </w:r>
      <w:r w:rsidRPr="00335A1F">
        <w:rPr>
          <w:rFonts w:cs="Times New Roman"/>
        </w:rPr>
        <w:t xml:space="preserve">is a web application designed to maintain  to store digital documents form users to archive them and make accessible to any users </w:t>
      </w:r>
      <w:r w:rsidR="006137AD" w:rsidRPr="00335A1F">
        <w:rPr>
          <w:rFonts w:cs="Times New Roman"/>
        </w:rPr>
        <w:t>. Not only archiving the digital documents</w:t>
      </w:r>
    </w:p>
    <w:p w14:paraId="46365D1D" w14:textId="57259C7A" w:rsidR="00307ED5" w:rsidRPr="00335A1F" w:rsidRDefault="006137AD" w:rsidP="00105420">
      <w:pPr>
        <w:spacing w:line="360" w:lineRule="auto"/>
        <w:jc w:val="both"/>
        <w:rPr>
          <w:rFonts w:cs="Times New Roman"/>
        </w:rPr>
      </w:pPr>
      <w:r w:rsidRPr="00335A1F">
        <w:rPr>
          <w:rFonts w:cs="Times New Roman"/>
        </w:rPr>
        <w:t xml:space="preserve">Our project mainly aims towards the personalized learning experience and enhancing the user engagement with archived digital library with the tailored resource </w:t>
      </w:r>
      <w:r w:rsidR="003966E5" w:rsidRPr="00335A1F">
        <w:rPr>
          <w:rFonts w:cs="Times New Roman"/>
        </w:rPr>
        <w:t>content-based</w:t>
      </w:r>
      <w:r w:rsidRPr="00335A1F">
        <w:rPr>
          <w:rFonts w:cs="Times New Roman"/>
        </w:rPr>
        <w:t xml:space="preserve"> filtering .</w:t>
      </w:r>
    </w:p>
    <w:p w14:paraId="07189F2B" w14:textId="77777777" w:rsidR="006137AD" w:rsidRPr="00335A1F" w:rsidRDefault="006137AD" w:rsidP="00105420">
      <w:pPr>
        <w:spacing w:line="360" w:lineRule="auto"/>
        <w:jc w:val="both"/>
        <w:rPr>
          <w:rFonts w:cs="Times New Roman"/>
        </w:rPr>
      </w:pPr>
    </w:p>
    <w:p w14:paraId="635148E8" w14:textId="4CB19879" w:rsidR="002B03E8" w:rsidRPr="00335A1F" w:rsidRDefault="00725571" w:rsidP="00105420">
      <w:pPr>
        <w:spacing w:line="360" w:lineRule="auto"/>
        <w:jc w:val="both"/>
        <w:rPr>
          <w:rFonts w:cs="Times New Roman"/>
        </w:rPr>
      </w:pPr>
      <w:r w:rsidRPr="00335A1F">
        <w:rPr>
          <w:rFonts w:cs="Times New Roman"/>
        </w:rPr>
        <w:t>By operating as a central repository, this system gives users easy access</w:t>
      </w:r>
      <w:r w:rsidR="006137AD" w:rsidRPr="00335A1F">
        <w:rPr>
          <w:rFonts w:cs="Times New Roman"/>
        </w:rPr>
        <w:t xml:space="preserve"> the digital </w:t>
      </w:r>
      <w:r w:rsidRPr="00335A1F">
        <w:rPr>
          <w:rFonts w:cs="Times New Roman"/>
        </w:rPr>
        <w:t xml:space="preserve">interactive  educational resources. </w:t>
      </w:r>
      <w:r w:rsidR="006137AD" w:rsidRPr="00335A1F">
        <w:rPr>
          <w:rFonts w:cs="Times New Roman"/>
        </w:rPr>
        <w:t xml:space="preserve">Our </w:t>
      </w:r>
      <w:r w:rsidRPr="00335A1F">
        <w:rPr>
          <w:rFonts w:cs="Times New Roman"/>
        </w:rPr>
        <w:t xml:space="preserve"> </w:t>
      </w:r>
      <w:r w:rsidR="006137AD" w:rsidRPr="00335A1F">
        <w:rPr>
          <w:rFonts w:cs="Times New Roman"/>
        </w:rPr>
        <w:t xml:space="preserve">System </w:t>
      </w:r>
      <w:r w:rsidRPr="00335A1F">
        <w:rPr>
          <w:rFonts w:cs="Times New Roman"/>
        </w:rPr>
        <w:t xml:space="preserve">enables a dynamic and user-friendly experience, allowing </w:t>
      </w:r>
      <w:r w:rsidR="006137AD" w:rsidRPr="00335A1F">
        <w:rPr>
          <w:rFonts w:cs="Times New Roman"/>
        </w:rPr>
        <w:t xml:space="preserve">users </w:t>
      </w:r>
      <w:r w:rsidRPr="00335A1F">
        <w:rPr>
          <w:rFonts w:cs="Times New Roman"/>
        </w:rPr>
        <w:t xml:space="preserve"> to engage with </w:t>
      </w:r>
      <w:r w:rsidR="006137AD" w:rsidRPr="00335A1F">
        <w:rPr>
          <w:rFonts w:cs="Times New Roman"/>
        </w:rPr>
        <w:t xml:space="preserve">the vast library of archived </w:t>
      </w:r>
      <w:bookmarkStart w:id="4" w:name="OLE_LINK1"/>
      <w:r w:rsidR="006137AD" w:rsidRPr="00335A1F">
        <w:rPr>
          <w:rFonts w:cs="Times New Roman"/>
        </w:rPr>
        <w:t xml:space="preserve">documents. Any users are able to upload any informative documents they want to contribute towards the library. Users are not only contributing but are also able to rate  the documents as well as users are able to find their resources on the basis of their preferences  </w:t>
      </w:r>
      <w:bookmarkEnd w:id="4"/>
      <w:r w:rsidR="006137AD" w:rsidRPr="00335A1F">
        <w:rPr>
          <w:rFonts w:cs="Times New Roman"/>
        </w:rPr>
        <w:t>.</w:t>
      </w:r>
      <w:r w:rsidR="00C72A73" w:rsidRPr="00335A1F">
        <w:rPr>
          <w:rFonts w:cs="Times New Roman"/>
        </w:rPr>
        <w:t xml:space="preserve">While the benefits are good there are some common challenges in implementation and utilization exist. Issues such as user </w:t>
      </w:r>
      <w:r w:rsidR="00CD5695" w:rsidRPr="00335A1F">
        <w:rPr>
          <w:rFonts w:cs="Times New Roman"/>
        </w:rPr>
        <w:t xml:space="preserve">adoption, technical constraints </w:t>
      </w:r>
      <w:r w:rsidR="008E44E1" w:rsidRPr="00335A1F">
        <w:rPr>
          <w:rFonts w:cs="Times New Roman"/>
        </w:rPr>
        <w:t xml:space="preserve">and copyrights . </w:t>
      </w:r>
    </w:p>
    <w:p w14:paraId="5A0466A2" w14:textId="77777777" w:rsidR="00FF540E" w:rsidRPr="00335A1F" w:rsidRDefault="00FF540E" w:rsidP="00105420">
      <w:pPr>
        <w:spacing w:line="360" w:lineRule="auto"/>
        <w:jc w:val="both"/>
        <w:rPr>
          <w:rFonts w:cs="Times New Roman"/>
        </w:rPr>
      </w:pPr>
    </w:p>
    <w:p w14:paraId="3AB80F71" w14:textId="7F0AF9F8" w:rsidR="002B03E8" w:rsidRPr="00335A1F" w:rsidRDefault="002B03E8" w:rsidP="00105420">
      <w:pPr>
        <w:spacing w:line="360" w:lineRule="auto"/>
        <w:jc w:val="both"/>
        <w:rPr>
          <w:rFonts w:cs="Times New Roman"/>
        </w:rPr>
      </w:pPr>
      <w:r w:rsidRPr="00335A1F">
        <w:rPr>
          <w:rFonts w:cs="Times New Roman"/>
        </w:rPr>
        <w:t xml:space="preserve">The main aim of this system is to digitalize </w:t>
      </w:r>
      <w:r w:rsidR="00CD5695" w:rsidRPr="00335A1F">
        <w:rPr>
          <w:rFonts w:cs="Times New Roman"/>
        </w:rPr>
        <w:t>and archive the documents for the users to use for free and personalize their learning</w:t>
      </w:r>
      <w:r w:rsidR="00E23EE0" w:rsidRPr="00335A1F">
        <w:rPr>
          <w:rFonts w:cs="Times New Roman"/>
        </w:rPr>
        <w:t>s.</w:t>
      </w:r>
    </w:p>
    <w:p w14:paraId="0880E7A3" w14:textId="77777777" w:rsidR="001909E2" w:rsidRPr="00335A1F" w:rsidRDefault="001909E2" w:rsidP="00105420">
      <w:pPr>
        <w:spacing w:line="360" w:lineRule="auto"/>
        <w:jc w:val="both"/>
        <w:rPr>
          <w:rFonts w:cs="Times New Roman"/>
        </w:rPr>
      </w:pPr>
    </w:p>
    <w:p w14:paraId="2CC80418" w14:textId="19106268" w:rsidR="001909E2" w:rsidRPr="00335A1F" w:rsidRDefault="001909E2" w:rsidP="00105420">
      <w:pPr>
        <w:spacing w:line="360" w:lineRule="auto"/>
        <w:jc w:val="both"/>
        <w:rPr>
          <w:rFonts w:cs="Times New Roman"/>
          <w:b/>
          <w:bCs/>
        </w:rPr>
      </w:pPr>
      <w:r w:rsidRPr="00335A1F">
        <w:rPr>
          <w:rFonts w:cs="Times New Roman"/>
          <w:b/>
          <w:bCs/>
        </w:rPr>
        <w:t xml:space="preserve">Keywords: </w:t>
      </w:r>
      <w:r w:rsidR="008E44E1" w:rsidRPr="00335A1F">
        <w:rPr>
          <w:rFonts w:cs="Times New Roman"/>
          <w:b/>
          <w:bCs/>
        </w:rPr>
        <w:t xml:space="preserve"> R-Archive , </w:t>
      </w:r>
      <w:r w:rsidR="00DA276F" w:rsidRPr="00335A1F">
        <w:rPr>
          <w:rFonts w:cs="Times New Roman"/>
          <w:b/>
          <w:bCs/>
        </w:rPr>
        <w:t>archive ,</w:t>
      </w:r>
      <w:r w:rsidR="008E44E1" w:rsidRPr="00335A1F">
        <w:rPr>
          <w:rFonts w:cs="Times New Roman"/>
          <w:b/>
          <w:bCs/>
        </w:rPr>
        <w:t xml:space="preserve">personalized learning , </w:t>
      </w:r>
      <w:r w:rsidR="003966E5" w:rsidRPr="00335A1F">
        <w:rPr>
          <w:rFonts w:cs="Times New Roman"/>
          <w:b/>
          <w:bCs/>
        </w:rPr>
        <w:t xml:space="preserve">content-based filtering </w:t>
      </w:r>
    </w:p>
    <w:p w14:paraId="50DAA9A9" w14:textId="5FD8836D" w:rsidR="004F1142" w:rsidRPr="00335A1F" w:rsidRDefault="00307ED5" w:rsidP="00105420">
      <w:pPr>
        <w:spacing w:line="360" w:lineRule="auto"/>
        <w:rPr>
          <w:rFonts w:eastAsiaTheme="majorEastAsia" w:cs="Times New Roman"/>
          <w:b/>
          <w:bCs/>
          <w:kern w:val="32"/>
          <w:sz w:val="32"/>
          <w:szCs w:val="32"/>
        </w:rPr>
      </w:pPr>
      <w:r w:rsidRPr="00335A1F">
        <w:rPr>
          <w:rFonts w:cs="Times New Roman"/>
        </w:rPr>
        <w:br w:type="page"/>
      </w:r>
    </w:p>
    <w:bookmarkStart w:id="5" w:name="_Toc164438930" w:displacedByCustomXml="next"/>
    <w:sdt>
      <w:sdtPr>
        <w:rPr>
          <w:rFonts w:eastAsia="Times New Roman" w:cstheme="minorBidi"/>
          <w:b w:val="0"/>
          <w:bCs w:val="0"/>
          <w:kern w:val="0"/>
          <w:sz w:val="24"/>
          <w:szCs w:val="24"/>
        </w:rPr>
        <w:id w:val="2065594193"/>
        <w:docPartObj>
          <w:docPartGallery w:val="Table of Contents"/>
          <w:docPartUnique/>
        </w:docPartObj>
      </w:sdtPr>
      <w:sdtEndPr>
        <w:rPr>
          <w:noProof/>
        </w:rPr>
      </w:sdtEndPr>
      <w:sdtContent>
        <w:p w14:paraId="49B01BD3" w14:textId="7AEC7B47" w:rsidR="00C102A6" w:rsidRPr="00335A1F" w:rsidRDefault="00C102A6" w:rsidP="00354A3B">
          <w:pPr>
            <w:pStyle w:val="Heading1"/>
            <w:ind w:left="0"/>
            <w:jc w:val="center"/>
          </w:pPr>
          <w:r w:rsidRPr="00335A1F">
            <w:t xml:space="preserve">Table of </w:t>
          </w:r>
          <w:r w:rsidR="005A5F79" w:rsidRPr="00335A1F">
            <w:t>C</w:t>
          </w:r>
          <w:r w:rsidRPr="00335A1F">
            <w:t>ontent:</w:t>
          </w:r>
          <w:bookmarkEnd w:id="5"/>
        </w:p>
        <w:p w14:paraId="47141C07" w14:textId="77777777" w:rsidR="007543C0" w:rsidRPr="00335A1F" w:rsidRDefault="007543C0" w:rsidP="007543C0">
          <w:pPr>
            <w:rPr>
              <w:rFonts w:cs="Times New Roman"/>
            </w:rPr>
          </w:pPr>
        </w:p>
        <w:p w14:paraId="7B96D75D" w14:textId="4D063E64" w:rsidR="002E711C" w:rsidRDefault="00BF401A">
          <w:pPr>
            <w:pStyle w:val="TOC1"/>
            <w:rPr>
              <w:rFonts w:asciiTheme="minorHAnsi" w:eastAsiaTheme="minorEastAsia" w:hAnsiTheme="minorHAnsi"/>
              <w:noProof/>
              <w:kern w:val="2"/>
              <w:sz w:val="22"/>
              <w:szCs w:val="20"/>
              <w:lang w:bidi="ne-NP"/>
              <w14:ligatures w14:val="standardContextual"/>
            </w:rPr>
          </w:pPr>
          <w:r w:rsidRPr="00335A1F">
            <w:rPr>
              <w:rFonts w:cs="Times New Roman"/>
            </w:rPr>
            <w:fldChar w:fldCharType="begin"/>
          </w:r>
          <w:r w:rsidRPr="00335A1F">
            <w:rPr>
              <w:rFonts w:cs="Times New Roman"/>
            </w:rPr>
            <w:instrText xml:space="preserve"> TOC \o "1-3" \h \z \u </w:instrText>
          </w:r>
          <w:r w:rsidRPr="00335A1F">
            <w:rPr>
              <w:rFonts w:cs="Times New Roman"/>
            </w:rPr>
            <w:fldChar w:fldCharType="separate"/>
          </w:r>
          <w:hyperlink w:anchor="_Toc164438926" w:history="1">
            <w:r w:rsidR="002E711C" w:rsidRPr="00A76553">
              <w:rPr>
                <w:rStyle w:val="Hyperlink"/>
                <w:noProof/>
              </w:rPr>
              <w:t>SUPERVISOR’S RECOMMENDATION</w:t>
            </w:r>
            <w:r w:rsidR="002E711C">
              <w:rPr>
                <w:noProof/>
                <w:webHidden/>
              </w:rPr>
              <w:tab/>
            </w:r>
            <w:r w:rsidR="002E711C">
              <w:rPr>
                <w:noProof/>
                <w:webHidden/>
              </w:rPr>
              <w:fldChar w:fldCharType="begin"/>
            </w:r>
            <w:r w:rsidR="002E711C">
              <w:rPr>
                <w:noProof/>
                <w:webHidden/>
              </w:rPr>
              <w:instrText xml:space="preserve"> PAGEREF _Toc164438926 \h </w:instrText>
            </w:r>
            <w:r w:rsidR="002E711C">
              <w:rPr>
                <w:noProof/>
                <w:webHidden/>
              </w:rPr>
            </w:r>
            <w:r w:rsidR="002E711C">
              <w:rPr>
                <w:noProof/>
                <w:webHidden/>
              </w:rPr>
              <w:fldChar w:fldCharType="separate"/>
            </w:r>
            <w:r w:rsidR="002E711C">
              <w:rPr>
                <w:noProof/>
                <w:webHidden/>
              </w:rPr>
              <w:t>i</w:t>
            </w:r>
            <w:r w:rsidR="002E711C">
              <w:rPr>
                <w:noProof/>
                <w:webHidden/>
              </w:rPr>
              <w:fldChar w:fldCharType="end"/>
            </w:r>
          </w:hyperlink>
        </w:p>
        <w:p w14:paraId="64D11148" w14:textId="20B440DD"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27" w:history="1">
            <w:r w:rsidRPr="00A76553">
              <w:rPr>
                <w:rStyle w:val="Hyperlink"/>
                <w:noProof/>
              </w:rPr>
              <w:t>LETTER OF APPROVAL</w:t>
            </w:r>
            <w:r>
              <w:rPr>
                <w:noProof/>
                <w:webHidden/>
              </w:rPr>
              <w:tab/>
            </w:r>
            <w:r>
              <w:rPr>
                <w:noProof/>
                <w:webHidden/>
              </w:rPr>
              <w:fldChar w:fldCharType="begin"/>
            </w:r>
            <w:r>
              <w:rPr>
                <w:noProof/>
                <w:webHidden/>
              </w:rPr>
              <w:instrText xml:space="preserve"> PAGEREF _Toc164438927 \h </w:instrText>
            </w:r>
            <w:r>
              <w:rPr>
                <w:noProof/>
                <w:webHidden/>
              </w:rPr>
            </w:r>
            <w:r>
              <w:rPr>
                <w:noProof/>
                <w:webHidden/>
              </w:rPr>
              <w:fldChar w:fldCharType="separate"/>
            </w:r>
            <w:r>
              <w:rPr>
                <w:noProof/>
                <w:webHidden/>
              </w:rPr>
              <w:t>ii</w:t>
            </w:r>
            <w:r>
              <w:rPr>
                <w:noProof/>
                <w:webHidden/>
              </w:rPr>
              <w:fldChar w:fldCharType="end"/>
            </w:r>
          </w:hyperlink>
        </w:p>
        <w:p w14:paraId="4390D2CB" w14:textId="5BCAEEED"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28" w:history="1">
            <w:r w:rsidRPr="00A76553">
              <w:rPr>
                <w:rStyle w:val="Hyperlink"/>
                <w:noProof/>
              </w:rPr>
              <w:t>Acknowledgement:</w:t>
            </w:r>
            <w:r>
              <w:rPr>
                <w:noProof/>
                <w:webHidden/>
              </w:rPr>
              <w:tab/>
            </w:r>
            <w:r>
              <w:rPr>
                <w:noProof/>
                <w:webHidden/>
              </w:rPr>
              <w:fldChar w:fldCharType="begin"/>
            </w:r>
            <w:r>
              <w:rPr>
                <w:noProof/>
                <w:webHidden/>
              </w:rPr>
              <w:instrText xml:space="preserve"> PAGEREF _Toc164438928 \h </w:instrText>
            </w:r>
            <w:r>
              <w:rPr>
                <w:noProof/>
                <w:webHidden/>
              </w:rPr>
            </w:r>
            <w:r>
              <w:rPr>
                <w:noProof/>
                <w:webHidden/>
              </w:rPr>
              <w:fldChar w:fldCharType="separate"/>
            </w:r>
            <w:r>
              <w:rPr>
                <w:noProof/>
                <w:webHidden/>
              </w:rPr>
              <w:t>iii</w:t>
            </w:r>
            <w:r>
              <w:rPr>
                <w:noProof/>
                <w:webHidden/>
              </w:rPr>
              <w:fldChar w:fldCharType="end"/>
            </w:r>
          </w:hyperlink>
        </w:p>
        <w:p w14:paraId="25F39535" w14:textId="7968D3F5"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29" w:history="1">
            <w:r w:rsidRPr="00A76553">
              <w:rPr>
                <w:rStyle w:val="Hyperlink"/>
                <w:noProof/>
              </w:rPr>
              <w:t>Abstract:</w:t>
            </w:r>
            <w:r>
              <w:rPr>
                <w:noProof/>
                <w:webHidden/>
              </w:rPr>
              <w:tab/>
            </w:r>
            <w:r>
              <w:rPr>
                <w:noProof/>
                <w:webHidden/>
              </w:rPr>
              <w:fldChar w:fldCharType="begin"/>
            </w:r>
            <w:r>
              <w:rPr>
                <w:noProof/>
                <w:webHidden/>
              </w:rPr>
              <w:instrText xml:space="preserve"> PAGEREF _Toc164438929 \h </w:instrText>
            </w:r>
            <w:r>
              <w:rPr>
                <w:noProof/>
                <w:webHidden/>
              </w:rPr>
            </w:r>
            <w:r>
              <w:rPr>
                <w:noProof/>
                <w:webHidden/>
              </w:rPr>
              <w:fldChar w:fldCharType="separate"/>
            </w:r>
            <w:r>
              <w:rPr>
                <w:noProof/>
                <w:webHidden/>
              </w:rPr>
              <w:t>iv</w:t>
            </w:r>
            <w:r>
              <w:rPr>
                <w:noProof/>
                <w:webHidden/>
              </w:rPr>
              <w:fldChar w:fldCharType="end"/>
            </w:r>
          </w:hyperlink>
        </w:p>
        <w:p w14:paraId="0CAFD578" w14:textId="7DB84683"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30" w:history="1">
            <w:r w:rsidRPr="00A76553">
              <w:rPr>
                <w:rStyle w:val="Hyperlink"/>
                <w:noProof/>
              </w:rPr>
              <w:t>Table of Content:</w:t>
            </w:r>
            <w:r>
              <w:rPr>
                <w:noProof/>
                <w:webHidden/>
              </w:rPr>
              <w:tab/>
            </w:r>
            <w:r>
              <w:rPr>
                <w:noProof/>
                <w:webHidden/>
              </w:rPr>
              <w:fldChar w:fldCharType="begin"/>
            </w:r>
            <w:r>
              <w:rPr>
                <w:noProof/>
                <w:webHidden/>
              </w:rPr>
              <w:instrText xml:space="preserve"> PAGEREF _Toc164438930 \h </w:instrText>
            </w:r>
            <w:r>
              <w:rPr>
                <w:noProof/>
                <w:webHidden/>
              </w:rPr>
            </w:r>
            <w:r>
              <w:rPr>
                <w:noProof/>
                <w:webHidden/>
              </w:rPr>
              <w:fldChar w:fldCharType="separate"/>
            </w:r>
            <w:r>
              <w:rPr>
                <w:noProof/>
                <w:webHidden/>
              </w:rPr>
              <w:t>v</w:t>
            </w:r>
            <w:r>
              <w:rPr>
                <w:noProof/>
                <w:webHidden/>
              </w:rPr>
              <w:fldChar w:fldCharType="end"/>
            </w:r>
          </w:hyperlink>
        </w:p>
        <w:p w14:paraId="509D0D72" w14:textId="1216334F"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31" w:history="1">
            <w:r w:rsidRPr="00A76553">
              <w:rPr>
                <w:rStyle w:val="Hyperlink"/>
                <w:noProof/>
              </w:rPr>
              <w:t>List of Figures:</w:t>
            </w:r>
            <w:r>
              <w:rPr>
                <w:noProof/>
                <w:webHidden/>
              </w:rPr>
              <w:tab/>
            </w:r>
            <w:r>
              <w:rPr>
                <w:noProof/>
                <w:webHidden/>
              </w:rPr>
              <w:fldChar w:fldCharType="begin"/>
            </w:r>
            <w:r>
              <w:rPr>
                <w:noProof/>
                <w:webHidden/>
              </w:rPr>
              <w:instrText xml:space="preserve"> PAGEREF _Toc164438931 \h </w:instrText>
            </w:r>
            <w:r>
              <w:rPr>
                <w:noProof/>
                <w:webHidden/>
              </w:rPr>
            </w:r>
            <w:r>
              <w:rPr>
                <w:noProof/>
                <w:webHidden/>
              </w:rPr>
              <w:fldChar w:fldCharType="separate"/>
            </w:r>
            <w:r>
              <w:rPr>
                <w:noProof/>
                <w:webHidden/>
              </w:rPr>
              <w:t>vii</w:t>
            </w:r>
            <w:r>
              <w:rPr>
                <w:noProof/>
                <w:webHidden/>
              </w:rPr>
              <w:fldChar w:fldCharType="end"/>
            </w:r>
          </w:hyperlink>
        </w:p>
        <w:p w14:paraId="3419B8BD" w14:textId="252905DB"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32" w:history="1">
            <w:r w:rsidRPr="00A76553">
              <w:rPr>
                <w:rStyle w:val="Hyperlink"/>
                <w:noProof/>
              </w:rPr>
              <w:t>List of Tables</w:t>
            </w:r>
            <w:r>
              <w:rPr>
                <w:noProof/>
                <w:webHidden/>
              </w:rPr>
              <w:tab/>
            </w:r>
            <w:r>
              <w:rPr>
                <w:noProof/>
                <w:webHidden/>
              </w:rPr>
              <w:fldChar w:fldCharType="begin"/>
            </w:r>
            <w:r>
              <w:rPr>
                <w:noProof/>
                <w:webHidden/>
              </w:rPr>
              <w:instrText xml:space="preserve"> PAGEREF _Toc164438932 \h </w:instrText>
            </w:r>
            <w:r>
              <w:rPr>
                <w:noProof/>
                <w:webHidden/>
              </w:rPr>
            </w:r>
            <w:r>
              <w:rPr>
                <w:noProof/>
                <w:webHidden/>
              </w:rPr>
              <w:fldChar w:fldCharType="separate"/>
            </w:r>
            <w:r>
              <w:rPr>
                <w:noProof/>
                <w:webHidden/>
              </w:rPr>
              <w:t>viii</w:t>
            </w:r>
            <w:r>
              <w:rPr>
                <w:noProof/>
                <w:webHidden/>
              </w:rPr>
              <w:fldChar w:fldCharType="end"/>
            </w:r>
          </w:hyperlink>
        </w:p>
        <w:p w14:paraId="59D0FAD5" w14:textId="168E2B11"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33" w:history="1">
            <w:r w:rsidRPr="00A76553">
              <w:rPr>
                <w:rStyle w:val="Hyperlink"/>
                <w:noProof/>
              </w:rPr>
              <w:t>List of Abbreviation:</w:t>
            </w:r>
            <w:r>
              <w:rPr>
                <w:noProof/>
                <w:webHidden/>
              </w:rPr>
              <w:tab/>
            </w:r>
            <w:r>
              <w:rPr>
                <w:noProof/>
                <w:webHidden/>
              </w:rPr>
              <w:fldChar w:fldCharType="begin"/>
            </w:r>
            <w:r>
              <w:rPr>
                <w:noProof/>
                <w:webHidden/>
              </w:rPr>
              <w:instrText xml:space="preserve"> PAGEREF _Toc164438933 \h </w:instrText>
            </w:r>
            <w:r>
              <w:rPr>
                <w:noProof/>
                <w:webHidden/>
              </w:rPr>
            </w:r>
            <w:r>
              <w:rPr>
                <w:noProof/>
                <w:webHidden/>
              </w:rPr>
              <w:fldChar w:fldCharType="separate"/>
            </w:r>
            <w:r>
              <w:rPr>
                <w:noProof/>
                <w:webHidden/>
              </w:rPr>
              <w:t>ix</w:t>
            </w:r>
            <w:r>
              <w:rPr>
                <w:noProof/>
                <w:webHidden/>
              </w:rPr>
              <w:fldChar w:fldCharType="end"/>
            </w:r>
          </w:hyperlink>
        </w:p>
        <w:p w14:paraId="4133A4DB" w14:textId="08605082"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34" w:history="1">
            <w:r w:rsidRPr="00A76553">
              <w:rPr>
                <w:rStyle w:val="Hyperlink"/>
                <w:noProof/>
              </w:rPr>
              <w:t>Chapter 1 : In</w:t>
            </w:r>
            <w:r w:rsidRPr="00A76553">
              <w:rPr>
                <w:rStyle w:val="Hyperlink"/>
                <w:noProof/>
                <w:spacing w:val="1"/>
              </w:rPr>
              <w:t>t</w:t>
            </w:r>
            <w:r w:rsidRPr="00A76553">
              <w:rPr>
                <w:rStyle w:val="Hyperlink"/>
                <w:noProof/>
              </w:rPr>
              <w:t>roduc</w:t>
            </w:r>
            <w:r w:rsidRPr="00A76553">
              <w:rPr>
                <w:rStyle w:val="Hyperlink"/>
                <w:noProof/>
                <w:spacing w:val="1"/>
              </w:rPr>
              <w:t>ti</w:t>
            </w:r>
            <w:r w:rsidRPr="00A76553">
              <w:rPr>
                <w:rStyle w:val="Hyperlink"/>
                <w:noProof/>
                <w:spacing w:val="-2"/>
              </w:rPr>
              <w:t>o</w:t>
            </w:r>
            <w:r w:rsidRPr="00A76553">
              <w:rPr>
                <w:rStyle w:val="Hyperlink"/>
                <w:noProof/>
                <w:spacing w:val="3"/>
              </w:rPr>
              <w:t>n</w:t>
            </w:r>
            <w:r w:rsidRPr="00A76553">
              <w:rPr>
                <w:rStyle w:val="Hyperlink"/>
                <w:noProof/>
              </w:rPr>
              <w:t>:</w:t>
            </w:r>
            <w:r>
              <w:rPr>
                <w:noProof/>
                <w:webHidden/>
              </w:rPr>
              <w:tab/>
            </w:r>
            <w:r>
              <w:rPr>
                <w:noProof/>
                <w:webHidden/>
              </w:rPr>
              <w:fldChar w:fldCharType="begin"/>
            </w:r>
            <w:r>
              <w:rPr>
                <w:noProof/>
                <w:webHidden/>
              </w:rPr>
              <w:instrText xml:space="preserve"> PAGEREF _Toc164438934 \h </w:instrText>
            </w:r>
            <w:r>
              <w:rPr>
                <w:noProof/>
                <w:webHidden/>
              </w:rPr>
            </w:r>
            <w:r>
              <w:rPr>
                <w:noProof/>
                <w:webHidden/>
              </w:rPr>
              <w:fldChar w:fldCharType="separate"/>
            </w:r>
            <w:r>
              <w:rPr>
                <w:noProof/>
                <w:webHidden/>
              </w:rPr>
              <w:t>1</w:t>
            </w:r>
            <w:r>
              <w:rPr>
                <w:noProof/>
                <w:webHidden/>
              </w:rPr>
              <w:fldChar w:fldCharType="end"/>
            </w:r>
          </w:hyperlink>
        </w:p>
        <w:p w14:paraId="7548397A" w14:textId="1D4DAE8C"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35" w:history="1">
            <w:r w:rsidRPr="00A76553">
              <w:rPr>
                <w:rStyle w:val="Hyperlink"/>
                <w:noProof/>
              </w:rPr>
              <w:t>1.1</w:t>
            </w:r>
            <w:r>
              <w:rPr>
                <w:rFonts w:asciiTheme="minorHAnsi" w:eastAsiaTheme="minorEastAsia" w:hAnsiTheme="minorHAnsi"/>
                <w:noProof/>
                <w:kern w:val="2"/>
                <w:sz w:val="22"/>
                <w:szCs w:val="20"/>
                <w:lang w:bidi="ne-NP"/>
                <w14:ligatures w14:val="standardContextual"/>
              </w:rPr>
              <w:tab/>
            </w:r>
            <w:r w:rsidRPr="00A76553">
              <w:rPr>
                <w:rStyle w:val="Hyperlink"/>
                <w:noProof/>
              </w:rPr>
              <w:t>Introduction:</w:t>
            </w:r>
            <w:r>
              <w:rPr>
                <w:noProof/>
                <w:webHidden/>
              </w:rPr>
              <w:tab/>
            </w:r>
            <w:r>
              <w:rPr>
                <w:noProof/>
                <w:webHidden/>
              </w:rPr>
              <w:fldChar w:fldCharType="begin"/>
            </w:r>
            <w:r>
              <w:rPr>
                <w:noProof/>
                <w:webHidden/>
              </w:rPr>
              <w:instrText xml:space="preserve"> PAGEREF _Toc164438935 \h </w:instrText>
            </w:r>
            <w:r>
              <w:rPr>
                <w:noProof/>
                <w:webHidden/>
              </w:rPr>
            </w:r>
            <w:r>
              <w:rPr>
                <w:noProof/>
                <w:webHidden/>
              </w:rPr>
              <w:fldChar w:fldCharType="separate"/>
            </w:r>
            <w:r>
              <w:rPr>
                <w:noProof/>
                <w:webHidden/>
              </w:rPr>
              <w:t>1</w:t>
            </w:r>
            <w:r>
              <w:rPr>
                <w:noProof/>
                <w:webHidden/>
              </w:rPr>
              <w:fldChar w:fldCharType="end"/>
            </w:r>
          </w:hyperlink>
        </w:p>
        <w:p w14:paraId="6ED1E7F1" w14:textId="4A080912"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36" w:history="1">
            <w:r w:rsidRPr="00A76553">
              <w:rPr>
                <w:rStyle w:val="Hyperlink"/>
                <w:noProof/>
              </w:rPr>
              <w:t>1.2</w:t>
            </w:r>
            <w:r>
              <w:rPr>
                <w:rFonts w:asciiTheme="minorHAnsi" w:eastAsiaTheme="minorEastAsia" w:hAnsiTheme="minorHAnsi"/>
                <w:noProof/>
                <w:kern w:val="2"/>
                <w:sz w:val="22"/>
                <w:szCs w:val="20"/>
                <w:lang w:bidi="ne-NP"/>
                <w14:ligatures w14:val="standardContextual"/>
              </w:rPr>
              <w:tab/>
            </w:r>
            <w:r w:rsidRPr="00A76553">
              <w:rPr>
                <w:rStyle w:val="Hyperlink"/>
                <w:noProof/>
              </w:rPr>
              <w:t>Problem Statement:</w:t>
            </w:r>
            <w:r>
              <w:rPr>
                <w:noProof/>
                <w:webHidden/>
              </w:rPr>
              <w:tab/>
            </w:r>
            <w:r>
              <w:rPr>
                <w:noProof/>
                <w:webHidden/>
              </w:rPr>
              <w:fldChar w:fldCharType="begin"/>
            </w:r>
            <w:r>
              <w:rPr>
                <w:noProof/>
                <w:webHidden/>
              </w:rPr>
              <w:instrText xml:space="preserve"> PAGEREF _Toc164438936 \h </w:instrText>
            </w:r>
            <w:r>
              <w:rPr>
                <w:noProof/>
                <w:webHidden/>
              </w:rPr>
            </w:r>
            <w:r>
              <w:rPr>
                <w:noProof/>
                <w:webHidden/>
              </w:rPr>
              <w:fldChar w:fldCharType="separate"/>
            </w:r>
            <w:r>
              <w:rPr>
                <w:noProof/>
                <w:webHidden/>
              </w:rPr>
              <w:t>2</w:t>
            </w:r>
            <w:r>
              <w:rPr>
                <w:noProof/>
                <w:webHidden/>
              </w:rPr>
              <w:fldChar w:fldCharType="end"/>
            </w:r>
          </w:hyperlink>
        </w:p>
        <w:p w14:paraId="05BBF4AD" w14:textId="5EBF035A"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37" w:history="1">
            <w:r w:rsidRPr="00A76553">
              <w:rPr>
                <w:rStyle w:val="Hyperlink"/>
                <w:noProof/>
              </w:rPr>
              <w:t>1.3</w:t>
            </w:r>
            <w:r>
              <w:rPr>
                <w:rFonts w:asciiTheme="minorHAnsi" w:eastAsiaTheme="minorEastAsia" w:hAnsiTheme="minorHAnsi"/>
                <w:noProof/>
                <w:kern w:val="2"/>
                <w:sz w:val="22"/>
                <w:szCs w:val="20"/>
                <w:lang w:bidi="ne-NP"/>
                <w14:ligatures w14:val="standardContextual"/>
              </w:rPr>
              <w:tab/>
            </w:r>
            <w:r w:rsidRPr="00A76553">
              <w:rPr>
                <w:rStyle w:val="Hyperlink"/>
                <w:noProof/>
              </w:rPr>
              <w:t>Objectives:</w:t>
            </w:r>
            <w:r>
              <w:rPr>
                <w:noProof/>
                <w:webHidden/>
              </w:rPr>
              <w:tab/>
            </w:r>
            <w:r>
              <w:rPr>
                <w:noProof/>
                <w:webHidden/>
              </w:rPr>
              <w:fldChar w:fldCharType="begin"/>
            </w:r>
            <w:r>
              <w:rPr>
                <w:noProof/>
                <w:webHidden/>
              </w:rPr>
              <w:instrText xml:space="preserve"> PAGEREF _Toc164438937 \h </w:instrText>
            </w:r>
            <w:r>
              <w:rPr>
                <w:noProof/>
                <w:webHidden/>
              </w:rPr>
            </w:r>
            <w:r>
              <w:rPr>
                <w:noProof/>
                <w:webHidden/>
              </w:rPr>
              <w:fldChar w:fldCharType="separate"/>
            </w:r>
            <w:r>
              <w:rPr>
                <w:noProof/>
                <w:webHidden/>
              </w:rPr>
              <w:t>2</w:t>
            </w:r>
            <w:r>
              <w:rPr>
                <w:noProof/>
                <w:webHidden/>
              </w:rPr>
              <w:fldChar w:fldCharType="end"/>
            </w:r>
          </w:hyperlink>
        </w:p>
        <w:p w14:paraId="16A64886" w14:textId="37C612F7"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38" w:history="1">
            <w:r w:rsidRPr="00A76553">
              <w:rPr>
                <w:rStyle w:val="Hyperlink"/>
                <w:noProof/>
              </w:rPr>
              <w:t>1.4</w:t>
            </w:r>
            <w:r>
              <w:rPr>
                <w:rFonts w:asciiTheme="minorHAnsi" w:eastAsiaTheme="minorEastAsia" w:hAnsiTheme="minorHAnsi"/>
                <w:noProof/>
                <w:kern w:val="2"/>
                <w:sz w:val="22"/>
                <w:szCs w:val="20"/>
                <w:lang w:bidi="ne-NP"/>
                <w14:ligatures w14:val="standardContextual"/>
              </w:rPr>
              <w:tab/>
            </w:r>
            <w:r w:rsidRPr="00A76553">
              <w:rPr>
                <w:rStyle w:val="Hyperlink"/>
                <w:noProof/>
              </w:rPr>
              <w:t>Scope and Limitations :</w:t>
            </w:r>
            <w:r>
              <w:rPr>
                <w:noProof/>
                <w:webHidden/>
              </w:rPr>
              <w:tab/>
            </w:r>
            <w:r>
              <w:rPr>
                <w:noProof/>
                <w:webHidden/>
              </w:rPr>
              <w:fldChar w:fldCharType="begin"/>
            </w:r>
            <w:r>
              <w:rPr>
                <w:noProof/>
                <w:webHidden/>
              </w:rPr>
              <w:instrText xml:space="preserve"> PAGEREF _Toc164438938 \h </w:instrText>
            </w:r>
            <w:r>
              <w:rPr>
                <w:noProof/>
                <w:webHidden/>
              </w:rPr>
            </w:r>
            <w:r>
              <w:rPr>
                <w:noProof/>
                <w:webHidden/>
              </w:rPr>
              <w:fldChar w:fldCharType="separate"/>
            </w:r>
            <w:r>
              <w:rPr>
                <w:noProof/>
                <w:webHidden/>
              </w:rPr>
              <w:t>3</w:t>
            </w:r>
            <w:r>
              <w:rPr>
                <w:noProof/>
                <w:webHidden/>
              </w:rPr>
              <w:fldChar w:fldCharType="end"/>
            </w:r>
          </w:hyperlink>
        </w:p>
        <w:p w14:paraId="0438EE96" w14:textId="4D92DE09"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39" w:history="1">
            <w:r w:rsidRPr="00A76553">
              <w:rPr>
                <w:rStyle w:val="Hyperlink"/>
                <w:noProof/>
              </w:rPr>
              <w:t>1.4.1</w:t>
            </w:r>
            <w:r>
              <w:rPr>
                <w:rFonts w:asciiTheme="minorHAnsi" w:eastAsiaTheme="minorEastAsia" w:hAnsiTheme="minorHAnsi"/>
                <w:noProof/>
                <w:kern w:val="2"/>
                <w:sz w:val="22"/>
                <w:szCs w:val="20"/>
                <w:lang w:bidi="ne-NP"/>
                <w14:ligatures w14:val="standardContextual"/>
              </w:rPr>
              <w:tab/>
            </w:r>
            <w:r w:rsidRPr="00A76553">
              <w:rPr>
                <w:rStyle w:val="Hyperlink"/>
                <w:noProof/>
              </w:rPr>
              <w:t>Scope:</w:t>
            </w:r>
            <w:r>
              <w:rPr>
                <w:noProof/>
                <w:webHidden/>
              </w:rPr>
              <w:tab/>
            </w:r>
            <w:r>
              <w:rPr>
                <w:noProof/>
                <w:webHidden/>
              </w:rPr>
              <w:fldChar w:fldCharType="begin"/>
            </w:r>
            <w:r>
              <w:rPr>
                <w:noProof/>
                <w:webHidden/>
              </w:rPr>
              <w:instrText xml:space="preserve"> PAGEREF _Toc164438939 \h </w:instrText>
            </w:r>
            <w:r>
              <w:rPr>
                <w:noProof/>
                <w:webHidden/>
              </w:rPr>
            </w:r>
            <w:r>
              <w:rPr>
                <w:noProof/>
                <w:webHidden/>
              </w:rPr>
              <w:fldChar w:fldCharType="separate"/>
            </w:r>
            <w:r>
              <w:rPr>
                <w:noProof/>
                <w:webHidden/>
              </w:rPr>
              <w:t>3</w:t>
            </w:r>
            <w:r>
              <w:rPr>
                <w:noProof/>
                <w:webHidden/>
              </w:rPr>
              <w:fldChar w:fldCharType="end"/>
            </w:r>
          </w:hyperlink>
        </w:p>
        <w:p w14:paraId="1725A2EC" w14:textId="19D9667B"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40" w:history="1">
            <w:r w:rsidRPr="00A76553">
              <w:rPr>
                <w:rStyle w:val="Hyperlink"/>
                <w:noProof/>
              </w:rPr>
              <w:t>1.4.2</w:t>
            </w:r>
            <w:r>
              <w:rPr>
                <w:rFonts w:asciiTheme="minorHAnsi" w:eastAsiaTheme="minorEastAsia" w:hAnsiTheme="minorHAnsi"/>
                <w:noProof/>
                <w:kern w:val="2"/>
                <w:sz w:val="22"/>
                <w:szCs w:val="20"/>
                <w:lang w:bidi="ne-NP"/>
                <w14:ligatures w14:val="standardContextual"/>
              </w:rPr>
              <w:tab/>
            </w:r>
            <w:r w:rsidRPr="00A76553">
              <w:rPr>
                <w:rStyle w:val="Hyperlink"/>
                <w:noProof/>
              </w:rPr>
              <w:t>Limitations:</w:t>
            </w:r>
            <w:r>
              <w:rPr>
                <w:noProof/>
                <w:webHidden/>
              </w:rPr>
              <w:tab/>
            </w:r>
            <w:r>
              <w:rPr>
                <w:noProof/>
                <w:webHidden/>
              </w:rPr>
              <w:fldChar w:fldCharType="begin"/>
            </w:r>
            <w:r>
              <w:rPr>
                <w:noProof/>
                <w:webHidden/>
              </w:rPr>
              <w:instrText xml:space="preserve"> PAGEREF _Toc164438940 \h </w:instrText>
            </w:r>
            <w:r>
              <w:rPr>
                <w:noProof/>
                <w:webHidden/>
              </w:rPr>
            </w:r>
            <w:r>
              <w:rPr>
                <w:noProof/>
                <w:webHidden/>
              </w:rPr>
              <w:fldChar w:fldCharType="separate"/>
            </w:r>
            <w:r>
              <w:rPr>
                <w:noProof/>
                <w:webHidden/>
              </w:rPr>
              <w:t>3</w:t>
            </w:r>
            <w:r>
              <w:rPr>
                <w:noProof/>
                <w:webHidden/>
              </w:rPr>
              <w:fldChar w:fldCharType="end"/>
            </w:r>
          </w:hyperlink>
        </w:p>
        <w:p w14:paraId="19E7F494" w14:textId="186E8614"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41" w:history="1">
            <w:r w:rsidRPr="00A76553">
              <w:rPr>
                <w:rStyle w:val="Hyperlink"/>
                <w:noProof/>
              </w:rPr>
              <w:t>1.5</w:t>
            </w:r>
            <w:r>
              <w:rPr>
                <w:rFonts w:asciiTheme="minorHAnsi" w:eastAsiaTheme="minorEastAsia" w:hAnsiTheme="minorHAnsi"/>
                <w:noProof/>
                <w:kern w:val="2"/>
                <w:sz w:val="22"/>
                <w:szCs w:val="20"/>
                <w:lang w:bidi="ne-NP"/>
                <w14:ligatures w14:val="standardContextual"/>
              </w:rPr>
              <w:tab/>
            </w:r>
            <w:r w:rsidRPr="00A76553">
              <w:rPr>
                <w:rStyle w:val="Hyperlink"/>
                <w:noProof/>
              </w:rPr>
              <w:t>Development Methodology:</w:t>
            </w:r>
            <w:r>
              <w:rPr>
                <w:noProof/>
                <w:webHidden/>
              </w:rPr>
              <w:tab/>
            </w:r>
            <w:r>
              <w:rPr>
                <w:noProof/>
                <w:webHidden/>
              </w:rPr>
              <w:fldChar w:fldCharType="begin"/>
            </w:r>
            <w:r>
              <w:rPr>
                <w:noProof/>
                <w:webHidden/>
              </w:rPr>
              <w:instrText xml:space="preserve"> PAGEREF _Toc164438941 \h </w:instrText>
            </w:r>
            <w:r>
              <w:rPr>
                <w:noProof/>
                <w:webHidden/>
              </w:rPr>
            </w:r>
            <w:r>
              <w:rPr>
                <w:noProof/>
                <w:webHidden/>
              </w:rPr>
              <w:fldChar w:fldCharType="separate"/>
            </w:r>
            <w:r>
              <w:rPr>
                <w:noProof/>
                <w:webHidden/>
              </w:rPr>
              <w:t>3</w:t>
            </w:r>
            <w:r>
              <w:rPr>
                <w:noProof/>
                <w:webHidden/>
              </w:rPr>
              <w:fldChar w:fldCharType="end"/>
            </w:r>
          </w:hyperlink>
        </w:p>
        <w:p w14:paraId="729E981F" w14:textId="72C6F8E6"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42" w:history="1">
            <w:r w:rsidRPr="00A76553">
              <w:rPr>
                <w:rStyle w:val="Hyperlink"/>
                <w:noProof/>
              </w:rPr>
              <w:t>1.6</w:t>
            </w:r>
            <w:r>
              <w:rPr>
                <w:rFonts w:asciiTheme="minorHAnsi" w:eastAsiaTheme="minorEastAsia" w:hAnsiTheme="minorHAnsi"/>
                <w:noProof/>
                <w:kern w:val="2"/>
                <w:sz w:val="22"/>
                <w:szCs w:val="20"/>
                <w:lang w:bidi="ne-NP"/>
                <w14:ligatures w14:val="standardContextual"/>
              </w:rPr>
              <w:tab/>
            </w:r>
            <w:r w:rsidRPr="00A76553">
              <w:rPr>
                <w:rStyle w:val="Hyperlink"/>
                <w:noProof/>
              </w:rPr>
              <w:t>Report Organization:</w:t>
            </w:r>
            <w:r>
              <w:rPr>
                <w:noProof/>
                <w:webHidden/>
              </w:rPr>
              <w:tab/>
            </w:r>
            <w:r>
              <w:rPr>
                <w:noProof/>
                <w:webHidden/>
              </w:rPr>
              <w:fldChar w:fldCharType="begin"/>
            </w:r>
            <w:r>
              <w:rPr>
                <w:noProof/>
                <w:webHidden/>
              </w:rPr>
              <w:instrText xml:space="preserve"> PAGEREF _Toc164438942 \h </w:instrText>
            </w:r>
            <w:r>
              <w:rPr>
                <w:noProof/>
                <w:webHidden/>
              </w:rPr>
            </w:r>
            <w:r>
              <w:rPr>
                <w:noProof/>
                <w:webHidden/>
              </w:rPr>
              <w:fldChar w:fldCharType="separate"/>
            </w:r>
            <w:r>
              <w:rPr>
                <w:noProof/>
                <w:webHidden/>
              </w:rPr>
              <w:t>5</w:t>
            </w:r>
            <w:r>
              <w:rPr>
                <w:noProof/>
                <w:webHidden/>
              </w:rPr>
              <w:fldChar w:fldCharType="end"/>
            </w:r>
          </w:hyperlink>
        </w:p>
        <w:p w14:paraId="493ECC9B" w14:textId="53BB751A"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43" w:history="1">
            <w:r w:rsidRPr="00A76553">
              <w:rPr>
                <w:rStyle w:val="Hyperlink"/>
                <w:noProof/>
              </w:rPr>
              <w:t>Chapter 2 : Literature Review:</w:t>
            </w:r>
            <w:r>
              <w:rPr>
                <w:noProof/>
                <w:webHidden/>
              </w:rPr>
              <w:tab/>
            </w:r>
            <w:r>
              <w:rPr>
                <w:noProof/>
                <w:webHidden/>
              </w:rPr>
              <w:fldChar w:fldCharType="begin"/>
            </w:r>
            <w:r>
              <w:rPr>
                <w:noProof/>
                <w:webHidden/>
              </w:rPr>
              <w:instrText xml:space="preserve"> PAGEREF _Toc164438943 \h </w:instrText>
            </w:r>
            <w:r>
              <w:rPr>
                <w:noProof/>
                <w:webHidden/>
              </w:rPr>
            </w:r>
            <w:r>
              <w:rPr>
                <w:noProof/>
                <w:webHidden/>
              </w:rPr>
              <w:fldChar w:fldCharType="separate"/>
            </w:r>
            <w:r>
              <w:rPr>
                <w:noProof/>
                <w:webHidden/>
              </w:rPr>
              <w:t>6</w:t>
            </w:r>
            <w:r>
              <w:rPr>
                <w:noProof/>
                <w:webHidden/>
              </w:rPr>
              <w:fldChar w:fldCharType="end"/>
            </w:r>
          </w:hyperlink>
        </w:p>
        <w:p w14:paraId="093C2D27" w14:textId="69952A08"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44" w:history="1">
            <w:r w:rsidRPr="00A76553">
              <w:rPr>
                <w:rStyle w:val="Hyperlink"/>
                <w:noProof/>
              </w:rPr>
              <w:t>Chapter 3 : System  Analysis:</w:t>
            </w:r>
            <w:r>
              <w:rPr>
                <w:noProof/>
                <w:webHidden/>
              </w:rPr>
              <w:tab/>
            </w:r>
            <w:r>
              <w:rPr>
                <w:noProof/>
                <w:webHidden/>
              </w:rPr>
              <w:fldChar w:fldCharType="begin"/>
            </w:r>
            <w:r>
              <w:rPr>
                <w:noProof/>
                <w:webHidden/>
              </w:rPr>
              <w:instrText xml:space="preserve"> PAGEREF _Toc164438944 \h </w:instrText>
            </w:r>
            <w:r>
              <w:rPr>
                <w:noProof/>
                <w:webHidden/>
              </w:rPr>
            </w:r>
            <w:r>
              <w:rPr>
                <w:noProof/>
                <w:webHidden/>
              </w:rPr>
              <w:fldChar w:fldCharType="separate"/>
            </w:r>
            <w:r>
              <w:rPr>
                <w:noProof/>
                <w:webHidden/>
              </w:rPr>
              <w:t>8</w:t>
            </w:r>
            <w:r>
              <w:rPr>
                <w:noProof/>
                <w:webHidden/>
              </w:rPr>
              <w:fldChar w:fldCharType="end"/>
            </w:r>
          </w:hyperlink>
        </w:p>
        <w:p w14:paraId="649CF8A6" w14:textId="2FF04905"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45" w:history="1">
            <w:r w:rsidRPr="00A76553">
              <w:rPr>
                <w:rStyle w:val="Hyperlink"/>
                <w:noProof/>
              </w:rPr>
              <w:t>3.1</w:t>
            </w:r>
            <w:r>
              <w:rPr>
                <w:rFonts w:asciiTheme="minorHAnsi" w:eastAsiaTheme="minorEastAsia" w:hAnsiTheme="minorHAnsi"/>
                <w:noProof/>
                <w:kern w:val="2"/>
                <w:sz w:val="22"/>
                <w:szCs w:val="20"/>
                <w:lang w:bidi="ne-NP"/>
                <w14:ligatures w14:val="standardContextual"/>
              </w:rPr>
              <w:tab/>
            </w:r>
            <w:r w:rsidRPr="00A76553">
              <w:rPr>
                <w:rStyle w:val="Hyperlink"/>
                <w:noProof/>
              </w:rPr>
              <w:t>Requirement Analysis :</w:t>
            </w:r>
            <w:r>
              <w:rPr>
                <w:noProof/>
                <w:webHidden/>
              </w:rPr>
              <w:tab/>
            </w:r>
            <w:r>
              <w:rPr>
                <w:noProof/>
                <w:webHidden/>
              </w:rPr>
              <w:fldChar w:fldCharType="begin"/>
            </w:r>
            <w:r>
              <w:rPr>
                <w:noProof/>
                <w:webHidden/>
              </w:rPr>
              <w:instrText xml:space="preserve"> PAGEREF _Toc164438945 \h </w:instrText>
            </w:r>
            <w:r>
              <w:rPr>
                <w:noProof/>
                <w:webHidden/>
              </w:rPr>
            </w:r>
            <w:r>
              <w:rPr>
                <w:noProof/>
                <w:webHidden/>
              </w:rPr>
              <w:fldChar w:fldCharType="separate"/>
            </w:r>
            <w:r>
              <w:rPr>
                <w:noProof/>
                <w:webHidden/>
              </w:rPr>
              <w:t>8</w:t>
            </w:r>
            <w:r>
              <w:rPr>
                <w:noProof/>
                <w:webHidden/>
              </w:rPr>
              <w:fldChar w:fldCharType="end"/>
            </w:r>
          </w:hyperlink>
        </w:p>
        <w:p w14:paraId="74FBDD15" w14:textId="69EA7397"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46" w:history="1">
            <w:r w:rsidRPr="00A76553">
              <w:rPr>
                <w:rStyle w:val="Hyperlink"/>
                <w:noProof/>
              </w:rPr>
              <w:t>3.1.1</w:t>
            </w:r>
            <w:r>
              <w:rPr>
                <w:rFonts w:asciiTheme="minorHAnsi" w:eastAsiaTheme="minorEastAsia" w:hAnsiTheme="minorHAnsi"/>
                <w:noProof/>
                <w:kern w:val="2"/>
                <w:sz w:val="22"/>
                <w:szCs w:val="20"/>
                <w:lang w:bidi="ne-NP"/>
                <w14:ligatures w14:val="standardContextual"/>
              </w:rPr>
              <w:tab/>
            </w:r>
            <w:r w:rsidRPr="00A76553">
              <w:rPr>
                <w:rStyle w:val="Hyperlink"/>
                <w:noProof/>
              </w:rPr>
              <w:t>Functional Requirement:</w:t>
            </w:r>
            <w:r>
              <w:rPr>
                <w:noProof/>
                <w:webHidden/>
              </w:rPr>
              <w:tab/>
            </w:r>
            <w:r>
              <w:rPr>
                <w:noProof/>
                <w:webHidden/>
              </w:rPr>
              <w:fldChar w:fldCharType="begin"/>
            </w:r>
            <w:r>
              <w:rPr>
                <w:noProof/>
                <w:webHidden/>
              </w:rPr>
              <w:instrText xml:space="preserve"> PAGEREF _Toc164438946 \h </w:instrText>
            </w:r>
            <w:r>
              <w:rPr>
                <w:noProof/>
                <w:webHidden/>
              </w:rPr>
            </w:r>
            <w:r>
              <w:rPr>
                <w:noProof/>
                <w:webHidden/>
              </w:rPr>
              <w:fldChar w:fldCharType="separate"/>
            </w:r>
            <w:r>
              <w:rPr>
                <w:noProof/>
                <w:webHidden/>
              </w:rPr>
              <w:t>8</w:t>
            </w:r>
            <w:r>
              <w:rPr>
                <w:noProof/>
                <w:webHidden/>
              </w:rPr>
              <w:fldChar w:fldCharType="end"/>
            </w:r>
          </w:hyperlink>
        </w:p>
        <w:p w14:paraId="7D5D543A" w14:textId="5174A08B"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47" w:history="1">
            <w:r w:rsidRPr="00A76553">
              <w:rPr>
                <w:rStyle w:val="Hyperlink"/>
                <w:noProof/>
              </w:rPr>
              <w:t>3.1.2</w:t>
            </w:r>
            <w:r>
              <w:rPr>
                <w:rFonts w:asciiTheme="minorHAnsi" w:eastAsiaTheme="minorEastAsia" w:hAnsiTheme="minorHAnsi"/>
                <w:noProof/>
                <w:kern w:val="2"/>
                <w:sz w:val="22"/>
                <w:szCs w:val="20"/>
                <w:lang w:bidi="ne-NP"/>
                <w14:ligatures w14:val="standardContextual"/>
              </w:rPr>
              <w:tab/>
            </w:r>
            <w:r w:rsidRPr="00A76553">
              <w:rPr>
                <w:rStyle w:val="Hyperlink"/>
                <w:noProof/>
              </w:rPr>
              <w:t>Non-Functional Requirement</w:t>
            </w:r>
            <w:r>
              <w:rPr>
                <w:noProof/>
                <w:webHidden/>
              </w:rPr>
              <w:tab/>
            </w:r>
            <w:r>
              <w:rPr>
                <w:noProof/>
                <w:webHidden/>
              </w:rPr>
              <w:fldChar w:fldCharType="begin"/>
            </w:r>
            <w:r>
              <w:rPr>
                <w:noProof/>
                <w:webHidden/>
              </w:rPr>
              <w:instrText xml:space="preserve"> PAGEREF _Toc164438947 \h </w:instrText>
            </w:r>
            <w:r>
              <w:rPr>
                <w:noProof/>
                <w:webHidden/>
              </w:rPr>
            </w:r>
            <w:r>
              <w:rPr>
                <w:noProof/>
                <w:webHidden/>
              </w:rPr>
              <w:fldChar w:fldCharType="separate"/>
            </w:r>
            <w:r>
              <w:rPr>
                <w:noProof/>
                <w:webHidden/>
              </w:rPr>
              <w:t>10</w:t>
            </w:r>
            <w:r>
              <w:rPr>
                <w:noProof/>
                <w:webHidden/>
              </w:rPr>
              <w:fldChar w:fldCharType="end"/>
            </w:r>
          </w:hyperlink>
        </w:p>
        <w:p w14:paraId="007540F7" w14:textId="3DC08FE3"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48" w:history="1">
            <w:r w:rsidRPr="00A76553">
              <w:rPr>
                <w:rStyle w:val="Hyperlink"/>
                <w:noProof/>
              </w:rPr>
              <w:t>3.2</w:t>
            </w:r>
            <w:r>
              <w:rPr>
                <w:rFonts w:asciiTheme="minorHAnsi" w:eastAsiaTheme="minorEastAsia" w:hAnsiTheme="minorHAnsi"/>
                <w:noProof/>
                <w:kern w:val="2"/>
                <w:sz w:val="22"/>
                <w:szCs w:val="20"/>
                <w:lang w:bidi="ne-NP"/>
                <w14:ligatures w14:val="standardContextual"/>
              </w:rPr>
              <w:tab/>
            </w:r>
            <w:r w:rsidRPr="00A76553">
              <w:rPr>
                <w:rStyle w:val="Hyperlink"/>
                <w:noProof/>
              </w:rPr>
              <w:t>Feasibility Analysis:</w:t>
            </w:r>
            <w:r>
              <w:rPr>
                <w:noProof/>
                <w:webHidden/>
              </w:rPr>
              <w:tab/>
            </w:r>
            <w:r>
              <w:rPr>
                <w:noProof/>
                <w:webHidden/>
              </w:rPr>
              <w:fldChar w:fldCharType="begin"/>
            </w:r>
            <w:r>
              <w:rPr>
                <w:noProof/>
                <w:webHidden/>
              </w:rPr>
              <w:instrText xml:space="preserve"> PAGEREF _Toc164438948 \h </w:instrText>
            </w:r>
            <w:r>
              <w:rPr>
                <w:noProof/>
                <w:webHidden/>
              </w:rPr>
            </w:r>
            <w:r>
              <w:rPr>
                <w:noProof/>
                <w:webHidden/>
              </w:rPr>
              <w:fldChar w:fldCharType="separate"/>
            </w:r>
            <w:r>
              <w:rPr>
                <w:noProof/>
                <w:webHidden/>
              </w:rPr>
              <w:t>11</w:t>
            </w:r>
            <w:r>
              <w:rPr>
                <w:noProof/>
                <w:webHidden/>
              </w:rPr>
              <w:fldChar w:fldCharType="end"/>
            </w:r>
          </w:hyperlink>
        </w:p>
        <w:p w14:paraId="2D49FC01" w14:textId="220A21E8"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49" w:history="1">
            <w:r w:rsidRPr="00A76553">
              <w:rPr>
                <w:rStyle w:val="Hyperlink"/>
                <w:noProof/>
              </w:rPr>
              <w:t>3.3</w:t>
            </w:r>
            <w:r>
              <w:rPr>
                <w:rFonts w:asciiTheme="minorHAnsi" w:eastAsiaTheme="minorEastAsia" w:hAnsiTheme="minorHAnsi"/>
                <w:noProof/>
                <w:kern w:val="2"/>
                <w:sz w:val="22"/>
                <w:szCs w:val="20"/>
                <w:lang w:bidi="ne-NP"/>
                <w14:ligatures w14:val="standardContextual"/>
              </w:rPr>
              <w:tab/>
            </w:r>
            <w:r w:rsidRPr="00A76553">
              <w:rPr>
                <w:rStyle w:val="Hyperlink"/>
                <w:noProof/>
              </w:rPr>
              <w:t>Analysis</w:t>
            </w:r>
            <w:r>
              <w:rPr>
                <w:noProof/>
                <w:webHidden/>
              </w:rPr>
              <w:tab/>
            </w:r>
            <w:r>
              <w:rPr>
                <w:noProof/>
                <w:webHidden/>
              </w:rPr>
              <w:fldChar w:fldCharType="begin"/>
            </w:r>
            <w:r>
              <w:rPr>
                <w:noProof/>
                <w:webHidden/>
              </w:rPr>
              <w:instrText xml:space="preserve"> PAGEREF _Toc164438949 \h </w:instrText>
            </w:r>
            <w:r>
              <w:rPr>
                <w:noProof/>
                <w:webHidden/>
              </w:rPr>
            </w:r>
            <w:r>
              <w:rPr>
                <w:noProof/>
                <w:webHidden/>
              </w:rPr>
              <w:fldChar w:fldCharType="separate"/>
            </w:r>
            <w:r>
              <w:rPr>
                <w:noProof/>
                <w:webHidden/>
              </w:rPr>
              <w:t>12</w:t>
            </w:r>
            <w:r>
              <w:rPr>
                <w:noProof/>
                <w:webHidden/>
              </w:rPr>
              <w:fldChar w:fldCharType="end"/>
            </w:r>
          </w:hyperlink>
        </w:p>
        <w:p w14:paraId="0A5575A7" w14:textId="5724FA49"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50" w:history="1">
            <w:r w:rsidRPr="00A76553">
              <w:rPr>
                <w:rStyle w:val="Hyperlink"/>
                <w:noProof/>
              </w:rPr>
              <w:t>3.3.1</w:t>
            </w:r>
            <w:r>
              <w:rPr>
                <w:rFonts w:asciiTheme="minorHAnsi" w:eastAsiaTheme="minorEastAsia" w:hAnsiTheme="minorHAnsi"/>
                <w:noProof/>
                <w:kern w:val="2"/>
                <w:sz w:val="22"/>
                <w:szCs w:val="20"/>
                <w:lang w:bidi="ne-NP"/>
                <w14:ligatures w14:val="standardContextual"/>
              </w:rPr>
              <w:tab/>
            </w:r>
            <w:r w:rsidRPr="00A76553">
              <w:rPr>
                <w:rStyle w:val="Hyperlink"/>
                <w:noProof/>
              </w:rPr>
              <w:t>Object Modeling using Class Diagram:</w:t>
            </w:r>
            <w:r>
              <w:rPr>
                <w:noProof/>
                <w:webHidden/>
              </w:rPr>
              <w:tab/>
            </w:r>
            <w:r>
              <w:rPr>
                <w:noProof/>
                <w:webHidden/>
              </w:rPr>
              <w:fldChar w:fldCharType="begin"/>
            </w:r>
            <w:r>
              <w:rPr>
                <w:noProof/>
                <w:webHidden/>
              </w:rPr>
              <w:instrText xml:space="preserve"> PAGEREF _Toc164438950 \h </w:instrText>
            </w:r>
            <w:r>
              <w:rPr>
                <w:noProof/>
                <w:webHidden/>
              </w:rPr>
            </w:r>
            <w:r>
              <w:rPr>
                <w:noProof/>
                <w:webHidden/>
              </w:rPr>
              <w:fldChar w:fldCharType="separate"/>
            </w:r>
            <w:r>
              <w:rPr>
                <w:noProof/>
                <w:webHidden/>
              </w:rPr>
              <w:t>12</w:t>
            </w:r>
            <w:r>
              <w:rPr>
                <w:noProof/>
                <w:webHidden/>
              </w:rPr>
              <w:fldChar w:fldCharType="end"/>
            </w:r>
          </w:hyperlink>
        </w:p>
        <w:p w14:paraId="0B8F4AFF" w14:textId="63D2EA6A"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51" w:history="1">
            <w:r w:rsidRPr="00A76553">
              <w:rPr>
                <w:rStyle w:val="Hyperlink"/>
                <w:noProof/>
              </w:rPr>
              <w:t>3.3.2</w:t>
            </w:r>
            <w:r>
              <w:rPr>
                <w:rFonts w:asciiTheme="minorHAnsi" w:eastAsiaTheme="minorEastAsia" w:hAnsiTheme="minorHAnsi"/>
                <w:noProof/>
                <w:kern w:val="2"/>
                <w:sz w:val="22"/>
                <w:szCs w:val="20"/>
                <w:lang w:bidi="ne-NP"/>
                <w14:ligatures w14:val="standardContextual"/>
              </w:rPr>
              <w:tab/>
            </w:r>
            <w:r w:rsidRPr="00A76553">
              <w:rPr>
                <w:rStyle w:val="Hyperlink"/>
                <w:noProof/>
              </w:rPr>
              <w:t>Dynamic modelling using Sequence Diagram :</w:t>
            </w:r>
            <w:r>
              <w:rPr>
                <w:noProof/>
                <w:webHidden/>
              </w:rPr>
              <w:tab/>
            </w:r>
            <w:r>
              <w:rPr>
                <w:noProof/>
                <w:webHidden/>
              </w:rPr>
              <w:fldChar w:fldCharType="begin"/>
            </w:r>
            <w:r>
              <w:rPr>
                <w:noProof/>
                <w:webHidden/>
              </w:rPr>
              <w:instrText xml:space="preserve"> PAGEREF _Toc164438951 \h </w:instrText>
            </w:r>
            <w:r>
              <w:rPr>
                <w:noProof/>
                <w:webHidden/>
              </w:rPr>
            </w:r>
            <w:r>
              <w:rPr>
                <w:noProof/>
                <w:webHidden/>
              </w:rPr>
              <w:fldChar w:fldCharType="separate"/>
            </w:r>
            <w:r>
              <w:rPr>
                <w:noProof/>
                <w:webHidden/>
              </w:rPr>
              <w:t>16</w:t>
            </w:r>
            <w:r>
              <w:rPr>
                <w:noProof/>
                <w:webHidden/>
              </w:rPr>
              <w:fldChar w:fldCharType="end"/>
            </w:r>
          </w:hyperlink>
        </w:p>
        <w:p w14:paraId="133CC0C4" w14:textId="50B26B34"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52" w:history="1">
            <w:r w:rsidRPr="00A76553">
              <w:rPr>
                <w:rStyle w:val="Hyperlink"/>
                <w:noProof/>
              </w:rPr>
              <w:t>3.3.3</w:t>
            </w:r>
            <w:r>
              <w:rPr>
                <w:rFonts w:asciiTheme="minorHAnsi" w:eastAsiaTheme="minorEastAsia" w:hAnsiTheme="minorHAnsi"/>
                <w:noProof/>
                <w:kern w:val="2"/>
                <w:sz w:val="22"/>
                <w:szCs w:val="20"/>
                <w:lang w:bidi="ne-NP"/>
                <w14:ligatures w14:val="standardContextual"/>
              </w:rPr>
              <w:tab/>
            </w:r>
            <w:r w:rsidRPr="00A76553">
              <w:rPr>
                <w:rStyle w:val="Hyperlink"/>
                <w:noProof/>
              </w:rPr>
              <w:t>Process modelling using Activity Diagrams</w:t>
            </w:r>
            <w:r>
              <w:rPr>
                <w:noProof/>
                <w:webHidden/>
              </w:rPr>
              <w:tab/>
            </w:r>
            <w:r>
              <w:rPr>
                <w:noProof/>
                <w:webHidden/>
              </w:rPr>
              <w:fldChar w:fldCharType="begin"/>
            </w:r>
            <w:r>
              <w:rPr>
                <w:noProof/>
                <w:webHidden/>
              </w:rPr>
              <w:instrText xml:space="preserve"> PAGEREF _Toc164438952 \h </w:instrText>
            </w:r>
            <w:r>
              <w:rPr>
                <w:noProof/>
                <w:webHidden/>
              </w:rPr>
            </w:r>
            <w:r>
              <w:rPr>
                <w:noProof/>
                <w:webHidden/>
              </w:rPr>
              <w:fldChar w:fldCharType="separate"/>
            </w:r>
            <w:r>
              <w:rPr>
                <w:noProof/>
                <w:webHidden/>
              </w:rPr>
              <w:t>17</w:t>
            </w:r>
            <w:r>
              <w:rPr>
                <w:noProof/>
                <w:webHidden/>
              </w:rPr>
              <w:fldChar w:fldCharType="end"/>
            </w:r>
          </w:hyperlink>
        </w:p>
        <w:p w14:paraId="1CBBC9CD" w14:textId="3CB91FD6"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53" w:history="1">
            <w:r w:rsidRPr="00A76553">
              <w:rPr>
                <w:rStyle w:val="Hyperlink"/>
                <w:noProof/>
              </w:rPr>
              <w:t>Chapter 4 : System Design:</w:t>
            </w:r>
            <w:r>
              <w:rPr>
                <w:noProof/>
                <w:webHidden/>
              </w:rPr>
              <w:tab/>
            </w:r>
            <w:r>
              <w:rPr>
                <w:noProof/>
                <w:webHidden/>
              </w:rPr>
              <w:fldChar w:fldCharType="begin"/>
            </w:r>
            <w:r>
              <w:rPr>
                <w:noProof/>
                <w:webHidden/>
              </w:rPr>
              <w:instrText xml:space="preserve"> PAGEREF _Toc164438953 \h </w:instrText>
            </w:r>
            <w:r>
              <w:rPr>
                <w:noProof/>
                <w:webHidden/>
              </w:rPr>
            </w:r>
            <w:r>
              <w:rPr>
                <w:noProof/>
                <w:webHidden/>
              </w:rPr>
              <w:fldChar w:fldCharType="separate"/>
            </w:r>
            <w:r>
              <w:rPr>
                <w:noProof/>
                <w:webHidden/>
              </w:rPr>
              <w:t>18</w:t>
            </w:r>
            <w:r>
              <w:rPr>
                <w:noProof/>
                <w:webHidden/>
              </w:rPr>
              <w:fldChar w:fldCharType="end"/>
            </w:r>
          </w:hyperlink>
        </w:p>
        <w:p w14:paraId="6B398E35" w14:textId="721E0E4A"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54" w:history="1">
            <w:r w:rsidRPr="00A76553">
              <w:rPr>
                <w:rStyle w:val="Hyperlink"/>
                <w:noProof/>
              </w:rPr>
              <w:t>4.1</w:t>
            </w:r>
            <w:r>
              <w:rPr>
                <w:rFonts w:asciiTheme="minorHAnsi" w:eastAsiaTheme="minorEastAsia" w:hAnsiTheme="minorHAnsi"/>
                <w:noProof/>
                <w:kern w:val="2"/>
                <w:sz w:val="22"/>
                <w:szCs w:val="20"/>
                <w:lang w:bidi="ne-NP"/>
                <w14:ligatures w14:val="standardContextual"/>
              </w:rPr>
              <w:tab/>
            </w:r>
            <w:r w:rsidRPr="00A76553">
              <w:rPr>
                <w:rStyle w:val="Hyperlink"/>
                <w:noProof/>
              </w:rPr>
              <w:t>Designs</w:t>
            </w:r>
            <w:r>
              <w:rPr>
                <w:noProof/>
                <w:webHidden/>
              </w:rPr>
              <w:tab/>
            </w:r>
            <w:r>
              <w:rPr>
                <w:noProof/>
                <w:webHidden/>
              </w:rPr>
              <w:fldChar w:fldCharType="begin"/>
            </w:r>
            <w:r>
              <w:rPr>
                <w:noProof/>
                <w:webHidden/>
              </w:rPr>
              <w:instrText xml:space="preserve"> PAGEREF _Toc164438954 \h </w:instrText>
            </w:r>
            <w:r>
              <w:rPr>
                <w:noProof/>
                <w:webHidden/>
              </w:rPr>
            </w:r>
            <w:r>
              <w:rPr>
                <w:noProof/>
                <w:webHidden/>
              </w:rPr>
              <w:fldChar w:fldCharType="separate"/>
            </w:r>
            <w:r>
              <w:rPr>
                <w:noProof/>
                <w:webHidden/>
              </w:rPr>
              <w:t>18</w:t>
            </w:r>
            <w:r>
              <w:rPr>
                <w:noProof/>
                <w:webHidden/>
              </w:rPr>
              <w:fldChar w:fldCharType="end"/>
            </w:r>
          </w:hyperlink>
        </w:p>
        <w:p w14:paraId="1A116973" w14:textId="7B324748"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55" w:history="1">
            <w:r w:rsidRPr="00A76553">
              <w:rPr>
                <w:rStyle w:val="Hyperlink"/>
                <w:noProof/>
              </w:rPr>
              <w:t>4.1.1.</w:t>
            </w:r>
            <w:r>
              <w:rPr>
                <w:rFonts w:asciiTheme="minorHAnsi" w:eastAsiaTheme="minorEastAsia" w:hAnsiTheme="minorHAnsi"/>
                <w:noProof/>
                <w:kern w:val="2"/>
                <w:sz w:val="22"/>
                <w:szCs w:val="20"/>
                <w:lang w:bidi="ne-NP"/>
                <w14:ligatures w14:val="standardContextual"/>
              </w:rPr>
              <w:tab/>
            </w:r>
            <w:r w:rsidRPr="00A76553">
              <w:rPr>
                <w:rStyle w:val="Hyperlink"/>
                <w:noProof/>
              </w:rPr>
              <w:t>System  Architecture</w:t>
            </w:r>
            <w:r>
              <w:rPr>
                <w:noProof/>
                <w:webHidden/>
              </w:rPr>
              <w:tab/>
            </w:r>
            <w:r>
              <w:rPr>
                <w:noProof/>
                <w:webHidden/>
              </w:rPr>
              <w:fldChar w:fldCharType="begin"/>
            </w:r>
            <w:r>
              <w:rPr>
                <w:noProof/>
                <w:webHidden/>
              </w:rPr>
              <w:instrText xml:space="preserve"> PAGEREF _Toc164438955 \h </w:instrText>
            </w:r>
            <w:r>
              <w:rPr>
                <w:noProof/>
                <w:webHidden/>
              </w:rPr>
            </w:r>
            <w:r>
              <w:rPr>
                <w:noProof/>
                <w:webHidden/>
              </w:rPr>
              <w:fldChar w:fldCharType="separate"/>
            </w:r>
            <w:r>
              <w:rPr>
                <w:noProof/>
                <w:webHidden/>
              </w:rPr>
              <w:t>18</w:t>
            </w:r>
            <w:r>
              <w:rPr>
                <w:noProof/>
                <w:webHidden/>
              </w:rPr>
              <w:fldChar w:fldCharType="end"/>
            </w:r>
          </w:hyperlink>
        </w:p>
        <w:p w14:paraId="29072916" w14:textId="5C8CB7A0"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56" w:history="1">
            <w:r w:rsidRPr="00A76553">
              <w:rPr>
                <w:rStyle w:val="Hyperlink"/>
                <w:noProof/>
              </w:rPr>
              <w:t>4.1.2.</w:t>
            </w:r>
            <w:r>
              <w:rPr>
                <w:rFonts w:asciiTheme="minorHAnsi" w:eastAsiaTheme="minorEastAsia" w:hAnsiTheme="minorHAnsi"/>
                <w:noProof/>
                <w:kern w:val="2"/>
                <w:sz w:val="22"/>
                <w:szCs w:val="20"/>
                <w:lang w:bidi="ne-NP"/>
                <w14:ligatures w14:val="standardContextual"/>
              </w:rPr>
              <w:tab/>
            </w:r>
            <w:r w:rsidRPr="00A76553">
              <w:rPr>
                <w:rStyle w:val="Hyperlink"/>
                <w:noProof/>
              </w:rPr>
              <w:t>Component Diagram</w:t>
            </w:r>
            <w:r>
              <w:rPr>
                <w:noProof/>
                <w:webHidden/>
              </w:rPr>
              <w:tab/>
            </w:r>
            <w:r>
              <w:rPr>
                <w:noProof/>
                <w:webHidden/>
              </w:rPr>
              <w:fldChar w:fldCharType="begin"/>
            </w:r>
            <w:r>
              <w:rPr>
                <w:noProof/>
                <w:webHidden/>
              </w:rPr>
              <w:instrText xml:space="preserve"> PAGEREF _Toc164438956 \h </w:instrText>
            </w:r>
            <w:r>
              <w:rPr>
                <w:noProof/>
                <w:webHidden/>
              </w:rPr>
            </w:r>
            <w:r>
              <w:rPr>
                <w:noProof/>
                <w:webHidden/>
              </w:rPr>
              <w:fldChar w:fldCharType="separate"/>
            </w:r>
            <w:r>
              <w:rPr>
                <w:noProof/>
                <w:webHidden/>
              </w:rPr>
              <w:t>19</w:t>
            </w:r>
            <w:r>
              <w:rPr>
                <w:noProof/>
                <w:webHidden/>
              </w:rPr>
              <w:fldChar w:fldCharType="end"/>
            </w:r>
          </w:hyperlink>
        </w:p>
        <w:p w14:paraId="12BFEF56" w14:textId="1DA7E313"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57" w:history="1">
            <w:r w:rsidRPr="00A76553">
              <w:rPr>
                <w:rStyle w:val="Hyperlink"/>
                <w:noProof/>
              </w:rPr>
              <w:t>4.1.3.</w:t>
            </w:r>
            <w:r>
              <w:rPr>
                <w:rFonts w:asciiTheme="minorHAnsi" w:eastAsiaTheme="minorEastAsia" w:hAnsiTheme="minorHAnsi"/>
                <w:noProof/>
                <w:kern w:val="2"/>
                <w:sz w:val="22"/>
                <w:szCs w:val="20"/>
                <w:lang w:bidi="ne-NP"/>
                <w14:ligatures w14:val="standardContextual"/>
              </w:rPr>
              <w:tab/>
            </w:r>
            <w:r w:rsidRPr="00A76553">
              <w:rPr>
                <w:rStyle w:val="Hyperlink"/>
                <w:noProof/>
              </w:rPr>
              <w:t>Model Processing</w:t>
            </w:r>
            <w:r>
              <w:rPr>
                <w:noProof/>
                <w:webHidden/>
              </w:rPr>
              <w:tab/>
            </w:r>
            <w:r>
              <w:rPr>
                <w:noProof/>
                <w:webHidden/>
              </w:rPr>
              <w:fldChar w:fldCharType="begin"/>
            </w:r>
            <w:r>
              <w:rPr>
                <w:noProof/>
                <w:webHidden/>
              </w:rPr>
              <w:instrText xml:space="preserve"> PAGEREF _Toc164438957 \h </w:instrText>
            </w:r>
            <w:r>
              <w:rPr>
                <w:noProof/>
                <w:webHidden/>
              </w:rPr>
            </w:r>
            <w:r>
              <w:rPr>
                <w:noProof/>
                <w:webHidden/>
              </w:rPr>
              <w:fldChar w:fldCharType="separate"/>
            </w:r>
            <w:r>
              <w:rPr>
                <w:noProof/>
                <w:webHidden/>
              </w:rPr>
              <w:t>20</w:t>
            </w:r>
            <w:r>
              <w:rPr>
                <w:noProof/>
                <w:webHidden/>
              </w:rPr>
              <w:fldChar w:fldCharType="end"/>
            </w:r>
          </w:hyperlink>
        </w:p>
        <w:p w14:paraId="684D6E83" w14:textId="4AA5443D"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58" w:history="1">
            <w:r w:rsidRPr="00A76553">
              <w:rPr>
                <w:rStyle w:val="Hyperlink"/>
                <w:noProof/>
              </w:rPr>
              <w:t>4.2</w:t>
            </w:r>
            <w:r>
              <w:rPr>
                <w:rFonts w:asciiTheme="minorHAnsi" w:eastAsiaTheme="minorEastAsia" w:hAnsiTheme="minorHAnsi"/>
                <w:noProof/>
                <w:kern w:val="2"/>
                <w:sz w:val="22"/>
                <w:szCs w:val="20"/>
                <w:lang w:bidi="ne-NP"/>
                <w14:ligatures w14:val="standardContextual"/>
              </w:rPr>
              <w:tab/>
            </w:r>
            <w:r w:rsidRPr="00A76553">
              <w:rPr>
                <w:rStyle w:val="Hyperlink"/>
                <w:noProof/>
              </w:rPr>
              <w:t>Algorithm Details:</w:t>
            </w:r>
            <w:r>
              <w:rPr>
                <w:noProof/>
                <w:webHidden/>
              </w:rPr>
              <w:tab/>
            </w:r>
            <w:r>
              <w:rPr>
                <w:noProof/>
                <w:webHidden/>
              </w:rPr>
              <w:fldChar w:fldCharType="begin"/>
            </w:r>
            <w:r>
              <w:rPr>
                <w:noProof/>
                <w:webHidden/>
              </w:rPr>
              <w:instrText xml:space="preserve"> PAGEREF _Toc164438958 \h </w:instrText>
            </w:r>
            <w:r>
              <w:rPr>
                <w:noProof/>
                <w:webHidden/>
              </w:rPr>
            </w:r>
            <w:r>
              <w:rPr>
                <w:noProof/>
                <w:webHidden/>
              </w:rPr>
              <w:fldChar w:fldCharType="separate"/>
            </w:r>
            <w:r>
              <w:rPr>
                <w:noProof/>
                <w:webHidden/>
              </w:rPr>
              <w:t>21</w:t>
            </w:r>
            <w:r>
              <w:rPr>
                <w:noProof/>
                <w:webHidden/>
              </w:rPr>
              <w:fldChar w:fldCharType="end"/>
            </w:r>
          </w:hyperlink>
        </w:p>
        <w:p w14:paraId="7D95813C" w14:textId="013671D7"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59" w:history="1">
            <w:r w:rsidRPr="00A76553">
              <w:rPr>
                <w:rStyle w:val="Hyperlink"/>
                <w:noProof/>
              </w:rPr>
              <w:t>4.2.1</w:t>
            </w:r>
            <w:r>
              <w:rPr>
                <w:rFonts w:asciiTheme="minorHAnsi" w:eastAsiaTheme="minorEastAsia" w:hAnsiTheme="minorHAnsi"/>
                <w:noProof/>
                <w:kern w:val="2"/>
                <w:sz w:val="22"/>
                <w:szCs w:val="20"/>
                <w:lang w:bidi="ne-NP"/>
                <w14:ligatures w14:val="standardContextual"/>
              </w:rPr>
              <w:tab/>
            </w:r>
            <w:r w:rsidRPr="00A76553">
              <w:rPr>
                <w:rStyle w:val="Hyperlink"/>
                <w:noProof/>
              </w:rPr>
              <w:t>K-Mean Clustering:</w:t>
            </w:r>
            <w:r>
              <w:rPr>
                <w:noProof/>
                <w:webHidden/>
              </w:rPr>
              <w:tab/>
            </w:r>
            <w:r>
              <w:rPr>
                <w:noProof/>
                <w:webHidden/>
              </w:rPr>
              <w:fldChar w:fldCharType="begin"/>
            </w:r>
            <w:r>
              <w:rPr>
                <w:noProof/>
                <w:webHidden/>
              </w:rPr>
              <w:instrText xml:space="preserve"> PAGEREF _Toc164438959 \h </w:instrText>
            </w:r>
            <w:r>
              <w:rPr>
                <w:noProof/>
                <w:webHidden/>
              </w:rPr>
            </w:r>
            <w:r>
              <w:rPr>
                <w:noProof/>
                <w:webHidden/>
              </w:rPr>
              <w:fldChar w:fldCharType="separate"/>
            </w:r>
            <w:r>
              <w:rPr>
                <w:noProof/>
                <w:webHidden/>
              </w:rPr>
              <w:t>21</w:t>
            </w:r>
            <w:r>
              <w:rPr>
                <w:noProof/>
                <w:webHidden/>
              </w:rPr>
              <w:fldChar w:fldCharType="end"/>
            </w:r>
          </w:hyperlink>
        </w:p>
        <w:p w14:paraId="6B8BDF58" w14:textId="3CC0E827"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60" w:history="1">
            <w:r w:rsidRPr="00A76553">
              <w:rPr>
                <w:rStyle w:val="Hyperlink"/>
                <w:noProof/>
              </w:rPr>
              <w:t>Chapter 5 : Implementations and Testing:</w:t>
            </w:r>
            <w:r>
              <w:rPr>
                <w:noProof/>
                <w:webHidden/>
              </w:rPr>
              <w:tab/>
            </w:r>
            <w:r>
              <w:rPr>
                <w:noProof/>
                <w:webHidden/>
              </w:rPr>
              <w:fldChar w:fldCharType="begin"/>
            </w:r>
            <w:r>
              <w:rPr>
                <w:noProof/>
                <w:webHidden/>
              </w:rPr>
              <w:instrText xml:space="preserve"> PAGEREF _Toc164438960 \h </w:instrText>
            </w:r>
            <w:r>
              <w:rPr>
                <w:noProof/>
                <w:webHidden/>
              </w:rPr>
            </w:r>
            <w:r>
              <w:rPr>
                <w:noProof/>
                <w:webHidden/>
              </w:rPr>
              <w:fldChar w:fldCharType="separate"/>
            </w:r>
            <w:r>
              <w:rPr>
                <w:noProof/>
                <w:webHidden/>
              </w:rPr>
              <w:t>22</w:t>
            </w:r>
            <w:r>
              <w:rPr>
                <w:noProof/>
                <w:webHidden/>
              </w:rPr>
              <w:fldChar w:fldCharType="end"/>
            </w:r>
          </w:hyperlink>
        </w:p>
        <w:p w14:paraId="7004193E" w14:textId="1050BBF2"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61" w:history="1">
            <w:r w:rsidRPr="00A76553">
              <w:rPr>
                <w:rStyle w:val="Hyperlink"/>
                <w:noProof/>
              </w:rPr>
              <w:t>5.1</w:t>
            </w:r>
            <w:r>
              <w:rPr>
                <w:rFonts w:asciiTheme="minorHAnsi" w:eastAsiaTheme="minorEastAsia" w:hAnsiTheme="minorHAnsi"/>
                <w:noProof/>
                <w:kern w:val="2"/>
                <w:sz w:val="22"/>
                <w:szCs w:val="20"/>
                <w:lang w:bidi="ne-NP"/>
                <w14:ligatures w14:val="standardContextual"/>
              </w:rPr>
              <w:tab/>
            </w:r>
            <w:r w:rsidRPr="00A76553">
              <w:rPr>
                <w:rStyle w:val="Hyperlink"/>
                <w:noProof/>
              </w:rPr>
              <w:t>Implementations:</w:t>
            </w:r>
            <w:r>
              <w:rPr>
                <w:noProof/>
                <w:webHidden/>
              </w:rPr>
              <w:tab/>
            </w:r>
            <w:r>
              <w:rPr>
                <w:noProof/>
                <w:webHidden/>
              </w:rPr>
              <w:fldChar w:fldCharType="begin"/>
            </w:r>
            <w:r>
              <w:rPr>
                <w:noProof/>
                <w:webHidden/>
              </w:rPr>
              <w:instrText xml:space="preserve"> PAGEREF _Toc164438961 \h </w:instrText>
            </w:r>
            <w:r>
              <w:rPr>
                <w:noProof/>
                <w:webHidden/>
              </w:rPr>
            </w:r>
            <w:r>
              <w:rPr>
                <w:noProof/>
                <w:webHidden/>
              </w:rPr>
              <w:fldChar w:fldCharType="separate"/>
            </w:r>
            <w:r>
              <w:rPr>
                <w:noProof/>
                <w:webHidden/>
              </w:rPr>
              <w:t>22</w:t>
            </w:r>
            <w:r>
              <w:rPr>
                <w:noProof/>
                <w:webHidden/>
              </w:rPr>
              <w:fldChar w:fldCharType="end"/>
            </w:r>
          </w:hyperlink>
        </w:p>
        <w:p w14:paraId="68495D7A" w14:textId="68646602"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62" w:history="1">
            <w:r w:rsidRPr="00A76553">
              <w:rPr>
                <w:rStyle w:val="Hyperlink"/>
                <w:noProof/>
              </w:rPr>
              <w:t>5.1.1</w:t>
            </w:r>
            <w:r>
              <w:rPr>
                <w:rFonts w:asciiTheme="minorHAnsi" w:eastAsiaTheme="minorEastAsia" w:hAnsiTheme="minorHAnsi"/>
                <w:noProof/>
                <w:kern w:val="2"/>
                <w:sz w:val="22"/>
                <w:szCs w:val="20"/>
                <w:lang w:bidi="ne-NP"/>
                <w14:ligatures w14:val="standardContextual"/>
              </w:rPr>
              <w:tab/>
            </w:r>
            <w:r w:rsidRPr="00A76553">
              <w:rPr>
                <w:rStyle w:val="Hyperlink"/>
                <w:noProof/>
              </w:rPr>
              <w:t>Tools used :</w:t>
            </w:r>
            <w:r>
              <w:rPr>
                <w:noProof/>
                <w:webHidden/>
              </w:rPr>
              <w:tab/>
            </w:r>
            <w:r>
              <w:rPr>
                <w:noProof/>
                <w:webHidden/>
              </w:rPr>
              <w:fldChar w:fldCharType="begin"/>
            </w:r>
            <w:r>
              <w:rPr>
                <w:noProof/>
                <w:webHidden/>
              </w:rPr>
              <w:instrText xml:space="preserve"> PAGEREF _Toc164438962 \h </w:instrText>
            </w:r>
            <w:r>
              <w:rPr>
                <w:noProof/>
                <w:webHidden/>
              </w:rPr>
            </w:r>
            <w:r>
              <w:rPr>
                <w:noProof/>
                <w:webHidden/>
              </w:rPr>
              <w:fldChar w:fldCharType="separate"/>
            </w:r>
            <w:r>
              <w:rPr>
                <w:noProof/>
                <w:webHidden/>
              </w:rPr>
              <w:t>22</w:t>
            </w:r>
            <w:r>
              <w:rPr>
                <w:noProof/>
                <w:webHidden/>
              </w:rPr>
              <w:fldChar w:fldCharType="end"/>
            </w:r>
          </w:hyperlink>
        </w:p>
        <w:p w14:paraId="6193F832" w14:textId="6370F5E0"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63" w:history="1">
            <w:r w:rsidRPr="00A76553">
              <w:rPr>
                <w:rStyle w:val="Hyperlink"/>
                <w:noProof/>
              </w:rPr>
              <w:t>5.1.2</w:t>
            </w:r>
            <w:r>
              <w:rPr>
                <w:rFonts w:asciiTheme="minorHAnsi" w:eastAsiaTheme="minorEastAsia" w:hAnsiTheme="minorHAnsi"/>
                <w:noProof/>
                <w:kern w:val="2"/>
                <w:sz w:val="22"/>
                <w:szCs w:val="20"/>
                <w:lang w:bidi="ne-NP"/>
                <w14:ligatures w14:val="standardContextual"/>
              </w:rPr>
              <w:tab/>
            </w:r>
            <w:r w:rsidRPr="00A76553">
              <w:rPr>
                <w:rStyle w:val="Hyperlink"/>
                <w:noProof/>
              </w:rPr>
              <w:t>Implementation details of modules:</w:t>
            </w:r>
            <w:r>
              <w:rPr>
                <w:noProof/>
                <w:webHidden/>
              </w:rPr>
              <w:tab/>
            </w:r>
            <w:r>
              <w:rPr>
                <w:noProof/>
                <w:webHidden/>
              </w:rPr>
              <w:fldChar w:fldCharType="begin"/>
            </w:r>
            <w:r>
              <w:rPr>
                <w:noProof/>
                <w:webHidden/>
              </w:rPr>
              <w:instrText xml:space="preserve"> PAGEREF _Toc164438963 \h </w:instrText>
            </w:r>
            <w:r>
              <w:rPr>
                <w:noProof/>
                <w:webHidden/>
              </w:rPr>
            </w:r>
            <w:r>
              <w:rPr>
                <w:noProof/>
                <w:webHidden/>
              </w:rPr>
              <w:fldChar w:fldCharType="separate"/>
            </w:r>
            <w:r>
              <w:rPr>
                <w:noProof/>
                <w:webHidden/>
              </w:rPr>
              <w:t>23</w:t>
            </w:r>
            <w:r>
              <w:rPr>
                <w:noProof/>
                <w:webHidden/>
              </w:rPr>
              <w:fldChar w:fldCharType="end"/>
            </w:r>
          </w:hyperlink>
        </w:p>
        <w:p w14:paraId="04A57F11" w14:textId="31EDE853"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64" w:history="1">
            <w:r w:rsidRPr="00A76553">
              <w:rPr>
                <w:rStyle w:val="Hyperlink"/>
                <w:noProof/>
              </w:rPr>
              <w:t>5.2</w:t>
            </w:r>
            <w:r>
              <w:rPr>
                <w:rFonts w:asciiTheme="minorHAnsi" w:eastAsiaTheme="minorEastAsia" w:hAnsiTheme="minorHAnsi"/>
                <w:noProof/>
                <w:kern w:val="2"/>
                <w:sz w:val="22"/>
                <w:szCs w:val="20"/>
                <w:lang w:bidi="ne-NP"/>
                <w14:ligatures w14:val="standardContextual"/>
              </w:rPr>
              <w:tab/>
            </w:r>
            <w:r w:rsidRPr="00A76553">
              <w:rPr>
                <w:rStyle w:val="Hyperlink"/>
                <w:noProof/>
              </w:rPr>
              <w:t>Testing :</w:t>
            </w:r>
            <w:r>
              <w:rPr>
                <w:noProof/>
                <w:webHidden/>
              </w:rPr>
              <w:tab/>
            </w:r>
            <w:r>
              <w:rPr>
                <w:noProof/>
                <w:webHidden/>
              </w:rPr>
              <w:fldChar w:fldCharType="begin"/>
            </w:r>
            <w:r>
              <w:rPr>
                <w:noProof/>
                <w:webHidden/>
              </w:rPr>
              <w:instrText xml:space="preserve"> PAGEREF _Toc164438964 \h </w:instrText>
            </w:r>
            <w:r>
              <w:rPr>
                <w:noProof/>
                <w:webHidden/>
              </w:rPr>
            </w:r>
            <w:r>
              <w:rPr>
                <w:noProof/>
                <w:webHidden/>
              </w:rPr>
              <w:fldChar w:fldCharType="separate"/>
            </w:r>
            <w:r>
              <w:rPr>
                <w:noProof/>
                <w:webHidden/>
              </w:rPr>
              <w:t>25</w:t>
            </w:r>
            <w:r>
              <w:rPr>
                <w:noProof/>
                <w:webHidden/>
              </w:rPr>
              <w:fldChar w:fldCharType="end"/>
            </w:r>
          </w:hyperlink>
        </w:p>
        <w:p w14:paraId="5C086E0A" w14:textId="56C813EF"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65" w:history="1">
            <w:r w:rsidRPr="00A76553">
              <w:rPr>
                <w:rStyle w:val="Hyperlink"/>
                <w:noProof/>
              </w:rPr>
              <w:t>5.2.1</w:t>
            </w:r>
            <w:r>
              <w:rPr>
                <w:rFonts w:asciiTheme="minorHAnsi" w:eastAsiaTheme="minorEastAsia" w:hAnsiTheme="minorHAnsi"/>
                <w:noProof/>
                <w:kern w:val="2"/>
                <w:sz w:val="22"/>
                <w:szCs w:val="20"/>
                <w:lang w:bidi="ne-NP"/>
                <w14:ligatures w14:val="standardContextual"/>
              </w:rPr>
              <w:tab/>
            </w:r>
            <w:r w:rsidRPr="00A76553">
              <w:rPr>
                <w:rStyle w:val="Hyperlink"/>
                <w:noProof/>
              </w:rPr>
              <w:t>Test cases for unit testing:</w:t>
            </w:r>
            <w:r>
              <w:rPr>
                <w:noProof/>
                <w:webHidden/>
              </w:rPr>
              <w:tab/>
            </w:r>
            <w:r>
              <w:rPr>
                <w:noProof/>
                <w:webHidden/>
              </w:rPr>
              <w:fldChar w:fldCharType="begin"/>
            </w:r>
            <w:r>
              <w:rPr>
                <w:noProof/>
                <w:webHidden/>
              </w:rPr>
              <w:instrText xml:space="preserve"> PAGEREF _Toc164438965 \h </w:instrText>
            </w:r>
            <w:r>
              <w:rPr>
                <w:noProof/>
                <w:webHidden/>
              </w:rPr>
            </w:r>
            <w:r>
              <w:rPr>
                <w:noProof/>
                <w:webHidden/>
              </w:rPr>
              <w:fldChar w:fldCharType="separate"/>
            </w:r>
            <w:r>
              <w:rPr>
                <w:noProof/>
                <w:webHidden/>
              </w:rPr>
              <w:t>25</w:t>
            </w:r>
            <w:r>
              <w:rPr>
                <w:noProof/>
                <w:webHidden/>
              </w:rPr>
              <w:fldChar w:fldCharType="end"/>
            </w:r>
          </w:hyperlink>
        </w:p>
        <w:p w14:paraId="4A725EAF" w14:textId="78CB8B84" w:rsidR="002E711C" w:rsidRDefault="002E711C">
          <w:pPr>
            <w:pStyle w:val="TOC3"/>
            <w:tabs>
              <w:tab w:val="left" w:pos="1320"/>
              <w:tab w:val="right" w:leader="dot" w:pos="8990"/>
            </w:tabs>
            <w:rPr>
              <w:rFonts w:asciiTheme="minorHAnsi" w:eastAsiaTheme="minorEastAsia" w:hAnsiTheme="minorHAnsi"/>
              <w:noProof/>
              <w:kern w:val="2"/>
              <w:sz w:val="22"/>
              <w:szCs w:val="20"/>
              <w:lang w:bidi="ne-NP"/>
              <w14:ligatures w14:val="standardContextual"/>
            </w:rPr>
          </w:pPr>
          <w:hyperlink w:anchor="_Toc164438966" w:history="1">
            <w:r w:rsidRPr="00A76553">
              <w:rPr>
                <w:rStyle w:val="Hyperlink"/>
                <w:noProof/>
              </w:rPr>
              <w:t>5.2.2</w:t>
            </w:r>
            <w:r>
              <w:rPr>
                <w:rFonts w:asciiTheme="minorHAnsi" w:eastAsiaTheme="minorEastAsia" w:hAnsiTheme="minorHAnsi"/>
                <w:noProof/>
                <w:kern w:val="2"/>
                <w:sz w:val="22"/>
                <w:szCs w:val="20"/>
                <w:lang w:bidi="ne-NP"/>
                <w14:ligatures w14:val="standardContextual"/>
              </w:rPr>
              <w:tab/>
            </w:r>
            <w:r w:rsidRPr="00A76553">
              <w:rPr>
                <w:rStyle w:val="Hyperlink"/>
                <w:noProof/>
              </w:rPr>
              <w:t>Test cases for system testing :</w:t>
            </w:r>
            <w:r>
              <w:rPr>
                <w:noProof/>
                <w:webHidden/>
              </w:rPr>
              <w:tab/>
            </w:r>
            <w:r>
              <w:rPr>
                <w:noProof/>
                <w:webHidden/>
              </w:rPr>
              <w:fldChar w:fldCharType="begin"/>
            </w:r>
            <w:r>
              <w:rPr>
                <w:noProof/>
                <w:webHidden/>
              </w:rPr>
              <w:instrText xml:space="preserve"> PAGEREF _Toc164438966 \h </w:instrText>
            </w:r>
            <w:r>
              <w:rPr>
                <w:noProof/>
                <w:webHidden/>
              </w:rPr>
            </w:r>
            <w:r>
              <w:rPr>
                <w:noProof/>
                <w:webHidden/>
              </w:rPr>
              <w:fldChar w:fldCharType="separate"/>
            </w:r>
            <w:r>
              <w:rPr>
                <w:noProof/>
                <w:webHidden/>
              </w:rPr>
              <w:t>28</w:t>
            </w:r>
            <w:r>
              <w:rPr>
                <w:noProof/>
                <w:webHidden/>
              </w:rPr>
              <w:fldChar w:fldCharType="end"/>
            </w:r>
          </w:hyperlink>
        </w:p>
        <w:p w14:paraId="20A72C61" w14:textId="3280D4C2"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67" w:history="1">
            <w:r w:rsidRPr="00A76553">
              <w:rPr>
                <w:rStyle w:val="Hyperlink"/>
                <w:noProof/>
              </w:rPr>
              <w:t>5.3</w:t>
            </w:r>
            <w:r>
              <w:rPr>
                <w:rFonts w:asciiTheme="minorHAnsi" w:eastAsiaTheme="minorEastAsia" w:hAnsiTheme="minorHAnsi"/>
                <w:noProof/>
                <w:kern w:val="2"/>
                <w:sz w:val="22"/>
                <w:szCs w:val="20"/>
                <w:lang w:bidi="ne-NP"/>
                <w14:ligatures w14:val="standardContextual"/>
              </w:rPr>
              <w:tab/>
            </w:r>
            <w:r w:rsidRPr="00A76553">
              <w:rPr>
                <w:rStyle w:val="Hyperlink"/>
                <w:noProof/>
              </w:rPr>
              <w:t>Result Analysis</w:t>
            </w:r>
            <w:r>
              <w:rPr>
                <w:noProof/>
                <w:webHidden/>
              </w:rPr>
              <w:tab/>
            </w:r>
            <w:r>
              <w:rPr>
                <w:noProof/>
                <w:webHidden/>
              </w:rPr>
              <w:fldChar w:fldCharType="begin"/>
            </w:r>
            <w:r>
              <w:rPr>
                <w:noProof/>
                <w:webHidden/>
              </w:rPr>
              <w:instrText xml:space="preserve"> PAGEREF _Toc164438967 \h </w:instrText>
            </w:r>
            <w:r>
              <w:rPr>
                <w:noProof/>
                <w:webHidden/>
              </w:rPr>
            </w:r>
            <w:r>
              <w:rPr>
                <w:noProof/>
                <w:webHidden/>
              </w:rPr>
              <w:fldChar w:fldCharType="separate"/>
            </w:r>
            <w:r>
              <w:rPr>
                <w:noProof/>
                <w:webHidden/>
              </w:rPr>
              <w:t>29</w:t>
            </w:r>
            <w:r>
              <w:rPr>
                <w:noProof/>
                <w:webHidden/>
              </w:rPr>
              <w:fldChar w:fldCharType="end"/>
            </w:r>
          </w:hyperlink>
        </w:p>
        <w:p w14:paraId="485E3FAF" w14:textId="39891520"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68" w:history="1">
            <w:r w:rsidRPr="00A76553">
              <w:rPr>
                <w:rStyle w:val="Hyperlink"/>
                <w:noProof/>
              </w:rPr>
              <w:t>Chapter 6 : Conclusion and Future Recommendations</w:t>
            </w:r>
            <w:r>
              <w:rPr>
                <w:noProof/>
                <w:webHidden/>
              </w:rPr>
              <w:tab/>
            </w:r>
            <w:r>
              <w:rPr>
                <w:noProof/>
                <w:webHidden/>
              </w:rPr>
              <w:fldChar w:fldCharType="begin"/>
            </w:r>
            <w:r>
              <w:rPr>
                <w:noProof/>
                <w:webHidden/>
              </w:rPr>
              <w:instrText xml:space="preserve"> PAGEREF _Toc164438968 \h </w:instrText>
            </w:r>
            <w:r>
              <w:rPr>
                <w:noProof/>
                <w:webHidden/>
              </w:rPr>
            </w:r>
            <w:r>
              <w:rPr>
                <w:noProof/>
                <w:webHidden/>
              </w:rPr>
              <w:fldChar w:fldCharType="separate"/>
            </w:r>
            <w:r>
              <w:rPr>
                <w:noProof/>
                <w:webHidden/>
              </w:rPr>
              <w:t>30</w:t>
            </w:r>
            <w:r>
              <w:rPr>
                <w:noProof/>
                <w:webHidden/>
              </w:rPr>
              <w:fldChar w:fldCharType="end"/>
            </w:r>
          </w:hyperlink>
        </w:p>
        <w:p w14:paraId="62BDEA20" w14:textId="6FA3A08A"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69" w:history="1">
            <w:r w:rsidRPr="00A76553">
              <w:rPr>
                <w:rStyle w:val="Hyperlink"/>
                <w:noProof/>
              </w:rPr>
              <w:t>6.1</w:t>
            </w:r>
            <w:r>
              <w:rPr>
                <w:rFonts w:asciiTheme="minorHAnsi" w:eastAsiaTheme="minorEastAsia" w:hAnsiTheme="minorHAnsi"/>
                <w:noProof/>
                <w:kern w:val="2"/>
                <w:sz w:val="22"/>
                <w:szCs w:val="20"/>
                <w:lang w:bidi="ne-NP"/>
                <w14:ligatures w14:val="standardContextual"/>
              </w:rPr>
              <w:tab/>
            </w:r>
            <w:r w:rsidRPr="00A76553">
              <w:rPr>
                <w:rStyle w:val="Hyperlink"/>
                <w:noProof/>
              </w:rPr>
              <w:t>Conclusion</w:t>
            </w:r>
            <w:r>
              <w:rPr>
                <w:noProof/>
                <w:webHidden/>
              </w:rPr>
              <w:tab/>
            </w:r>
            <w:r>
              <w:rPr>
                <w:noProof/>
                <w:webHidden/>
              </w:rPr>
              <w:fldChar w:fldCharType="begin"/>
            </w:r>
            <w:r>
              <w:rPr>
                <w:noProof/>
                <w:webHidden/>
              </w:rPr>
              <w:instrText xml:space="preserve"> PAGEREF _Toc164438969 \h </w:instrText>
            </w:r>
            <w:r>
              <w:rPr>
                <w:noProof/>
                <w:webHidden/>
              </w:rPr>
            </w:r>
            <w:r>
              <w:rPr>
                <w:noProof/>
                <w:webHidden/>
              </w:rPr>
              <w:fldChar w:fldCharType="separate"/>
            </w:r>
            <w:r>
              <w:rPr>
                <w:noProof/>
                <w:webHidden/>
              </w:rPr>
              <w:t>30</w:t>
            </w:r>
            <w:r>
              <w:rPr>
                <w:noProof/>
                <w:webHidden/>
              </w:rPr>
              <w:fldChar w:fldCharType="end"/>
            </w:r>
          </w:hyperlink>
        </w:p>
        <w:p w14:paraId="2ACBA764" w14:textId="73594976" w:rsidR="002E711C" w:rsidRDefault="002E711C">
          <w:pPr>
            <w:pStyle w:val="TOC2"/>
            <w:tabs>
              <w:tab w:val="left" w:pos="880"/>
              <w:tab w:val="right" w:leader="dot" w:pos="8990"/>
            </w:tabs>
            <w:rPr>
              <w:rFonts w:asciiTheme="minorHAnsi" w:eastAsiaTheme="minorEastAsia" w:hAnsiTheme="minorHAnsi"/>
              <w:noProof/>
              <w:kern w:val="2"/>
              <w:sz w:val="22"/>
              <w:szCs w:val="20"/>
              <w:lang w:bidi="ne-NP"/>
              <w14:ligatures w14:val="standardContextual"/>
            </w:rPr>
          </w:pPr>
          <w:hyperlink w:anchor="_Toc164438970" w:history="1">
            <w:r w:rsidRPr="00A76553">
              <w:rPr>
                <w:rStyle w:val="Hyperlink"/>
                <w:noProof/>
              </w:rPr>
              <w:t>6.2</w:t>
            </w:r>
            <w:r>
              <w:rPr>
                <w:rFonts w:asciiTheme="minorHAnsi" w:eastAsiaTheme="minorEastAsia" w:hAnsiTheme="minorHAnsi"/>
                <w:noProof/>
                <w:kern w:val="2"/>
                <w:sz w:val="22"/>
                <w:szCs w:val="20"/>
                <w:lang w:bidi="ne-NP"/>
                <w14:ligatures w14:val="standardContextual"/>
              </w:rPr>
              <w:tab/>
            </w:r>
            <w:r w:rsidRPr="00A76553">
              <w:rPr>
                <w:rStyle w:val="Hyperlink"/>
                <w:noProof/>
              </w:rPr>
              <w:t>Future Recommendations:</w:t>
            </w:r>
            <w:r>
              <w:rPr>
                <w:noProof/>
                <w:webHidden/>
              </w:rPr>
              <w:tab/>
            </w:r>
            <w:r>
              <w:rPr>
                <w:noProof/>
                <w:webHidden/>
              </w:rPr>
              <w:fldChar w:fldCharType="begin"/>
            </w:r>
            <w:r>
              <w:rPr>
                <w:noProof/>
                <w:webHidden/>
              </w:rPr>
              <w:instrText xml:space="preserve"> PAGEREF _Toc164438970 \h </w:instrText>
            </w:r>
            <w:r>
              <w:rPr>
                <w:noProof/>
                <w:webHidden/>
              </w:rPr>
            </w:r>
            <w:r>
              <w:rPr>
                <w:noProof/>
                <w:webHidden/>
              </w:rPr>
              <w:fldChar w:fldCharType="separate"/>
            </w:r>
            <w:r>
              <w:rPr>
                <w:noProof/>
                <w:webHidden/>
              </w:rPr>
              <w:t>30</w:t>
            </w:r>
            <w:r>
              <w:rPr>
                <w:noProof/>
                <w:webHidden/>
              </w:rPr>
              <w:fldChar w:fldCharType="end"/>
            </w:r>
          </w:hyperlink>
        </w:p>
        <w:p w14:paraId="61E17208" w14:textId="1F03AD2A" w:rsidR="002E711C" w:rsidRDefault="002E711C">
          <w:pPr>
            <w:pStyle w:val="TOC1"/>
            <w:rPr>
              <w:rFonts w:asciiTheme="minorHAnsi" w:eastAsiaTheme="minorEastAsia" w:hAnsiTheme="minorHAnsi"/>
              <w:noProof/>
              <w:kern w:val="2"/>
              <w:sz w:val="22"/>
              <w:szCs w:val="20"/>
              <w:lang w:bidi="ne-NP"/>
              <w14:ligatures w14:val="standardContextual"/>
            </w:rPr>
          </w:pPr>
          <w:hyperlink w:anchor="_Toc164438971" w:history="1">
            <w:r w:rsidRPr="00A76553">
              <w:rPr>
                <w:rStyle w:val="Hyperlink"/>
                <w:noProof/>
              </w:rPr>
              <w:t>Reference:</w:t>
            </w:r>
            <w:r>
              <w:rPr>
                <w:noProof/>
                <w:webHidden/>
              </w:rPr>
              <w:tab/>
            </w:r>
            <w:r>
              <w:rPr>
                <w:noProof/>
                <w:webHidden/>
              </w:rPr>
              <w:fldChar w:fldCharType="begin"/>
            </w:r>
            <w:r>
              <w:rPr>
                <w:noProof/>
                <w:webHidden/>
              </w:rPr>
              <w:instrText xml:space="preserve"> PAGEREF _Toc164438971 \h </w:instrText>
            </w:r>
            <w:r>
              <w:rPr>
                <w:noProof/>
                <w:webHidden/>
              </w:rPr>
            </w:r>
            <w:r>
              <w:rPr>
                <w:noProof/>
                <w:webHidden/>
              </w:rPr>
              <w:fldChar w:fldCharType="separate"/>
            </w:r>
            <w:r>
              <w:rPr>
                <w:noProof/>
                <w:webHidden/>
              </w:rPr>
              <w:t>32</w:t>
            </w:r>
            <w:r>
              <w:rPr>
                <w:noProof/>
                <w:webHidden/>
              </w:rPr>
              <w:fldChar w:fldCharType="end"/>
            </w:r>
          </w:hyperlink>
        </w:p>
        <w:p w14:paraId="561947C1" w14:textId="20E07A6B" w:rsidR="00E5422E" w:rsidRPr="00335A1F" w:rsidRDefault="00BF401A" w:rsidP="00105420">
          <w:pPr>
            <w:spacing w:line="360" w:lineRule="auto"/>
            <w:jc w:val="both"/>
            <w:rPr>
              <w:rFonts w:cs="Times New Roman"/>
            </w:rPr>
          </w:pPr>
          <w:r w:rsidRPr="00335A1F">
            <w:rPr>
              <w:rFonts w:cs="Times New Roman"/>
              <w:b/>
              <w:bCs/>
              <w:noProof/>
            </w:rPr>
            <w:fldChar w:fldCharType="end"/>
          </w:r>
        </w:p>
      </w:sdtContent>
    </w:sdt>
    <w:p w14:paraId="12BD2ED8" w14:textId="77777777" w:rsidR="00091A71" w:rsidRPr="00335A1F" w:rsidRDefault="00091A71">
      <w:pPr>
        <w:rPr>
          <w:rFonts w:eastAsiaTheme="majorEastAsia" w:cs="Times New Roman"/>
          <w:b/>
          <w:bCs/>
          <w:kern w:val="32"/>
          <w:sz w:val="32"/>
          <w:szCs w:val="32"/>
        </w:rPr>
      </w:pPr>
      <w:r w:rsidRPr="00335A1F">
        <w:rPr>
          <w:rFonts w:cs="Times New Roman"/>
        </w:rPr>
        <w:br w:type="page"/>
      </w:r>
    </w:p>
    <w:p w14:paraId="6C5FFF58" w14:textId="4F427C60" w:rsidR="00B47769" w:rsidRPr="00335A1F" w:rsidRDefault="005F1810" w:rsidP="00163A61">
      <w:pPr>
        <w:pStyle w:val="Heading1"/>
        <w:ind w:left="0"/>
        <w:jc w:val="center"/>
      </w:pPr>
      <w:bookmarkStart w:id="6" w:name="_Toc164438931"/>
      <w:r>
        <w:lastRenderedPageBreak/>
        <w:t xml:space="preserve">List </w:t>
      </w:r>
      <w:r w:rsidR="002B03E8" w:rsidRPr="00335A1F">
        <w:t xml:space="preserve">of </w:t>
      </w:r>
      <w:r w:rsidR="003D5CA1" w:rsidRPr="00335A1F">
        <w:t>F</w:t>
      </w:r>
      <w:r w:rsidR="002B03E8" w:rsidRPr="00335A1F">
        <w:t>igures</w:t>
      </w:r>
      <w:r w:rsidR="00125253" w:rsidRPr="00335A1F">
        <w:t>:</w:t>
      </w:r>
      <w:bookmarkEnd w:id="6"/>
    </w:p>
    <w:p w14:paraId="4A1908BC" w14:textId="77777777" w:rsidR="00F66453" w:rsidRDefault="00F66453" w:rsidP="00F66453">
      <w:pPr>
        <w:pStyle w:val="TableofFigures"/>
        <w:tabs>
          <w:tab w:val="right" w:leader="dot" w:pos="8990"/>
        </w:tabs>
        <w:spacing w:line="360" w:lineRule="auto"/>
        <w:rPr>
          <w:rFonts w:eastAsiaTheme="majorEastAsia" w:cs="Times New Roman"/>
        </w:rPr>
      </w:pPr>
    </w:p>
    <w:p w14:paraId="2ECBB924" w14:textId="77777777" w:rsidR="00F66453" w:rsidRDefault="00F66453" w:rsidP="00F66453">
      <w:pPr>
        <w:pStyle w:val="TableofFigures"/>
        <w:tabs>
          <w:tab w:val="right" w:leader="dot" w:pos="8990"/>
        </w:tabs>
        <w:spacing w:line="360" w:lineRule="auto"/>
        <w:rPr>
          <w:rFonts w:eastAsiaTheme="majorEastAsia" w:cs="Times New Roman"/>
        </w:rPr>
      </w:pPr>
    </w:p>
    <w:p w14:paraId="41CDBA01" w14:textId="2CC55702" w:rsidR="005B3069" w:rsidRDefault="005B3069" w:rsidP="007216BE">
      <w:pPr>
        <w:pStyle w:val="TableofFigures"/>
        <w:tabs>
          <w:tab w:val="right" w:leader="dot" w:pos="8990"/>
        </w:tabs>
        <w:spacing w:line="360" w:lineRule="auto"/>
        <w:jc w:val="both"/>
        <w:rPr>
          <w:noProof/>
        </w:rPr>
      </w:pPr>
      <w:r>
        <w:rPr>
          <w:rFonts w:eastAsiaTheme="majorEastAsia" w:cs="Times New Roman"/>
        </w:rPr>
        <w:fldChar w:fldCharType="begin"/>
      </w:r>
      <w:r>
        <w:rPr>
          <w:rFonts w:eastAsiaTheme="majorEastAsia" w:cs="Times New Roman"/>
        </w:rPr>
        <w:instrText xml:space="preserve"> TOC \c "Figure 1." </w:instrText>
      </w:r>
      <w:r>
        <w:rPr>
          <w:rFonts w:eastAsiaTheme="majorEastAsia" w:cs="Times New Roman"/>
        </w:rPr>
        <w:fldChar w:fldCharType="separate"/>
      </w:r>
      <w:r w:rsidRPr="00CB76E5">
        <w:rPr>
          <w:rFonts w:cs="Times New Roman"/>
          <w:noProof/>
        </w:rPr>
        <w:t>Figure 1. 1 Incremental Model</w:t>
      </w:r>
      <w:r>
        <w:rPr>
          <w:noProof/>
        </w:rPr>
        <w:tab/>
      </w:r>
      <w:r>
        <w:rPr>
          <w:noProof/>
        </w:rPr>
        <w:fldChar w:fldCharType="begin"/>
      </w:r>
      <w:r>
        <w:rPr>
          <w:noProof/>
        </w:rPr>
        <w:instrText xml:space="preserve"> PAGEREF _Toc163309907 \h </w:instrText>
      </w:r>
      <w:r>
        <w:rPr>
          <w:noProof/>
        </w:rPr>
      </w:r>
      <w:r>
        <w:rPr>
          <w:noProof/>
        </w:rPr>
        <w:fldChar w:fldCharType="separate"/>
      </w:r>
      <w:r w:rsidR="00C85560">
        <w:rPr>
          <w:noProof/>
        </w:rPr>
        <w:t>4</w:t>
      </w:r>
      <w:r>
        <w:rPr>
          <w:noProof/>
        </w:rPr>
        <w:fldChar w:fldCharType="end"/>
      </w:r>
    </w:p>
    <w:p w14:paraId="6B2C9896" w14:textId="22D0D3D3" w:rsidR="007216BE" w:rsidRDefault="007216BE" w:rsidP="007216BE">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6902" w:history="1">
        <w:r w:rsidRPr="002C3D6D">
          <w:rPr>
            <w:rStyle w:val="Hyperlink"/>
            <w:rFonts w:eastAsiaTheme="majorEastAsia" w:cs="Times New Roman"/>
            <w:noProof/>
          </w:rPr>
          <w:t>Figure 3. 1 Use Case Diagram</w:t>
        </w:r>
        <w:r>
          <w:rPr>
            <w:noProof/>
            <w:webHidden/>
          </w:rPr>
          <w:tab/>
        </w:r>
        <w:r>
          <w:rPr>
            <w:noProof/>
            <w:webHidden/>
          </w:rPr>
          <w:fldChar w:fldCharType="begin"/>
        </w:r>
        <w:r>
          <w:rPr>
            <w:noProof/>
            <w:webHidden/>
          </w:rPr>
          <w:instrText xml:space="preserve"> PAGEREF _Toc164436902 \h </w:instrText>
        </w:r>
        <w:r>
          <w:rPr>
            <w:noProof/>
            <w:webHidden/>
          </w:rPr>
        </w:r>
        <w:r>
          <w:rPr>
            <w:noProof/>
            <w:webHidden/>
          </w:rPr>
          <w:fldChar w:fldCharType="separate"/>
        </w:r>
        <w:r w:rsidR="00C85560">
          <w:rPr>
            <w:noProof/>
            <w:webHidden/>
          </w:rPr>
          <w:t>9</w:t>
        </w:r>
        <w:r>
          <w:rPr>
            <w:noProof/>
            <w:webHidden/>
          </w:rPr>
          <w:fldChar w:fldCharType="end"/>
        </w:r>
      </w:hyperlink>
    </w:p>
    <w:p w14:paraId="28E6B5EB" w14:textId="010AEB03" w:rsidR="007216BE" w:rsidRDefault="007216BE" w:rsidP="007216BE">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6903" w:history="1">
        <w:r w:rsidRPr="002C3D6D">
          <w:rPr>
            <w:rStyle w:val="Hyperlink"/>
            <w:rFonts w:eastAsiaTheme="majorEastAsia" w:cs="Times New Roman"/>
            <w:noProof/>
          </w:rPr>
          <w:t>Figure 3. 2 Gantt Chart</w:t>
        </w:r>
        <w:r>
          <w:rPr>
            <w:noProof/>
            <w:webHidden/>
          </w:rPr>
          <w:tab/>
        </w:r>
        <w:r>
          <w:rPr>
            <w:noProof/>
            <w:webHidden/>
          </w:rPr>
          <w:fldChar w:fldCharType="begin"/>
        </w:r>
        <w:r>
          <w:rPr>
            <w:noProof/>
            <w:webHidden/>
          </w:rPr>
          <w:instrText xml:space="preserve"> PAGEREF _Toc164436903 \h </w:instrText>
        </w:r>
        <w:r>
          <w:rPr>
            <w:noProof/>
            <w:webHidden/>
          </w:rPr>
        </w:r>
        <w:r>
          <w:rPr>
            <w:noProof/>
            <w:webHidden/>
          </w:rPr>
          <w:fldChar w:fldCharType="separate"/>
        </w:r>
        <w:r w:rsidR="00C85560">
          <w:rPr>
            <w:noProof/>
            <w:webHidden/>
          </w:rPr>
          <w:t>12</w:t>
        </w:r>
        <w:r>
          <w:rPr>
            <w:noProof/>
            <w:webHidden/>
          </w:rPr>
          <w:fldChar w:fldCharType="end"/>
        </w:r>
      </w:hyperlink>
    </w:p>
    <w:p w14:paraId="35DDC2ED" w14:textId="190378D3" w:rsidR="007216BE" w:rsidRDefault="007216BE" w:rsidP="007216BE">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6904" w:history="1">
        <w:r w:rsidRPr="002C3D6D">
          <w:rPr>
            <w:rStyle w:val="Hyperlink"/>
            <w:rFonts w:eastAsiaTheme="majorEastAsia"/>
            <w:noProof/>
          </w:rPr>
          <w:t>Figure 3. 3 Class Diagram</w:t>
        </w:r>
        <w:r>
          <w:rPr>
            <w:noProof/>
            <w:webHidden/>
          </w:rPr>
          <w:tab/>
        </w:r>
        <w:r>
          <w:rPr>
            <w:noProof/>
            <w:webHidden/>
          </w:rPr>
          <w:fldChar w:fldCharType="begin"/>
        </w:r>
        <w:r>
          <w:rPr>
            <w:noProof/>
            <w:webHidden/>
          </w:rPr>
          <w:instrText xml:space="preserve"> PAGEREF _Toc164436904 \h </w:instrText>
        </w:r>
        <w:r>
          <w:rPr>
            <w:noProof/>
            <w:webHidden/>
          </w:rPr>
        </w:r>
        <w:r>
          <w:rPr>
            <w:noProof/>
            <w:webHidden/>
          </w:rPr>
          <w:fldChar w:fldCharType="separate"/>
        </w:r>
        <w:r w:rsidR="00C85560">
          <w:rPr>
            <w:noProof/>
            <w:webHidden/>
          </w:rPr>
          <w:t>15</w:t>
        </w:r>
        <w:r>
          <w:rPr>
            <w:noProof/>
            <w:webHidden/>
          </w:rPr>
          <w:fldChar w:fldCharType="end"/>
        </w:r>
      </w:hyperlink>
    </w:p>
    <w:p w14:paraId="178BCDAD" w14:textId="4CB252AD" w:rsidR="007216BE" w:rsidRDefault="007216BE" w:rsidP="007216BE">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6905" w:history="1">
        <w:r w:rsidRPr="002C3D6D">
          <w:rPr>
            <w:rStyle w:val="Hyperlink"/>
            <w:rFonts w:eastAsiaTheme="majorEastAsia"/>
            <w:noProof/>
          </w:rPr>
          <w:t>Figure 3. 4 Sequence Diagram</w:t>
        </w:r>
        <w:r>
          <w:rPr>
            <w:noProof/>
            <w:webHidden/>
          </w:rPr>
          <w:tab/>
        </w:r>
        <w:r>
          <w:rPr>
            <w:noProof/>
            <w:webHidden/>
          </w:rPr>
          <w:fldChar w:fldCharType="begin"/>
        </w:r>
        <w:r>
          <w:rPr>
            <w:noProof/>
            <w:webHidden/>
          </w:rPr>
          <w:instrText xml:space="preserve"> PAGEREF _Toc164436905 \h </w:instrText>
        </w:r>
        <w:r>
          <w:rPr>
            <w:noProof/>
            <w:webHidden/>
          </w:rPr>
        </w:r>
        <w:r>
          <w:rPr>
            <w:noProof/>
            <w:webHidden/>
          </w:rPr>
          <w:fldChar w:fldCharType="separate"/>
        </w:r>
        <w:r w:rsidR="00C85560">
          <w:rPr>
            <w:noProof/>
            <w:webHidden/>
          </w:rPr>
          <w:t>16</w:t>
        </w:r>
        <w:r>
          <w:rPr>
            <w:noProof/>
            <w:webHidden/>
          </w:rPr>
          <w:fldChar w:fldCharType="end"/>
        </w:r>
      </w:hyperlink>
    </w:p>
    <w:p w14:paraId="695E1593" w14:textId="48A7550E" w:rsidR="007216BE" w:rsidRDefault="007216BE" w:rsidP="007216BE">
      <w:pPr>
        <w:pStyle w:val="TableofFigures"/>
        <w:tabs>
          <w:tab w:val="right" w:leader="dot" w:pos="8990"/>
        </w:tabs>
        <w:spacing w:line="360" w:lineRule="auto"/>
        <w:jc w:val="both"/>
        <w:rPr>
          <w:rStyle w:val="Hyperlink"/>
          <w:rFonts w:eastAsiaTheme="majorEastAsia"/>
          <w:noProof/>
        </w:rPr>
      </w:pPr>
      <w:hyperlink w:anchor="_Toc164436906" w:history="1">
        <w:r w:rsidRPr="002C3D6D">
          <w:rPr>
            <w:rStyle w:val="Hyperlink"/>
            <w:rFonts w:eastAsiaTheme="majorEastAsia"/>
            <w:noProof/>
          </w:rPr>
          <w:t>Figure 3. 5 Activity Diagram</w:t>
        </w:r>
        <w:r>
          <w:rPr>
            <w:noProof/>
            <w:webHidden/>
          </w:rPr>
          <w:tab/>
        </w:r>
        <w:r>
          <w:rPr>
            <w:noProof/>
            <w:webHidden/>
          </w:rPr>
          <w:fldChar w:fldCharType="begin"/>
        </w:r>
        <w:r>
          <w:rPr>
            <w:noProof/>
            <w:webHidden/>
          </w:rPr>
          <w:instrText xml:space="preserve"> PAGEREF _Toc164436906 \h </w:instrText>
        </w:r>
        <w:r>
          <w:rPr>
            <w:noProof/>
            <w:webHidden/>
          </w:rPr>
        </w:r>
        <w:r>
          <w:rPr>
            <w:noProof/>
            <w:webHidden/>
          </w:rPr>
          <w:fldChar w:fldCharType="separate"/>
        </w:r>
        <w:r w:rsidR="00C85560">
          <w:rPr>
            <w:noProof/>
            <w:webHidden/>
          </w:rPr>
          <w:t>17</w:t>
        </w:r>
        <w:r>
          <w:rPr>
            <w:noProof/>
            <w:webHidden/>
          </w:rPr>
          <w:fldChar w:fldCharType="end"/>
        </w:r>
      </w:hyperlink>
    </w:p>
    <w:p w14:paraId="303D7F6E" w14:textId="28E36ECE" w:rsidR="007216BE" w:rsidRDefault="007216BE" w:rsidP="007216BE">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6909" w:history="1">
        <w:r w:rsidRPr="00A93064">
          <w:rPr>
            <w:rStyle w:val="Hyperlink"/>
            <w:rFonts w:eastAsiaTheme="majorEastAsia" w:cs="Times New Roman"/>
            <w:noProof/>
          </w:rPr>
          <w:t>Figure 4. 1 System  Architecture</w:t>
        </w:r>
        <w:r>
          <w:rPr>
            <w:noProof/>
            <w:webHidden/>
          </w:rPr>
          <w:tab/>
        </w:r>
        <w:r>
          <w:rPr>
            <w:noProof/>
            <w:webHidden/>
          </w:rPr>
          <w:fldChar w:fldCharType="begin"/>
        </w:r>
        <w:r>
          <w:rPr>
            <w:noProof/>
            <w:webHidden/>
          </w:rPr>
          <w:instrText xml:space="preserve"> PAGEREF _Toc164436909 \h </w:instrText>
        </w:r>
        <w:r>
          <w:rPr>
            <w:noProof/>
            <w:webHidden/>
          </w:rPr>
        </w:r>
        <w:r>
          <w:rPr>
            <w:noProof/>
            <w:webHidden/>
          </w:rPr>
          <w:fldChar w:fldCharType="separate"/>
        </w:r>
        <w:r w:rsidR="00C85560">
          <w:rPr>
            <w:noProof/>
            <w:webHidden/>
          </w:rPr>
          <w:t>18</w:t>
        </w:r>
        <w:r>
          <w:rPr>
            <w:noProof/>
            <w:webHidden/>
          </w:rPr>
          <w:fldChar w:fldCharType="end"/>
        </w:r>
      </w:hyperlink>
    </w:p>
    <w:p w14:paraId="424E6791" w14:textId="08995D22" w:rsidR="007216BE" w:rsidRDefault="007216BE" w:rsidP="007216BE">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6910" w:history="1">
        <w:r w:rsidRPr="00A93064">
          <w:rPr>
            <w:rStyle w:val="Hyperlink"/>
            <w:rFonts w:eastAsiaTheme="majorEastAsia" w:cs="Times New Roman"/>
            <w:noProof/>
          </w:rPr>
          <w:t>Figure 4. 2 Component Diagram</w:t>
        </w:r>
        <w:r>
          <w:rPr>
            <w:noProof/>
            <w:webHidden/>
          </w:rPr>
          <w:tab/>
        </w:r>
        <w:r>
          <w:rPr>
            <w:noProof/>
            <w:webHidden/>
          </w:rPr>
          <w:fldChar w:fldCharType="begin"/>
        </w:r>
        <w:r>
          <w:rPr>
            <w:noProof/>
            <w:webHidden/>
          </w:rPr>
          <w:instrText xml:space="preserve"> PAGEREF _Toc164436910 \h </w:instrText>
        </w:r>
        <w:r>
          <w:rPr>
            <w:noProof/>
            <w:webHidden/>
          </w:rPr>
        </w:r>
        <w:r>
          <w:rPr>
            <w:noProof/>
            <w:webHidden/>
          </w:rPr>
          <w:fldChar w:fldCharType="separate"/>
        </w:r>
        <w:r w:rsidR="00C85560">
          <w:rPr>
            <w:noProof/>
            <w:webHidden/>
          </w:rPr>
          <w:t>19</w:t>
        </w:r>
        <w:r>
          <w:rPr>
            <w:noProof/>
            <w:webHidden/>
          </w:rPr>
          <w:fldChar w:fldCharType="end"/>
        </w:r>
      </w:hyperlink>
    </w:p>
    <w:p w14:paraId="54E7FFE3" w14:textId="703A6D4F" w:rsidR="007216BE" w:rsidRDefault="007216BE" w:rsidP="007216BE">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6911" w:history="1">
        <w:r w:rsidRPr="00A93064">
          <w:rPr>
            <w:rStyle w:val="Hyperlink"/>
            <w:rFonts w:eastAsiaTheme="majorEastAsia"/>
            <w:noProof/>
          </w:rPr>
          <w:t>Figure 4. 3 Model Processing</w:t>
        </w:r>
        <w:r>
          <w:rPr>
            <w:noProof/>
            <w:webHidden/>
          </w:rPr>
          <w:tab/>
        </w:r>
        <w:r>
          <w:rPr>
            <w:noProof/>
            <w:webHidden/>
          </w:rPr>
          <w:fldChar w:fldCharType="begin"/>
        </w:r>
        <w:r>
          <w:rPr>
            <w:noProof/>
            <w:webHidden/>
          </w:rPr>
          <w:instrText xml:space="preserve"> PAGEREF _Toc164436911 \h </w:instrText>
        </w:r>
        <w:r>
          <w:rPr>
            <w:noProof/>
            <w:webHidden/>
          </w:rPr>
        </w:r>
        <w:r>
          <w:rPr>
            <w:noProof/>
            <w:webHidden/>
          </w:rPr>
          <w:fldChar w:fldCharType="separate"/>
        </w:r>
        <w:r w:rsidR="00C85560">
          <w:rPr>
            <w:noProof/>
            <w:webHidden/>
          </w:rPr>
          <w:t>20</w:t>
        </w:r>
        <w:r>
          <w:rPr>
            <w:noProof/>
            <w:webHidden/>
          </w:rPr>
          <w:fldChar w:fldCharType="end"/>
        </w:r>
      </w:hyperlink>
    </w:p>
    <w:p w14:paraId="52A8A98D" w14:textId="77777777" w:rsidR="007216BE" w:rsidRDefault="007216BE" w:rsidP="007216BE"/>
    <w:p w14:paraId="04BE2D46" w14:textId="77777777" w:rsidR="007216BE" w:rsidRDefault="007216BE" w:rsidP="007216BE"/>
    <w:p w14:paraId="14695BEF" w14:textId="77777777" w:rsidR="007216BE" w:rsidRDefault="007216BE" w:rsidP="007216BE"/>
    <w:p w14:paraId="6568496D" w14:textId="77777777" w:rsidR="007216BE" w:rsidRDefault="007216BE" w:rsidP="007216BE"/>
    <w:p w14:paraId="5DB45BA4" w14:textId="77777777" w:rsidR="007216BE" w:rsidRPr="007216BE" w:rsidRDefault="007216BE" w:rsidP="007216BE"/>
    <w:p w14:paraId="6826481C" w14:textId="77777777" w:rsidR="007216BE" w:rsidRPr="007216BE" w:rsidRDefault="007216BE" w:rsidP="007216BE">
      <w:pPr>
        <w:rPr>
          <w:rFonts w:eastAsiaTheme="minorEastAsia"/>
        </w:rPr>
      </w:pPr>
    </w:p>
    <w:p w14:paraId="141C22ED" w14:textId="682CBE77" w:rsidR="007216BE" w:rsidRDefault="005B3069" w:rsidP="007216BE">
      <w:pPr>
        <w:pStyle w:val="TableofFigures"/>
        <w:tabs>
          <w:tab w:val="right" w:leader="dot" w:pos="8990"/>
        </w:tabs>
        <w:rPr>
          <w:rFonts w:asciiTheme="minorHAnsi" w:eastAsiaTheme="minorEastAsia" w:hAnsiTheme="minorHAnsi"/>
          <w:noProof/>
          <w:kern w:val="2"/>
          <w:sz w:val="22"/>
          <w:szCs w:val="20"/>
          <w:lang w:bidi="ne-NP"/>
          <w14:ligatures w14:val="standardContextual"/>
        </w:rPr>
      </w:pPr>
      <w:r>
        <w:rPr>
          <w:rFonts w:eastAsiaTheme="majorEastAsia" w:cs="Times New Roman"/>
        </w:rPr>
        <w:fldChar w:fldCharType="end"/>
      </w:r>
      <w:r w:rsidR="007216BE">
        <w:rPr>
          <w:rFonts w:asciiTheme="minorHAnsi" w:eastAsiaTheme="minorEastAsia" w:hAnsiTheme="minorHAnsi"/>
          <w:noProof/>
          <w:kern w:val="2"/>
          <w:sz w:val="22"/>
          <w:szCs w:val="20"/>
          <w:lang w:bidi="ne-NP"/>
          <w14:ligatures w14:val="standardContextual"/>
        </w:rPr>
        <w:fldChar w:fldCharType="begin"/>
      </w:r>
      <w:r w:rsidR="007216BE">
        <w:rPr>
          <w:rFonts w:asciiTheme="minorHAnsi" w:eastAsiaTheme="minorEastAsia" w:hAnsiTheme="minorHAnsi"/>
          <w:noProof/>
          <w:kern w:val="2"/>
          <w:sz w:val="22"/>
          <w:szCs w:val="20"/>
          <w:lang w:bidi="ne-NP"/>
          <w14:ligatures w14:val="standardContextual"/>
        </w:rPr>
        <w:instrText xml:space="preserve"> TOC \h \z \c "Figure 3." </w:instrText>
      </w:r>
      <w:r w:rsidR="007216BE">
        <w:rPr>
          <w:rFonts w:asciiTheme="minorHAnsi" w:eastAsiaTheme="minorEastAsia" w:hAnsiTheme="minorHAnsi"/>
          <w:noProof/>
          <w:kern w:val="2"/>
          <w:sz w:val="22"/>
          <w:szCs w:val="20"/>
          <w:lang w:bidi="ne-NP"/>
          <w14:ligatures w14:val="standardContextual"/>
        </w:rPr>
        <w:fldChar w:fldCharType="separate"/>
      </w:r>
      <w:r w:rsidR="007216BE">
        <w:rPr>
          <w:rFonts w:asciiTheme="minorHAnsi" w:eastAsiaTheme="minorEastAsia" w:hAnsiTheme="minorHAnsi"/>
          <w:noProof/>
          <w:kern w:val="2"/>
          <w:sz w:val="22"/>
          <w:szCs w:val="20"/>
          <w:lang w:bidi="ne-NP"/>
          <w14:ligatures w14:val="standardContextual"/>
        </w:rPr>
        <w:t xml:space="preserve"> </w:t>
      </w:r>
    </w:p>
    <w:p w14:paraId="7DC3B64A" w14:textId="77777777" w:rsidR="007216BE" w:rsidRPr="007216BE" w:rsidRDefault="007216BE" w:rsidP="007216BE">
      <w:pPr>
        <w:rPr>
          <w:rFonts w:eastAsiaTheme="minorEastAsia"/>
        </w:rPr>
      </w:pPr>
    </w:p>
    <w:p w14:paraId="48247D53" w14:textId="121523C6" w:rsidR="007216BE" w:rsidRDefault="007216BE" w:rsidP="007216BE">
      <w:pPr>
        <w:pStyle w:val="TableofFigures"/>
        <w:tabs>
          <w:tab w:val="right" w:leader="dot" w:pos="8990"/>
        </w:tabs>
        <w:spacing w:line="360" w:lineRule="auto"/>
        <w:jc w:val="both"/>
        <w:rPr>
          <w:rFonts w:cs="Times New Roman"/>
          <w:noProof/>
        </w:rPr>
      </w:pPr>
      <w:r>
        <w:rPr>
          <w:rFonts w:asciiTheme="minorHAnsi" w:eastAsiaTheme="minorEastAsia" w:hAnsiTheme="minorHAnsi"/>
          <w:noProof/>
          <w:kern w:val="2"/>
          <w:sz w:val="22"/>
          <w:szCs w:val="20"/>
          <w:lang w:bidi="ne-NP"/>
          <w14:ligatures w14:val="standardContextual"/>
        </w:rPr>
        <w:fldChar w:fldCharType="end"/>
      </w:r>
    </w:p>
    <w:p w14:paraId="2233683E" w14:textId="77777777" w:rsidR="00C2587F" w:rsidRDefault="00C2587F" w:rsidP="001815FF">
      <w:pPr>
        <w:spacing w:line="360" w:lineRule="auto"/>
        <w:contextualSpacing/>
        <w:jc w:val="both"/>
        <w:rPr>
          <w:rFonts w:eastAsiaTheme="majorEastAsia" w:cs="Times New Roman"/>
        </w:rPr>
      </w:pPr>
    </w:p>
    <w:p w14:paraId="2001B036" w14:textId="77777777" w:rsidR="00C2587F" w:rsidRDefault="00C2587F" w:rsidP="005B3069">
      <w:pPr>
        <w:spacing w:line="360" w:lineRule="auto"/>
        <w:contextualSpacing/>
        <w:jc w:val="both"/>
        <w:rPr>
          <w:rFonts w:eastAsiaTheme="majorEastAsia" w:cs="Times New Roman"/>
        </w:rPr>
      </w:pPr>
    </w:p>
    <w:p w14:paraId="65F05EA2" w14:textId="77777777" w:rsidR="005F1810" w:rsidRDefault="005F1810">
      <w:pPr>
        <w:rPr>
          <w:rFonts w:eastAsiaTheme="majorEastAsia" w:cs="Times New Roman"/>
        </w:rPr>
      </w:pPr>
      <w:r>
        <w:rPr>
          <w:rFonts w:eastAsiaTheme="majorEastAsia" w:cs="Times New Roman"/>
        </w:rPr>
        <w:br w:type="page"/>
      </w:r>
    </w:p>
    <w:p w14:paraId="44EFEE37" w14:textId="2BAD862F" w:rsidR="00A93E29" w:rsidRDefault="00765F5D" w:rsidP="00765F5D">
      <w:pPr>
        <w:pStyle w:val="Heading1"/>
        <w:ind w:left="0"/>
        <w:jc w:val="center"/>
      </w:pPr>
      <w:bookmarkStart w:id="7" w:name="_Toc164438932"/>
      <w:r>
        <w:lastRenderedPageBreak/>
        <w:t>List of Tables</w:t>
      </w:r>
      <w:bookmarkEnd w:id="7"/>
    </w:p>
    <w:p w14:paraId="1EAAA754" w14:textId="77777777" w:rsidR="003A552D" w:rsidRDefault="003A552D" w:rsidP="003A552D"/>
    <w:p w14:paraId="1CAD82A3" w14:textId="77777777" w:rsidR="00750007" w:rsidRDefault="00750007" w:rsidP="003A552D"/>
    <w:p w14:paraId="4CE15F53" w14:textId="3338665C" w:rsidR="00766F65" w:rsidRPr="00766F65" w:rsidRDefault="00766F65" w:rsidP="00766F65">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r w:rsidRPr="00766F65">
        <w:fldChar w:fldCharType="begin"/>
      </w:r>
      <w:r w:rsidRPr="00766F65">
        <w:instrText xml:space="preserve"> TOC \h \z \c "Table 5." </w:instrText>
      </w:r>
      <w:r w:rsidRPr="00766F65">
        <w:fldChar w:fldCharType="separate"/>
      </w:r>
      <w:hyperlink w:anchor="_Toc164438758" w:history="1">
        <w:r w:rsidRPr="00766F65">
          <w:rPr>
            <w:rStyle w:val="Hyperlink"/>
            <w:rFonts w:eastAsiaTheme="majorEastAsia"/>
            <w:noProof/>
          </w:rPr>
          <w:t>Table 5. 1 Unit Test Case for Registrations Module</w:t>
        </w:r>
        <w:r w:rsidRPr="00766F65">
          <w:rPr>
            <w:noProof/>
            <w:webHidden/>
          </w:rPr>
          <w:tab/>
        </w:r>
        <w:r w:rsidRPr="00766F65">
          <w:rPr>
            <w:noProof/>
            <w:webHidden/>
          </w:rPr>
          <w:fldChar w:fldCharType="begin"/>
        </w:r>
        <w:r w:rsidRPr="00766F65">
          <w:rPr>
            <w:noProof/>
            <w:webHidden/>
          </w:rPr>
          <w:instrText xml:space="preserve"> PAGEREF _Toc164438758 \h </w:instrText>
        </w:r>
        <w:r w:rsidRPr="00766F65">
          <w:rPr>
            <w:noProof/>
            <w:webHidden/>
          </w:rPr>
        </w:r>
        <w:r w:rsidRPr="00766F65">
          <w:rPr>
            <w:noProof/>
            <w:webHidden/>
          </w:rPr>
          <w:fldChar w:fldCharType="separate"/>
        </w:r>
        <w:r w:rsidR="00C85560">
          <w:rPr>
            <w:noProof/>
            <w:webHidden/>
          </w:rPr>
          <w:t>25</w:t>
        </w:r>
        <w:r w:rsidRPr="00766F65">
          <w:rPr>
            <w:noProof/>
            <w:webHidden/>
          </w:rPr>
          <w:fldChar w:fldCharType="end"/>
        </w:r>
      </w:hyperlink>
    </w:p>
    <w:p w14:paraId="7D12D60E" w14:textId="5B80D50A" w:rsidR="00766F65" w:rsidRPr="00766F65" w:rsidRDefault="00766F65" w:rsidP="00766F65">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8759" w:history="1">
        <w:r w:rsidRPr="00766F65">
          <w:rPr>
            <w:rStyle w:val="Hyperlink"/>
            <w:rFonts w:eastAsiaTheme="majorEastAsia"/>
            <w:noProof/>
          </w:rPr>
          <w:t>Table 5. 2  Unit Testing for Login Module</w:t>
        </w:r>
        <w:r w:rsidRPr="00766F65">
          <w:rPr>
            <w:noProof/>
            <w:webHidden/>
          </w:rPr>
          <w:tab/>
        </w:r>
        <w:r w:rsidRPr="00766F65">
          <w:rPr>
            <w:noProof/>
            <w:webHidden/>
          </w:rPr>
          <w:fldChar w:fldCharType="begin"/>
        </w:r>
        <w:r w:rsidRPr="00766F65">
          <w:rPr>
            <w:noProof/>
            <w:webHidden/>
          </w:rPr>
          <w:instrText xml:space="preserve"> PAGEREF _Toc164438759 \h </w:instrText>
        </w:r>
        <w:r w:rsidRPr="00766F65">
          <w:rPr>
            <w:noProof/>
            <w:webHidden/>
          </w:rPr>
        </w:r>
        <w:r w:rsidRPr="00766F65">
          <w:rPr>
            <w:noProof/>
            <w:webHidden/>
          </w:rPr>
          <w:fldChar w:fldCharType="separate"/>
        </w:r>
        <w:r w:rsidR="00C85560">
          <w:rPr>
            <w:noProof/>
            <w:webHidden/>
          </w:rPr>
          <w:t>26</w:t>
        </w:r>
        <w:r w:rsidRPr="00766F65">
          <w:rPr>
            <w:noProof/>
            <w:webHidden/>
          </w:rPr>
          <w:fldChar w:fldCharType="end"/>
        </w:r>
      </w:hyperlink>
    </w:p>
    <w:p w14:paraId="56AACE4C" w14:textId="70D3E70C" w:rsidR="00766F65" w:rsidRPr="00766F65" w:rsidRDefault="00766F65" w:rsidP="00766F65">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8760" w:history="1">
        <w:r w:rsidRPr="00766F65">
          <w:rPr>
            <w:rStyle w:val="Hyperlink"/>
            <w:rFonts w:eastAsiaTheme="majorEastAsia"/>
            <w:noProof/>
          </w:rPr>
          <w:t>Table 5.3 Unit Testing for the Uploading the documents</w:t>
        </w:r>
        <w:r w:rsidRPr="00766F65">
          <w:rPr>
            <w:noProof/>
            <w:webHidden/>
          </w:rPr>
          <w:tab/>
        </w:r>
        <w:r w:rsidRPr="00766F65">
          <w:rPr>
            <w:noProof/>
            <w:webHidden/>
          </w:rPr>
          <w:fldChar w:fldCharType="begin"/>
        </w:r>
        <w:r w:rsidRPr="00766F65">
          <w:rPr>
            <w:noProof/>
            <w:webHidden/>
          </w:rPr>
          <w:instrText xml:space="preserve"> PAGEREF _Toc164438760 \h </w:instrText>
        </w:r>
        <w:r w:rsidRPr="00766F65">
          <w:rPr>
            <w:noProof/>
            <w:webHidden/>
          </w:rPr>
        </w:r>
        <w:r w:rsidRPr="00766F65">
          <w:rPr>
            <w:noProof/>
            <w:webHidden/>
          </w:rPr>
          <w:fldChar w:fldCharType="separate"/>
        </w:r>
        <w:r w:rsidR="00C85560">
          <w:rPr>
            <w:noProof/>
            <w:webHidden/>
          </w:rPr>
          <w:t>26</w:t>
        </w:r>
        <w:r w:rsidRPr="00766F65">
          <w:rPr>
            <w:noProof/>
            <w:webHidden/>
          </w:rPr>
          <w:fldChar w:fldCharType="end"/>
        </w:r>
      </w:hyperlink>
    </w:p>
    <w:p w14:paraId="71B91325" w14:textId="03B2D5AF" w:rsidR="00766F65" w:rsidRPr="00766F65" w:rsidRDefault="00766F65" w:rsidP="00766F65">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8761" w:history="1">
        <w:r w:rsidRPr="00766F65">
          <w:rPr>
            <w:rStyle w:val="Hyperlink"/>
            <w:rFonts w:eastAsiaTheme="majorEastAsia"/>
            <w:noProof/>
          </w:rPr>
          <w:t>Table 5.4 Unit Testing for Rating the Documents</w:t>
        </w:r>
        <w:r w:rsidRPr="00766F65">
          <w:rPr>
            <w:noProof/>
            <w:webHidden/>
          </w:rPr>
          <w:tab/>
        </w:r>
        <w:r w:rsidRPr="00766F65">
          <w:rPr>
            <w:noProof/>
            <w:webHidden/>
          </w:rPr>
          <w:fldChar w:fldCharType="begin"/>
        </w:r>
        <w:r w:rsidRPr="00766F65">
          <w:rPr>
            <w:noProof/>
            <w:webHidden/>
          </w:rPr>
          <w:instrText xml:space="preserve"> PAGEREF _Toc164438761 \h </w:instrText>
        </w:r>
        <w:r w:rsidRPr="00766F65">
          <w:rPr>
            <w:noProof/>
            <w:webHidden/>
          </w:rPr>
        </w:r>
        <w:r w:rsidRPr="00766F65">
          <w:rPr>
            <w:noProof/>
            <w:webHidden/>
          </w:rPr>
          <w:fldChar w:fldCharType="separate"/>
        </w:r>
        <w:r w:rsidR="00C85560">
          <w:rPr>
            <w:noProof/>
            <w:webHidden/>
          </w:rPr>
          <w:t>27</w:t>
        </w:r>
        <w:r w:rsidRPr="00766F65">
          <w:rPr>
            <w:noProof/>
            <w:webHidden/>
          </w:rPr>
          <w:fldChar w:fldCharType="end"/>
        </w:r>
      </w:hyperlink>
    </w:p>
    <w:p w14:paraId="642074F7" w14:textId="176A4D26" w:rsidR="00766F65" w:rsidRPr="00766F65" w:rsidRDefault="00766F65" w:rsidP="00766F65">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8762" w:history="1">
        <w:r w:rsidRPr="00766F65">
          <w:rPr>
            <w:rStyle w:val="Hyperlink"/>
            <w:rFonts w:eastAsiaTheme="majorEastAsia"/>
            <w:noProof/>
          </w:rPr>
          <w:t>Table 5.5 Unit Testing for the Searching</w:t>
        </w:r>
        <w:r w:rsidRPr="00766F65">
          <w:rPr>
            <w:noProof/>
            <w:webHidden/>
          </w:rPr>
          <w:tab/>
        </w:r>
        <w:r w:rsidRPr="00766F65">
          <w:rPr>
            <w:noProof/>
            <w:webHidden/>
          </w:rPr>
          <w:fldChar w:fldCharType="begin"/>
        </w:r>
        <w:r w:rsidRPr="00766F65">
          <w:rPr>
            <w:noProof/>
            <w:webHidden/>
          </w:rPr>
          <w:instrText xml:space="preserve"> PAGEREF _Toc164438762 \h </w:instrText>
        </w:r>
        <w:r w:rsidRPr="00766F65">
          <w:rPr>
            <w:noProof/>
            <w:webHidden/>
          </w:rPr>
        </w:r>
        <w:r w:rsidRPr="00766F65">
          <w:rPr>
            <w:noProof/>
            <w:webHidden/>
          </w:rPr>
          <w:fldChar w:fldCharType="separate"/>
        </w:r>
        <w:r w:rsidR="00C85560">
          <w:rPr>
            <w:noProof/>
            <w:webHidden/>
          </w:rPr>
          <w:t>27</w:t>
        </w:r>
        <w:r w:rsidRPr="00766F65">
          <w:rPr>
            <w:noProof/>
            <w:webHidden/>
          </w:rPr>
          <w:fldChar w:fldCharType="end"/>
        </w:r>
      </w:hyperlink>
    </w:p>
    <w:p w14:paraId="4C3411C1" w14:textId="7F555C52" w:rsidR="00766F65" w:rsidRPr="00766F65" w:rsidRDefault="00766F65" w:rsidP="00766F65">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8763" w:history="1">
        <w:r w:rsidRPr="00766F65">
          <w:rPr>
            <w:rStyle w:val="Hyperlink"/>
            <w:rFonts w:eastAsiaTheme="majorEastAsia"/>
            <w:noProof/>
          </w:rPr>
          <w:t>Table 5.6 Unit Test Case for the recommendations</w:t>
        </w:r>
        <w:r w:rsidRPr="00766F65">
          <w:rPr>
            <w:noProof/>
            <w:webHidden/>
          </w:rPr>
          <w:tab/>
        </w:r>
        <w:r w:rsidRPr="00766F65">
          <w:rPr>
            <w:noProof/>
            <w:webHidden/>
          </w:rPr>
          <w:fldChar w:fldCharType="begin"/>
        </w:r>
        <w:r w:rsidRPr="00766F65">
          <w:rPr>
            <w:noProof/>
            <w:webHidden/>
          </w:rPr>
          <w:instrText xml:space="preserve"> PAGEREF _Toc164438763 \h </w:instrText>
        </w:r>
        <w:r w:rsidRPr="00766F65">
          <w:rPr>
            <w:noProof/>
            <w:webHidden/>
          </w:rPr>
        </w:r>
        <w:r w:rsidRPr="00766F65">
          <w:rPr>
            <w:noProof/>
            <w:webHidden/>
          </w:rPr>
          <w:fldChar w:fldCharType="separate"/>
        </w:r>
        <w:r w:rsidR="00C85560">
          <w:rPr>
            <w:noProof/>
            <w:webHidden/>
          </w:rPr>
          <w:t>28</w:t>
        </w:r>
        <w:r w:rsidRPr="00766F65">
          <w:rPr>
            <w:noProof/>
            <w:webHidden/>
          </w:rPr>
          <w:fldChar w:fldCharType="end"/>
        </w:r>
      </w:hyperlink>
    </w:p>
    <w:p w14:paraId="0499F3C8" w14:textId="56382DE2" w:rsidR="00766F65" w:rsidRPr="00766F65" w:rsidRDefault="00766F65" w:rsidP="00766F65">
      <w:pPr>
        <w:pStyle w:val="TableofFigures"/>
        <w:tabs>
          <w:tab w:val="right" w:leader="dot" w:pos="8990"/>
        </w:tabs>
        <w:spacing w:line="360" w:lineRule="auto"/>
        <w:jc w:val="both"/>
        <w:rPr>
          <w:rFonts w:asciiTheme="minorHAnsi" w:eastAsiaTheme="minorEastAsia" w:hAnsiTheme="minorHAnsi"/>
          <w:noProof/>
          <w:kern w:val="2"/>
          <w:sz w:val="22"/>
          <w:szCs w:val="20"/>
          <w:lang w:bidi="ne-NP"/>
          <w14:ligatures w14:val="standardContextual"/>
        </w:rPr>
      </w:pPr>
      <w:hyperlink w:anchor="_Toc164438764" w:history="1">
        <w:r w:rsidRPr="00766F65">
          <w:rPr>
            <w:rStyle w:val="Hyperlink"/>
            <w:rFonts w:eastAsiaTheme="majorEastAsia"/>
            <w:noProof/>
          </w:rPr>
          <w:t>Table 5. 7 System testing test case for Usability</w:t>
        </w:r>
        <w:r w:rsidRPr="00766F65">
          <w:rPr>
            <w:noProof/>
            <w:webHidden/>
          </w:rPr>
          <w:tab/>
        </w:r>
        <w:r w:rsidRPr="00766F65">
          <w:rPr>
            <w:noProof/>
            <w:webHidden/>
          </w:rPr>
          <w:fldChar w:fldCharType="begin"/>
        </w:r>
        <w:r w:rsidRPr="00766F65">
          <w:rPr>
            <w:noProof/>
            <w:webHidden/>
          </w:rPr>
          <w:instrText xml:space="preserve"> PAGEREF _Toc164438764 \h </w:instrText>
        </w:r>
        <w:r w:rsidRPr="00766F65">
          <w:rPr>
            <w:noProof/>
            <w:webHidden/>
          </w:rPr>
        </w:r>
        <w:r w:rsidRPr="00766F65">
          <w:rPr>
            <w:noProof/>
            <w:webHidden/>
          </w:rPr>
          <w:fldChar w:fldCharType="separate"/>
        </w:r>
        <w:r w:rsidR="00C85560">
          <w:rPr>
            <w:noProof/>
            <w:webHidden/>
          </w:rPr>
          <w:t>28</w:t>
        </w:r>
        <w:r w:rsidRPr="00766F65">
          <w:rPr>
            <w:noProof/>
            <w:webHidden/>
          </w:rPr>
          <w:fldChar w:fldCharType="end"/>
        </w:r>
      </w:hyperlink>
    </w:p>
    <w:p w14:paraId="2F4821CF" w14:textId="2129EAE4" w:rsidR="003A552D" w:rsidRPr="00766F65" w:rsidRDefault="00766F65" w:rsidP="00766F65">
      <w:pPr>
        <w:spacing w:line="360" w:lineRule="auto"/>
        <w:jc w:val="both"/>
      </w:pPr>
      <w:r w:rsidRPr="00766F65">
        <w:fldChar w:fldCharType="end"/>
      </w:r>
    </w:p>
    <w:p w14:paraId="43D41D79" w14:textId="77777777" w:rsidR="003E3E2F" w:rsidRDefault="003E3E2F" w:rsidP="001815FF">
      <w:pPr>
        <w:spacing w:line="360" w:lineRule="auto"/>
        <w:jc w:val="both"/>
      </w:pPr>
    </w:p>
    <w:p w14:paraId="0E5FE3BD" w14:textId="77777777" w:rsidR="003E3E2F" w:rsidRPr="003E3E2F" w:rsidRDefault="003E3E2F" w:rsidP="001815FF">
      <w:pPr>
        <w:spacing w:line="360" w:lineRule="auto"/>
        <w:jc w:val="both"/>
      </w:pPr>
    </w:p>
    <w:p w14:paraId="462EAF86" w14:textId="77777777" w:rsidR="00765F5D" w:rsidRDefault="00765F5D" w:rsidP="001815FF">
      <w:pPr>
        <w:spacing w:line="360" w:lineRule="auto"/>
        <w:jc w:val="both"/>
      </w:pPr>
    </w:p>
    <w:p w14:paraId="7E4B05B5" w14:textId="77777777" w:rsidR="00765F5D" w:rsidRPr="00765F5D" w:rsidRDefault="00765F5D" w:rsidP="00765F5D"/>
    <w:p w14:paraId="2DF6CE07" w14:textId="77777777" w:rsidR="00FC7B9E" w:rsidRDefault="00FC7B9E">
      <w:pPr>
        <w:rPr>
          <w:rFonts w:eastAsiaTheme="majorEastAsia" w:cs="Times New Roman"/>
          <w:b/>
          <w:bCs/>
          <w:kern w:val="32"/>
          <w:sz w:val="32"/>
          <w:szCs w:val="32"/>
        </w:rPr>
      </w:pPr>
      <w:r>
        <w:br w:type="page"/>
      </w:r>
    </w:p>
    <w:p w14:paraId="3655D5D6" w14:textId="728330DF" w:rsidR="00F06AA0" w:rsidRPr="00335A1F" w:rsidRDefault="00F06AA0" w:rsidP="008E3859">
      <w:pPr>
        <w:pStyle w:val="Heading1"/>
        <w:ind w:left="0"/>
        <w:jc w:val="center"/>
      </w:pPr>
      <w:bookmarkStart w:id="8" w:name="_Toc164438933"/>
      <w:r w:rsidRPr="00335A1F">
        <w:lastRenderedPageBreak/>
        <w:t>List of Abbreviation:</w:t>
      </w:r>
      <w:bookmarkEnd w:id="8"/>
    </w:p>
    <w:p w14:paraId="09AE17B1" w14:textId="77777777" w:rsidR="007543C0" w:rsidRPr="00335A1F" w:rsidRDefault="007543C0" w:rsidP="007543C0">
      <w:pPr>
        <w:rPr>
          <w:rFonts w:cs="Times New Roman"/>
        </w:rPr>
      </w:pPr>
    </w:p>
    <w:p w14:paraId="0B7FB9EA" w14:textId="77777777" w:rsidR="00BD4538" w:rsidRPr="00335A1F" w:rsidRDefault="00BD4538" w:rsidP="007543C0">
      <w:pPr>
        <w:rPr>
          <w:rFonts w:cs="Times New Roman"/>
          <w:b/>
          <w:bCs/>
        </w:rPr>
      </w:pPr>
    </w:p>
    <w:p w14:paraId="1646140D" w14:textId="48AF6342" w:rsidR="007543C0" w:rsidRPr="00335A1F" w:rsidRDefault="007543C0" w:rsidP="007543C0">
      <w:pPr>
        <w:rPr>
          <w:rFonts w:cs="Times New Roman"/>
        </w:rPr>
      </w:pPr>
      <w:r w:rsidRPr="00335A1F">
        <w:rPr>
          <w:rFonts w:cs="Times New Roman"/>
          <w:b/>
          <w:bCs/>
        </w:rPr>
        <w:t>CBF</w:t>
      </w:r>
      <w:r w:rsidRPr="00335A1F">
        <w:rPr>
          <w:rFonts w:cs="Times New Roman"/>
        </w:rPr>
        <w:t xml:space="preserve">  : </w:t>
      </w:r>
      <w:r w:rsidRPr="00335A1F">
        <w:rPr>
          <w:rFonts w:cs="Times New Roman"/>
          <w:b/>
          <w:bCs/>
        </w:rPr>
        <w:t>C</w:t>
      </w:r>
      <w:r w:rsidRPr="00335A1F">
        <w:rPr>
          <w:rFonts w:cs="Times New Roman"/>
        </w:rPr>
        <w:t>ontent-</w:t>
      </w:r>
      <w:r w:rsidRPr="00335A1F">
        <w:rPr>
          <w:rFonts w:cs="Times New Roman"/>
          <w:b/>
          <w:bCs/>
        </w:rPr>
        <w:t>B</w:t>
      </w:r>
      <w:r w:rsidRPr="00335A1F">
        <w:rPr>
          <w:rFonts w:cs="Times New Roman"/>
        </w:rPr>
        <w:t xml:space="preserve">ased </w:t>
      </w:r>
      <w:r w:rsidRPr="00335A1F">
        <w:rPr>
          <w:rFonts w:cs="Times New Roman"/>
          <w:b/>
          <w:bCs/>
        </w:rPr>
        <w:t>F</w:t>
      </w:r>
      <w:r w:rsidRPr="00335A1F">
        <w:rPr>
          <w:rFonts w:cs="Times New Roman"/>
        </w:rPr>
        <w:t>iltering</w:t>
      </w:r>
    </w:p>
    <w:p w14:paraId="2D90EFD5" w14:textId="77777777" w:rsidR="00B96526" w:rsidRPr="00335A1F" w:rsidRDefault="00B96526" w:rsidP="007543C0">
      <w:pPr>
        <w:rPr>
          <w:rFonts w:cs="Times New Roman"/>
          <w:b/>
          <w:bCs/>
        </w:rPr>
      </w:pPr>
    </w:p>
    <w:p w14:paraId="18EA37AF" w14:textId="0F72436A" w:rsidR="007543C0" w:rsidRPr="00335A1F" w:rsidRDefault="00B96526" w:rsidP="007543C0">
      <w:pPr>
        <w:rPr>
          <w:rFonts w:cs="Times New Roman"/>
        </w:rPr>
      </w:pPr>
      <w:r w:rsidRPr="00335A1F">
        <w:rPr>
          <w:rFonts w:cs="Times New Roman"/>
          <w:b/>
          <w:bCs/>
        </w:rPr>
        <w:t>DL : D</w:t>
      </w:r>
      <w:r w:rsidRPr="00335A1F">
        <w:rPr>
          <w:rFonts w:cs="Times New Roman"/>
        </w:rPr>
        <w:t xml:space="preserve">igital </w:t>
      </w:r>
      <w:r w:rsidRPr="00335A1F">
        <w:rPr>
          <w:rFonts w:cs="Times New Roman"/>
          <w:b/>
          <w:bCs/>
        </w:rPr>
        <w:t>L</w:t>
      </w:r>
      <w:r w:rsidRPr="00335A1F">
        <w:rPr>
          <w:rFonts w:cs="Times New Roman"/>
        </w:rPr>
        <w:t>ibrary</w:t>
      </w:r>
    </w:p>
    <w:p w14:paraId="41986BF4" w14:textId="77777777" w:rsidR="00B96526" w:rsidRPr="00335A1F" w:rsidRDefault="00B96526" w:rsidP="007543C0">
      <w:pPr>
        <w:rPr>
          <w:rFonts w:cs="Times New Roman"/>
        </w:rPr>
      </w:pPr>
    </w:p>
    <w:p w14:paraId="577D2B67" w14:textId="27DC7FB6" w:rsidR="007543C0" w:rsidRPr="00335A1F" w:rsidRDefault="00B96526" w:rsidP="007543C0">
      <w:pPr>
        <w:rPr>
          <w:rFonts w:cs="Times New Roman"/>
        </w:rPr>
      </w:pPr>
      <w:r w:rsidRPr="00335A1F">
        <w:rPr>
          <w:rFonts w:cs="Times New Roman"/>
          <w:b/>
          <w:bCs/>
        </w:rPr>
        <w:t>IDE : I</w:t>
      </w:r>
      <w:r w:rsidRPr="00335A1F">
        <w:rPr>
          <w:rFonts w:cs="Times New Roman"/>
        </w:rPr>
        <w:t xml:space="preserve">ntegrated </w:t>
      </w:r>
      <w:r w:rsidRPr="00335A1F">
        <w:rPr>
          <w:rFonts w:cs="Times New Roman"/>
          <w:b/>
          <w:bCs/>
        </w:rPr>
        <w:t>D</w:t>
      </w:r>
      <w:r w:rsidRPr="00335A1F">
        <w:rPr>
          <w:rFonts w:cs="Times New Roman"/>
        </w:rPr>
        <w:t xml:space="preserve">evelopment </w:t>
      </w:r>
      <w:r w:rsidRPr="00335A1F">
        <w:rPr>
          <w:rFonts w:cs="Times New Roman"/>
          <w:b/>
          <w:bCs/>
        </w:rPr>
        <w:t>E</w:t>
      </w:r>
      <w:r w:rsidRPr="00335A1F">
        <w:rPr>
          <w:rFonts w:cs="Times New Roman"/>
        </w:rPr>
        <w:t xml:space="preserve">nvironment </w:t>
      </w:r>
    </w:p>
    <w:p w14:paraId="0AE3F8F1" w14:textId="7F8D88A7" w:rsidR="005C35B3" w:rsidRPr="00335A1F" w:rsidRDefault="005C35B3" w:rsidP="00105420">
      <w:pPr>
        <w:spacing w:line="360" w:lineRule="auto"/>
        <w:rPr>
          <w:rFonts w:cs="Times New Roman"/>
        </w:rPr>
      </w:pPr>
    </w:p>
    <w:p w14:paraId="0FF09AE0" w14:textId="3568EDDD" w:rsidR="005348EE" w:rsidRPr="00335A1F" w:rsidRDefault="005348EE" w:rsidP="00105420">
      <w:pPr>
        <w:rPr>
          <w:rFonts w:cs="Times New Roman"/>
        </w:rPr>
      </w:pPr>
    </w:p>
    <w:p w14:paraId="654A53E2" w14:textId="77777777" w:rsidR="005348EE" w:rsidRPr="00335A1F" w:rsidRDefault="005348EE" w:rsidP="00105420">
      <w:pPr>
        <w:spacing w:line="360" w:lineRule="auto"/>
        <w:rPr>
          <w:rFonts w:cs="Times New Roman"/>
          <w:sz w:val="28"/>
          <w:szCs w:val="28"/>
        </w:rPr>
      </w:pPr>
    </w:p>
    <w:p w14:paraId="3F0988CF" w14:textId="77777777" w:rsidR="005348EE" w:rsidRPr="00335A1F" w:rsidRDefault="005348EE" w:rsidP="00105420">
      <w:pPr>
        <w:spacing w:line="360" w:lineRule="auto"/>
        <w:rPr>
          <w:rFonts w:cs="Times New Roman"/>
          <w:sz w:val="28"/>
          <w:szCs w:val="28"/>
        </w:rPr>
      </w:pPr>
    </w:p>
    <w:p w14:paraId="3FFE0F51" w14:textId="77777777" w:rsidR="007D4164" w:rsidRPr="00335A1F" w:rsidRDefault="00F177C3" w:rsidP="00105420">
      <w:pPr>
        <w:spacing w:line="360" w:lineRule="auto"/>
        <w:rPr>
          <w:rFonts w:cs="Times New Roman"/>
        </w:rPr>
        <w:sectPr w:rsidR="007D4164" w:rsidRPr="00335A1F" w:rsidSect="007B0F3F">
          <w:pgSz w:w="12240" w:h="15840"/>
          <w:pgMar w:top="1440" w:right="1440" w:bottom="1440" w:left="1800" w:header="605" w:footer="1037" w:gutter="0"/>
          <w:pgNumType w:fmt="lowerRoman" w:start="1"/>
          <w:cols w:space="720"/>
        </w:sectPr>
      </w:pPr>
      <w:r w:rsidRPr="00335A1F">
        <w:rPr>
          <w:rFonts w:cs="Times New Roman"/>
        </w:rPr>
        <w:br w:type="page"/>
      </w:r>
    </w:p>
    <w:p w14:paraId="6FC1F854" w14:textId="1C7B4C2D" w:rsidR="0042723D" w:rsidRPr="00335A1F" w:rsidRDefault="0042723D" w:rsidP="00105420">
      <w:pPr>
        <w:spacing w:line="360" w:lineRule="auto"/>
        <w:rPr>
          <w:rFonts w:cs="Times New Roman"/>
        </w:rPr>
      </w:pPr>
    </w:p>
    <w:p w14:paraId="4824C5E5" w14:textId="47694A1E" w:rsidR="00ED0045" w:rsidRPr="00335A1F" w:rsidRDefault="006D11D3" w:rsidP="006E47AC">
      <w:pPr>
        <w:pStyle w:val="Heading1"/>
        <w:ind w:left="0"/>
        <w:jc w:val="center"/>
      </w:pPr>
      <w:bookmarkStart w:id="9" w:name="_Toc164438934"/>
      <w:r w:rsidRPr="00335A1F">
        <w:t>Chapter 1 : In</w:t>
      </w:r>
      <w:r w:rsidRPr="00335A1F">
        <w:rPr>
          <w:spacing w:val="1"/>
        </w:rPr>
        <w:t>t</w:t>
      </w:r>
      <w:r w:rsidRPr="00335A1F">
        <w:t>roduc</w:t>
      </w:r>
      <w:r w:rsidRPr="00335A1F">
        <w:rPr>
          <w:spacing w:val="1"/>
        </w:rPr>
        <w:t>ti</w:t>
      </w:r>
      <w:r w:rsidRPr="00335A1F">
        <w:rPr>
          <w:spacing w:val="-2"/>
        </w:rPr>
        <w:t>o</w:t>
      </w:r>
      <w:r w:rsidRPr="00335A1F">
        <w:rPr>
          <w:spacing w:val="3"/>
        </w:rPr>
        <w:t>n</w:t>
      </w:r>
      <w:r w:rsidRPr="00335A1F">
        <w:t>:</w:t>
      </w:r>
      <w:bookmarkEnd w:id="9"/>
    </w:p>
    <w:p w14:paraId="5AF2A9B2" w14:textId="7814B7C7" w:rsidR="006D11D3" w:rsidRPr="00335A1F" w:rsidRDefault="006D11D3" w:rsidP="00123BE3">
      <w:pPr>
        <w:pStyle w:val="Heading2"/>
        <w:numPr>
          <w:ilvl w:val="1"/>
          <w:numId w:val="2"/>
        </w:numPr>
      </w:pPr>
      <w:bookmarkStart w:id="10" w:name="_Toc164438935"/>
      <w:r w:rsidRPr="00335A1F">
        <w:t>Introduction:</w:t>
      </w:r>
      <w:bookmarkEnd w:id="10"/>
      <w:r w:rsidRPr="00335A1F">
        <w:t xml:space="preserve"> </w:t>
      </w:r>
    </w:p>
    <w:p w14:paraId="190AD69C" w14:textId="77777777" w:rsidR="004C4B3A" w:rsidRPr="00335A1F" w:rsidRDefault="004C4B3A" w:rsidP="004C4B3A">
      <w:pPr>
        <w:rPr>
          <w:rFonts w:cs="Times New Roman"/>
        </w:rPr>
      </w:pPr>
    </w:p>
    <w:p w14:paraId="7CC5C772" w14:textId="77777777" w:rsidR="00BF4066" w:rsidRPr="00335A1F" w:rsidRDefault="00895D83" w:rsidP="00FD2D8C">
      <w:pPr>
        <w:spacing w:line="360" w:lineRule="auto"/>
        <w:jc w:val="both"/>
        <w:rPr>
          <w:rFonts w:cs="Times New Roman"/>
        </w:rPr>
      </w:pPr>
      <w:r w:rsidRPr="00335A1F">
        <w:rPr>
          <w:rFonts w:cs="Times New Roman"/>
        </w:rPr>
        <w:t xml:space="preserve">Exponential growth of digital information and the availability of technologies has increased the need for efficient and accessible means of managing and accessing knowledge and information’s  has become norms for the modern society. The concept of digital libraries has become a </w:t>
      </w:r>
      <w:r w:rsidR="007C1CC8" w:rsidRPr="00335A1F">
        <w:rPr>
          <w:rFonts w:cs="Times New Roman"/>
        </w:rPr>
        <w:t>is solutions offering the users the ability to store</w:t>
      </w:r>
      <w:r w:rsidR="00BF4066" w:rsidRPr="00335A1F">
        <w:rPr>
          <w:rFonts w:cs="Times New Roman"/>
        </w:rPr>
        <w:t>, organize and access digital information virtually.</w:t>
      </w:r>
    </w:p>
    <w:p w14:paraId="79F26282" w14:textId="77777777" w:rsidR="0008695F" w:rsidRPr="00335A1F" w:rsidRDefault="0008695F" w:rsidP="00FD2D8C">
      <w:pPr>
        <w:spacing w:line="360" w:lineRule="auto"/>
        <w:jc w:val="both"/>
        <w:rPr>
          <w:rFonts w:cs="Times New Roman"/>
        </w:rPr>
      </w:pPr>
    </w:p>
    <w:p w14:paraId="01964FC8" w14:textId="19895D26" w:rsidR="00CD1CA0" w:rsidRPr="00335A1F" w:rsidRDefault="0008695F" w:rsidP="00FD2D8C">
      <w:pPr>
        <w:spacing w:line="360" w:lineRule="auto"/>
        <w:jc w:val="both"/>
        <w:rPr>
          <w:rFonts w:cs="Times New Roman"/>
        </w:rPr>
      </w:pPr>
      <w:r w:rsidRPr="00335A1F">
        <w:rPr>
          <w:rFonts w:cs="Times New Roman"/>
        </w:rPr>
        <w:t xml:space="preserve">Digital Library  is a </w:t>
      </w:r>
      <w:r w:rsidR="004852F8" w:rsidRPr="00335A1F">
        <w:rPr>
          <w:rFonts w:cs="Times New Roman"/>
        </w:rPr>
        <w:t>software-based</w:t>
      </w:r>
      <w:r w:rsidRPr="00335A1F">
        <w:rPr>
          <w:rFonts w:cs="Times New Roman"/>
        </w:rPr>
        <w:t xml:space="preserve"> structure in which the focal point is web expertise. In web, electronic form of data can be accumulated and regained easily by providing rights to privilege the primary data. The primary set of data is focused on digital depiction just like in the</w:t>
      </w:r>
      <w:r w:rsidR="00ED0A46" w:rsidRPr="00335A1F">
        <w:rPr>
          <w:rFonts w:cs="Times New Roman"/>
        </w:rPr>
        <w:t xml:space="preserve"> </w:t>
      </w:r>
      <w:r w:rsidRPr="00335A1F">
        <w:rPr>
          <w:rFonts w:cs="Times New Roman"/>
        </w:rPr>
        <w:t>form of editorials, published study material, theses, document, e-books and so on.[1]</w:t>
      </w:r>
      <w:r w:rsidR="00ED0A46" w:rsidRPr="00335A1F">
        <w:rPr>
          <w:rFonts w:cs="Times New Roman"/>
        </w:rPr>
        <w:t>.Not only storage of information the scope has been extended to exchanging information, social networking, strong exchanging information between scholars, researchers, developers and data analysts etc.[1]</w:t>
      </w:r>
    </w:p>
    <w:p w14:paraId="080822A6" w14:textId="77777777" w:rsidR="00ED0A46" w:rsidRPr="00335A1F" w:rsidRDefault="00ED0A46" w:rsidP="00FD2D8C">
      <w:pPr>
        <w:spacing w:line="360" w:lineRule="auto"/>
        <w:jc w:val="both"/>
        <w:rPr>
          <w:rFonts w:cs="Times New Roman"/>
        </w:rPr>
      </w:pPr>
    </w:p>
    <w:p w14:paraId="502BC029" w14:textId="0D19F069" w:rsidR="00B206BE" w:rsidRPr="00335A1F" w:rsidRDefault="00ED0A46" w:rsidP="00FD2D8C">
      <w:pPr>
        <w:spacing w:line="360" w:lineRule="auto"/>
        <w:jc w:val="both"/>
        <w:rPr>
          <w:rFonts w:cs="Times New Roman"/>
        </w:rPr>
      </w:pPr>
      <w:r w:rsidRPr="00335A1F">
        <w:rPr>
          <w:rFonts w:cs="Times New Roman"/>
        </w:rPr>
        <w:t xml:space="preserve">The development of the R-Archive plays an important role in leveraging the scope of the digital library by introduction of the personalized </w:t>
      </w:r>
      <w:r w:rsidR="00B206BE" w:rsidRPr="00335A1F">
        <w:rPr>
          <w:rFonts w:cs="Times New Roman"/>
        </w:rPr>
        <w:t>content-based</w:t>
      </w:r>
      <w:r w:rsidRPr="00335A1F">
        <w:rPr>
          <w:rFonts w:cs="Times New Roman"/>
        </w:rPr>
        <w:t xml:space="preserve"> recommendation system </w:t>
      </w:r>
      <w:r w:rsidR="00B206BE" w:rsidRPr="00335A1F">
        <w:rPr>
          <w:rFonts w:cs="Times New Roman"/>
        </w:rPr>
        <w:t xml:space="preserve">. Not only management of the digital documents but also the ability to make sure that the users are engaged in the learning activities. Users are able to easily access the stored documents as well as upload the document they have to the library to share among themselves </w:t>
      </w:r>
    </w:p>
    <w:p w14:paraId="13BFF444" w14:textId="77777777" w:rsidR="00B206BE" w:rsidRPr="00335A1F" w:rsidRDefault="00B206BE" w:rsidP="00105420">
      <w:pPr>
        <w:spacing w:line="360" w:lineRule="auto"/>
        <w:jc w:val="both"/>
        <w:rPr>
          <w:rFonts w:cs="Times New Roman"/>
        </w:rPr>
      </w:pPr>
    </w:p>
    <w:p w14:paraId="07BCD582" w14:textId="77777777" w:rsidR="00ED0A46" w:rsidRPr="00335A1F" w:rsidRDefault="00ED0A46" w:rsidP="00105420">
      <w:pPr>
        <w:spacing w:line="360" w:lineRule="auto"/>
        <w:jc w:val="both"/>
        <w:rPr>
          <w:rFonts w:cs="Times New Roman"/>
        </w:rPr>
      </w:pPr>
    </w:p>
    <w:p w14:paraId="764FD8FE" w14:textId="77B4427B" w:rsidR="00ED0A46" w:rsidRPr="00335A1F" w:rsidRDefault="00ED0A46">
      <w:pPr>
        <w:rPr>
          <w:rFonts w:cs="Times New Roman"/>
        </w:rPr>
      </w:pPr>
      <w:r w:rsidRPr="00335A1F">
        <w:rPr>
          <w:rFonts w:cs="Times New Roman"/>
        </w:rPr>
        <w:br w:type="page"/>
      </w:r>
    </w:p>
    <w:p w14:paraId="77D434F1" w14:textId="4F0414E0" w:rsidR="00FD2D8C" w:rsidRPr="00335A1F" w:rsidRDefault="00FD2D8C" w:rsidP="00123BE3">
      <w:pPr>
        <w:pStyle w:val="Heading2"/>
        <w:numPr>
          <w:ilvl w:val="1"/>
          <w:numId w:val="2"/>
        </w:numPr>
      </w:pPr>
      <w:r w:rsidRPr="00335A1F">
        <w:lastRenderedPageBreak/>
        <w:t xml:space="preserve"> </w:t>
      </w:r>
      <w:bookmarkStart w:id="11" w:name="_Toc164438936"/>
      <w:r w:rsidR="00CD1CA0" w:rsidRPr="00335A1F">
        <w:t>Problem Statement:</w:t>
      </w:r>
      <w:bookmarkEnd w:id="11"/>
    </w:p>
    <w:p w14:paraId="5866DBAB" w14:textId="77777777" w:rsidR="00FD2D8C" w:rsidRPr="00335A1F" w:rsidRDefault="00FD2D8C" w:rsidP="00FD2D8C">
      <w:pPr>
        <w:rPr>
          <w:rFonts w:cs="Times New Roman"/>
        </w:rPr>
      </w:pPr>
    </w:p>
    <w:p w14:paraId="0397C3DA" w14:textId="4DD7486C" w:rsidR="002A7AF1" w:rsidRPr="00335A1F" w:rsidRDefault="00FD2D8C" w:rsidP="00FD2D8C">
      <w:pPr>
        <w:spacing w:line="360" w:lineRule="auto"/>
        <w:jc w:val="both"/>
        <w:rPr>
          <w:rFonts w:cs="Times New Roman"/>
        </w:rPr>
      </w:pPr>
      <w:r w:rsidRPr="00335A1F">
        <w:rPr>
          <w:rFonts w:cs="Times New Roman"/>
        </w:rPr>
        <w:t xml:space="preserve">In comparison to the </w:t>
      </w:r>
      <w:r w:rsidR="002A7AF1" w:rsidRPr="00335A1F">
        <w:rPr>
          <w:rFonts w:cs="Times New Roman"/>
        </w:rPr>
        <w:t xml:space="preserve">general </w:t>
      </w:r>
      <w:r w:rsidRPr="00335A1F">
        <w:rPr>
          <w:rFonts w:cs="Times New Roman"/>
        </w:rPr>
        <w:t xml:space="preserve">approach  there </w:t>
      </w:r>
      <w:r w:rsidR="002A7AF1" w:rsidRPr="00335A1F">
        <w:rPr>
          <w:rFonts w:cs="Times New Roman"/>
        </w:rPr>
        <w:t xml:space="preserve">is </w:t>
      </w:r>
      <w:r w:rsidRPr="00335A1F">
        <w:rPr>
          <w:rFonts w:cs="Times New Roman"/>
        </w:rPr>
        <w:t xml:space="preserve"> central repository </w:t>
      </w:r>
      <w:r w:rsidR="002A7AF1" w:rsidRPr="00335A1F">
        <w:rPr>
          <w:rFonts w:cs="Times New Roman"/>
        </w:rPr>
        <w:t xml:space="preserve"> stations </w:t>
      </w:r>
      <w:r w:rsidRPr="00335A1F">
        <w:rPr>
          <w:rFonts w:cs="Times New Roman"/>
        </w:rPr>
        <w:t>of the physical documents</w:t>
      </w:r>
      <w:r w:rsidR="002A7AF1" w:rsidRPr="00335A1F">
        <w:rPr>
          <w:rFonts w:cs="Times New Roman"/>
        </w:rPr>
        <w:t xml:space="preserve"> . </w:t>
      </w:r>
      <w:r w:rsidR="00123419" w:rsidRPr="00335A1F">
        <w:rPr>
          <w:rFonts w:cs="Times New Roman"/>
        </w:rPr>
        <w:t>T</w:t>
      </w:r>
      <w:r w:rsidR="002A7AF1" w:rsidRPr="00335A1F">
        <w:rPr>
          <w:rFonts w:cs="Times New Roman"/>
        </w:rPr>
        <w:t xml:space="preserve">he main problem with the libraries </w:t>
      </w:r>
      <w:r w:rsidR="00937056" w:rsidRPr="00335A1F">
        <w:rPr>
          <w:rFonts w:cs="Times New Roman"/>
        </w:rPr>
        <w:t>is</w:t>
      </w:r>
      <w:r w:rsidR="002A7AF1" w:rsidRPr="00335A1F">
        <w:rPr>
          <w:rFonts w:cs="Times New Roman"/>
        </w:rPr>
        <w:t xml:space="preserve"> the physical nature of it where the published documents are stored physically and accessible only through physical means. </w:t>
      </w:r>
    </w:p>
    <w:p w14:paraId="5882E84F" w14:textId="77777777" w:rsidR="002A7AF1" w:rsidRPr="00335A1F" w:rsidRDefault="002A7AF1" w:rsidP="00FD2D8C">
      <w:pPr>
        <w:spacing w:line="360" w:lineRule="auto"/>
        <w:jc w:val="both"/>
        <w:rPr>
          <w:rFonts w:cs="Times New Roman"/>
        </w:rPr>
      </w:pPr>
    </w:p>
    <w:p w14:paraId="6B0F3B51" w14:textId="5C509257" w:rsidR="002A7AF1" w:rsidRPr="00335A1F" w:rsidRDefault="002A7AF1" w:rsidP="002A7AF1">
      <w:pPr>
        <w:spacing w:line="360" w:lineRule="auto"/>
        <w:jc w:val="both"/>
        <w:rPr>
          <w:rFonts w:cs="Times New Roman"/>
        </w:rPr>
      </w:pPr>
      <w:r w:rsidRPr="00335A1F">
        <w:rPr>
          <w:rFonts w:cs="Times New Roman"/>
        </w:rPr>
        <w:t>The</w:t>
      </w:r>
      <w:r w:rsidR="00937056" w:rsidRPr="00335A1F">
        <w:rPr>
          <w:rFonts w:cs="Times New Roman"/>
        </w:rPr>
        <w:t xml:space="preserve">re </w:t>
      </w:r>
      <w:r w:rsidRPr="00335A1F">
        <w:rPr>
          <w:rFonts w:cs="Times New Roman"/>
        </w:rPr>
        <w:t xml:space="preserve">exist several digital libraries and digital  platform from which the resources can be accessed by digital means but the lack of efficient and personalized platforms for organizing and accessing the resources creates a barrier in learning in existing libraries. </w:t>
      </w:r>
    </w:p>
    <w:p w14:paraId="5C743355" w14:textId="77777777" w:rsidR="002A7AF1" w:rsidRPr="00335A1F" w:rsidRDefault="002A7AF1" w:rsidP="002A7AF1">
      <w:pPr>
        <w:spacing w:line="360" w:lineRule="auto"/>
        <w:jc w:val="both"/>
        <w:rPr>
          <w:rFonts w:cs="Times New Roman"/>
        </w:rPr>
      </w:pPr>
    </w:p>
    <w:p w14:paraId="32536E7A" w14:textId="0780D71B" w:rsidR="002A7AF1" w:rsidRPr="00335A1F" w:rsidRDefault="002A7AF1" w:rsidP="002A7AF1">
      <w:pPr>
        <w:spacing w:line="360" w:lineRule="auto"/>
        <w:jc w:val="both"/>
        <w:rPr>
          <w:rFonts w:cs="Times New Roman"/>
        </w:rPr>
      </w:pPr>
      <w:r w:rsidRPr="00335A1F">
        <w:rPr>
          <w:rFonts w:cs="Times New Roman"/>
        </w:rPr>
        <w:t xml:space="preserve">Not everyone has the access and privilege to access the document project aim to create a central repository </w:t>
      </w:r>
      <w:r w:rsidR="008C4D16" w:rsidRPr="00335A1F">
        <w:rPr>
          <w:rFonts w:cs="Times New Roman"/>
        </w:rPr>
        <w:t>for effective accessible learning and creating a manageable environment for the archived documents.</w:t>
      </w:r>
    </w:p>
    <w:p w14:paraId="319A3F7A" w14:textId="1094AA3C" w:rsidR="002A7AF1" w:rsidRPr="00335A1F" w:rsidRDefault="002A7AF1" w:rsidP="002A7AF1">
      <w:pPr>
        <w:spacing w:line="360" w:lineRule="auto"/>
        <w:jc w:val="both"/>
        <w:rPr>
          <w:rFonts w:cs="Times New Roman"/>
        </w:rPr>
      </w:pPr>
      <w:r w:rsidRPr="00335A1F">
        <w:rPr>
          <w:rFonts w:cs="Times New Roman"/>
        </w:rPr>
        <w:t xml:space="preserve"> </w:t>
      </w:r>
    </w:p>
    <w:p w14:paraId="7E735976" w14:textId="77777777" w:rsidR="002A7AF1" w:rsidRPr="00335A1F" w:rsidRDefault="002A7AF1" w:rsidP="002A7AF1">
      <w:pPr>
        <w:spacing w:line="360" w:lineRule="auto"/>
        <w:jc w:val="both"/>
        <w:rPr>
          <w:rFonts w:cs="Times New Roman"/>
        </w:rPr>
      </w:pPr>
    </w:p>
    <w:p w14:paraId="4676EF06" w14:textId="426381B2" w:rsidR="00105420" w:rsidRPr="00335A1F" w:rsidRDefault="009D2C8D" w:rsidP="00123BE3">
      <w:pPr>
        <w:pStyle w:val="Heading2"/>
        <w:numPr>
          <w:ilvl w:val="1"/>
          <w:numId w:val="2"/>
        </w:numPr>
      </w:pPr>
      <w:bookmarkStart w:id="12" w:name="_Toc164438937"/>
      <w:r w:rsidRPr="00335A1F">
        <w:t>Objectives:</w:t>
      </w:r>
      <w:bookmarkEnd w:id="12"/>
      <w:r w:rsidRPr="00335A1F">
        <w:t xml:space="preserve"> </w:t>
      </w:r>
    </w:p>
    <w:p w14:paraId="135EA03B" w14:textId="77777777" w:rsidR="002A7AF1" w:rsidRPr="00335A1F" w:rsidRDefault="002A7AF1" w:rsidP="002A7AF1">
      <w:pPr>
        <w:rPr>
          <w:rFonts w:cs="Times New Roman"/>
        </w:rPr>
      </w:pPr>
    </w:p>
    <w:p w14:paraId="17FE4665" w14:textId="17208050" w:rsidR="002A7AF1" w:rsidRPr="00335A1F" w:rsidRDefault="00D1545C" w:rsidP="00D1545C">
      <w:pPr>
        <w:spacing w:line="360" w:lineRule="auto"/>
        <w:rPr>
          <w:rFonts w:cs="Times New Roman"/>
        </w:rPr>
      </w:pPr>
      <w:r w:rsidRPr="00335A1F">
        <w:rPr>
          <w:rFonts w:cs="Times New Roman"/>
        </w:rPr>
        <w:t>The project aims to provide and enhance the learning opportunity and experience to the users form anywhere however the major objectives of the projects are :</w:t>
      </w:r>
    </w:p>
    <w:p w14:paraId="473D6D46" w14:textId="77777777" w:rsidR="00D1545C" w:rsidRPr="00335A1F" w:rsidRDefault="00D1545C" w:rsidP="00D1545C">
      <w:pPr>
        <w:spacing w:line="360" w:lineRule="auto"/>
        <w:rPr>
          <w:rFonts w:cs="Times New Roman"/>
        </w:rPr>
      </w:pPr>
    </w:p>
    <w:p w14:paraId="2E900599" w14:textId="17949089" w:rsidR="00D1545C" w:rsidRPr="00335A1F" w:rsidRDefault="00D1545C" w:rsidP="00123BE3">
      <w:pPr>
        <w:pStyle w:val="ListParagraph"/>
        <w:numPr>
          <w:ilvl w:val="0"/>
          <w:numId w:val="3"/>
        </w:numPr>
        <w:spacing w:line="360" w:lineRule="auto"/>
        <w:jc w:val="both"/>
        <w:rPr>
          <w:rFonts w:cs="Times New Roman"/>
        </w:rPr>
      </w:pPr>
      <w:r w:rsidRPr="00335A1F">
        <w:rPr>
          <w:rFonts w:cs="Times New Roman"/>
        </w:rPr>
        <w:t>To personalize the learning experience of the user and increase the engagement of the user to platform by providing recommendation based on the content filtering</w:t>
      </w:r>
    </w:p>
    <w:p w14:paraId="4A8A97F3" w14:textId="77777777" w:rsidR="00D1545C" w:rsidRPr="00335A1F" w:rsidRDefault="00D1545C" w:rsidP="00D1545C">
      <w:pPr>
        <w:pStyle w:val="ListParagraph"/>
        <w:spacing w:line="360" w:lineRule="auto"/>
        <w:rPr>
          <w:rFonts w:cs="Times New Roman"/>
        </w:rPr>
      </w:pPr>
    </w:p>
    <w:p w14:paraId="094CA5A1" w14:textId="41F41C58" w:rsidR="00D1545C" w:rsidRPr="00335A1F" w:rsidRDefault="00D1545C" w:rsidP="00123BE3">
      <w:pPr>
        <w:pStyle w:val="ListParagraph"/>
        <w:numPr>
          <w:ilvl w:val="0"/>
          <w:numId w:val="3"/>
        </w:numPr>
        <w:spacing w:line="360" w:lineRule="auto"/>
        <w:jc w:val="both"/>
        <w:rPr>
          <w:rFonts w:cs="Times New Roman"/>
        </w:rPr>
      </w:pPr>
      <w:r w:rsidRPr="00335A1F">
        <w:rPr>
          <w:rFonts w:cs="Times New Roman"/>
        </w:rPr>
        <w:t xml:space="preserve">To maintain comprehensive digital library so that the resources is digitally available to the users  </w:t>
      </w:r>
    </w:p>
    <w:p w14:paraId="7EA7A789" w14:textId="77777777" w:rsidR="00D1545C" w:rsidRPr="00335A1F" w:rsidRDefault="00D1545C" w:rsidP="00D1545C">
      <w:pPr>
        <w:pStyle w:val="ListParagraph"/>
        <w:rPr>
          <w:rFonts w:cs="Times New Roman"/>
        </w:rPr>
      </w:pPr>
    </w:p>
    <w:p w14:paraId="6BF3AFAE" w14:textId="77777777" w:rsidR="00D1545C" w:rsidRPr="00335A1F" w:rsidRDefault="00D1545C" w:rsidP="00D1545C">
      <w:pPr>
        <w:rPr>
          <w:rFonts w:cs="Times New Roman"/>
        </w:rPr>
      </w:pPr>
    </w:p>
    <w:p w14:paraId="31A648E2" w14:textId="77777777" w:rsidR="00D1545C" w:rsidRPr="00335A1F" w:rsidRDefault="00D1545C" w:rsidP="00D1545C">
      <w:pPr>
        <w:rPr>
          <w:rFonts w:cs="Times New Roman"/>
        </w:rPr>
      </w:pPr>
    </w:p>
    <w:p w14:paraId="5D32DE73" w14:textId="77777777" w:rsidR="00D1545C" w:rsidRPr="00335A1F" w:rsidRDefault="00D1545C" w:rsidP="00D1545C">
      <w:pPr>
        <w:rPr>
          <w:rFonts w:cs="Times New Roman"/>
        </w:rPr>
      </w:pPr>
    </w:p>
    <w:p w14:paraId="4D33BDF6" w14:textId="77777777" w:rsidR="00D1545C" w:rsidRPr="00335A1F" w:rsidRDefault="00D1545C" w:rsidP="00D1545C">
      <w:pPr>
        <w:rPr>
          <w:rFonts w:cs="Times New Roman"/>
        </w:rPr>
      </w:pPr>
    </w:p>
    <w:p w14:paraId="309EE11E" w14:textId="77777777" w:rsidR="00D1545C" w:rsidRPr="00335A1F" w:rsidRDefault="00D1545C" w:rsidP="00D1545C">
      <w:pPr>
        <w:rPr>
          <w:rFonts w:cs="Times New Roman"/>
        </w:rPr>
      </w:pPr>
    </w:p>
    <w:p w14:paraId="7803F846" w14:textId="7DBB3835" w:rsidR="007D0860" w:rsidRPr="00335A1F" w:rsidRDefault="007D0860">
      <w:pPr>
        <w:rPr>
          <w:rFonts w:cs="Times New Roman"/>
        </w:rPr>
      </w:pPr>
      <w:r w:rsidRPr="00335A1F">
        <w:rPr>
          <w:rFonts w:cs="Times New Roman"/>
        </w:rPr>
        <w:br w:type="page"/>
      </w:r>
    </w:p>
    <w:p w14:paraId="126844BD" w14:textId="68BE07B2" w:rsidR="00D1545C" w:rsidRPr="00335A1F" w:rsidRDefault="007D0860" w:rsidP="00123BE3">
      <w:pPr>
        <w:pStyle w:val="Heading2"/>
        <w:numPr>
          <w:ilvl w:val="1"/>
          <w:numId w:val="2"/>
        </w:numPr>
      </w:pPr>
      <w:bookmarkStart w:id="13" w:name="_Toc164438938"/>
      <w:r w:rsidRPr="00335A1F">
        <w:lastRenderedPageBreak/>
        <w:t>Scope and Limitations :</w:t>
      </w:r>
      <w:bookmarkEnd w:id="13"/>
    </w:p>
    <w:p w14:paraId="1DAEEF20" w14:textId="77777777" w:rsidR="007D0860" w:rsidRPr="00335A1F" w:rsidRDefault="007D0860" w:rsidP="007D0860">
      <w:pPr>
        <w:rPr>
          <w:rFonts w:cs="Times New Roman"/>
        </w:rPr>
      </w:pPr>
    </w:p>
    <w:p w14:paraId="50011662" w14:textId="6B66A96F" w:rsidR="007D0860" w:rsidRPr="00335A1F" w:rsidRDefault="007D0860" w:rsidP="00123BE3">
      <w:pPr>
        <w:pStyle w:val="Heading3"/>
        <w:numPr>
          <w:ilvl w:val="2"/>
          <w:numId w:val="2"/>
        </w:numPr>
      </w:pPr>
      <w:bookmarkStart w:id="14" w:name="_Toc164438939"/>
      <w:r w:rsidRPr="00335A1F">
        <w:t>Scope</w:t>
      </w:r>
      <w:r w:rsidR="00477D0D" w:rsidRPr="00335A1F">
        <w:t>:</w:t>
      </w:r>
      <w:bookmarkEnd w:id="14"/>
    </w:p>
    <w:p w14:paraId="19EC00F6" w14:textId="77777777" w:rsidR="007D0860" w:rsidRPr="00335A1F" w:rsidRDefault="007D0860" w:rsidP="007D0860">
      <w:pPr>
        <w:rPr>
          <w:rFonts w:cs="Times New Roman"/>
        </w:rPr>
      </w:pPr>
    </w:p>
    <w:p w14:paraId="294B0BBF" w14:textId="07A7D8F0" w:rsidR="00ED2B51" w:rsidRPr="00335A1F" w:rsidRDefault="007D0860" w:rsidP="00ED2B51">
      <w:pPr>
        <w:spacing w:line="360" w:lineRule="auto"/>
        <w:jc w:val="both"/>
        <w:rPr>
          <w:rFonts w:cs="Times New Roman"/>
        </w:rPr>
      </w:pPr>
      <w:r w:rsidRPr="00335A1F">
        <w:rPr>
          <w:rFonts w:cs="Times New Roman"/>
        </w:rPr>
        <w:t>The system should be able to perform various task and provide and must include various functionalit</w:t>
      </w:r>
      <w:r w:rsidR="00E7611F" w:rsidRPr="00335A1F">
        <w:rPr>
          <w:rFonts w:cs="Times New Roman"/>
        </w:rPr>
        <w:t>ies.  The applications can be run through  web browser of both  desktop and mobile applications . Since the documents are to be easily available to the users when requested if available . The system should be able to recommend the users by analyzing  the user activities based on the content they rated . Based the user liked content , resources are clustered into group and labeled and ordered on the basis of the rating and occurrence then the user classified on which cluster label  it belongs to</w:t>
      </w:r>
      <w:r w:rsidR="00ED2B51" w:rsidRPr="00335A1F">
        <w:rPr>
          <w:rFonts w:cs="Times New Roman"/>
        </w:rPr>
        <w:t xml:space="preserve">. The User interactions and experience with the project should be seamless </w:t>
      </w:r>
    </w:p>
    <w:p w14:paraId="4A7EA35C" w14:textId="77777777" w:rsidR="00ED2B51" w:rsidRPr="00335A1F" w:rsidRDefault="00ED2B51" w:rsidP="00ED2B51">
      <w:pPr>
        <w:spacing w:line="360" w:lineRule="auto"/>
        <w:jc w:val="both"/>
        <w:rPr>
          <w:rFonts w:cs="Times New Roman"/>
        </w:rPr>
      </w:pPr>
    </w:p>
    <w:p w14:paraId="0247BC2B" w14:textId="02050D5D" w:rsidR="00ED2B51" w:rsidRPr="00335A1F" w:rsidRDefault="00ED2B51" w:rsidP="00123BE3">
      <w:pPr>
        <w:pStyle w:val="Heading3"/>
        <w:numPr>
          <w:ilvl w:val="2"/>
          <w:numId w:val="2"/>
        </w:numPr>
      </w:pPr>
      <w:bookmarkStart w:id="15" w:name="_Toc164438940"/>
      <w:r w:rsidRPr="00335A1F">
        <w:t>Limitations</w:t>
      </w:r>
      <w:r w:rsidR="00477D0D" w:rsidRPr="00335A1F">
        <w:t>:</w:t>
      </w:r>
      <w:bookmarkEnd w:id="15"/>
    </w:p>
    <w:p w14:paraId="655054C8" w14:textId="68FEE9B7" w:rsidR="00ED2B51" w:rsidRPr="00335A1F" w:rsidRDefault="00ED2B51" w:rsidP="00ED2B51">
      <w:pPr>
        <w:rPr>
          <w:rFonts w:cs="Times New Roman"/>
        </w:rPr>
      </w:pPr>
    </w:p>
    <w:p w14:paraId="7130A1F1" w14:textId="0AF7C2F9" w:rsidR="00ED2B51" w:rsidRPr="00335A1F" w:rsidRDefault="00ED2B51" w:rsidP="00ED2B51">
      <w:pPr>
        <w:spacing w:line="360" w:lineRule="auto"/>
        <w:jc w:val="both"/>
        <w:rPr>
          <w:rFonts w:cs="Times New Roman"/>
        </w:rPr>
      </w:pPr>
      <w:r w:rsidRPr="00335A1F">
        <w:rPr>
          <w:rFonts w:cs="Times New Roman"/>
        </w:rPr>
        <w:t>Though the project performs intended task and there are some  existing limitations in the project</w:t>
      </w:r>
    </w:p>
    <w:p w14:paraId="2B58C4FA" w14:textId="7249973A" w:rsidR="00ED2B51" w:rsidRPr="00335A1F" w:rsidRDefault="00ED2B51" w:rsidP="00123BE3">
      <w:pPr>
        <w:pStyle w:val="ListParagraph"/>
        <w:numPr>
          <w:ilvl w:val="0"/>
          <w:numId w:val="4"/>
        </w:numPr>
        <w:spacing w:line="360" w:lineRule="auto"/>
        <w:jc w:val="both"/>
        <w:rPr>
          <w:rFonts w:cs="Times New Roman"/>
        </w:rPr>
      </w:pPr>
      <w:r w:rsidRPr="00335A1F">
        <w:rPr>
          <w:rFonts w:cs="Times New Roman"/>
        </w:rPr>
        <w:t xml:space="preserve">The K-mean clustering is not the great approach as the data starts to grow it  is best suitable in present due to cold start as we don’t have the required sufficient data </w:t>
      </w:r>
    </w:p>
    <w:p w14:paraId="62307E5E" w14:textId="090695F1" w:rsidR="00ED2B51" w:rsidRPr="00335A1F" w:rsidRDefault="00ED2B51" w:rsidP="00123BE3">
      <w:pPr>
        <w:pStyle w:val="ListParagraph"/>
        <w:numPr>
          <w:ilvl w:val="0"/>
          <w:numId w:val="4"/>
        </w:numPr>
        <w:spacing w:line="360" w:lineRule="auto"/>
        <w:jc w:val="both"/>
        <w:rPr>
          <w:rFonts w:cs="Times New Roman"/>
        </w:rPr>
      </w:pPr>
      <w:r w:rsidRPr="00335A1F">
        <w:rPr>
          <w:rFonts w:cs="Times New Roman"/>
        </w:rPr>
        <w:t xml:space="preserve">As  the data starts to the clustering size also should increase and not confined to the constructed model labels defined during the initiations  </w:t>
      </w:r>
    </w:p>
    <w:p w14:paraId="7BB9A762" w14:textId="7394CD55" w:rsidR="00ED2B51" w:rsidRPr="00335A1F" w:rsidRDefault="00ED2B51" w:rsidP="00123BE3">
      <w:pPr>
        <w:pStyle w:val="ListParagraph"/>
        <w:numPr>
          <w:ilvl w:val="0"/>
          <w:numId w:val="4"/>
        </w:numPr>
        <w:spacing w:line="360" w:lineRule="auto"/>
        <w:jc w:val="both"/>
        <w:rPr>
          <w:rFonts w:cs="Times New Roman"/>
        </w:rPr>
      </w:pPr>
      <w:r w:rsidRPr="00335A1F">
        <w:rPr>
          <w:rFonts w:cs="Times New Roman"/>
        </w:rPr>
        <w:t xml:space="preserve">Copyright is a great limitation to our project as the resources can mislead towards copyright infringement but can be </w:t>
      </w:r>
      <w:r w:rsidR="00F6092D" w:rsidRPr="00335A1F">
        <w:rPr>
          <w:rFonts w:cs="Times New Roman"/>
        </w:rPr>
        <w:t xml:space="preserve">reduced by close observations and report of the resources </w:t>
      </w:r>
    </w:p>
    <w:p w14:paraId="07F9B84A" w14:textId="16DE5B71" w:rsidR="00F6092D" w:rsidRPr="00335A1F" w:rsidRDefault="00F6092D" w:rsidP="00123BE3">
      <w:pPr>
        <w:pStyle w:val="Heading2"/>
        <w:numPr>
          <w:ilvl w:val="1"/>
          <w:numId w:val="2"/>
        </w:numPr>
      </w:pPr>
      <w:bookmarkStart w:id="16" w:name="_Toc164438941"/>
      <w:r w:rsidRPr="00335A1F">
        <w:t>Development Methodology</w:t>
      </w:r>
      <w:r w:rsidR="00477D0D" w:rsidRPr="00335A1F">
        <w:t>:</w:t>
      </w:r>
      <w:bookmarkEnd w:id="16"/>
    </w:p>
    <w:p w14:paraId="24C0C9EA" w14:textId="77777777" w:rsidR="00F6092D" w:rsidRPr="00335A1F" w:rsidRDefault="00F6092D" w:rsidP="00F6092D">
      <w:pPr>
        <w:rPr>
          <w:rFonts w:cs="Times New Roman"/>
        </w:rPr>
      </w:pPr>
    </w:p>
    <w:p w14:paraId="65788C2A" w14:textId="331F2CC1" w:rsidR="00ED2B51" w:rsidRPr="00335A1F" w:rsidRDefault="00F6092D" w:rsidP="00ED2B51">
      <w:pPr>
        <w:spacing w:line="360" w:lineRule="auto"/>
        <w:jc w:val="both"/>
        <w:rPr>
          <w:rFonts w:cs="Times New Roman"/>
        </w:rPr>
      </w:pPr>
      <w:r w:rsidRPr="00335A1F">
        <w:rPr>
          <w:rFonts w:cs="Times New Roman"/>
        </w:rPr>
        <w:t>To develop the system ,Incremental model of Staged Delivery is taken where service and product are developed and delivered in each stages building or stacking upon another stages</w:t>
      </w:r>
    </w:p>
    <w:p w14:paraId="2209B15D" w14:textId="2B8F50E2" w:rsidR="00F6092D" w:rsidRPr="00335A1F" w:rsidRDefault="00F6092D" w:rsidP="00F6092D">
      <w:pPr>
        <w:spacing w:line="360" w:lineRule="auto"/>
        <w:jc w:val="both"/>
        <w:rPr>
          <w:rFonts w:cs="Times New Roman"/>
        </w:rPr>
      </w:pPr>
      <w:r w:rsidRPr="00335A1F">
        <w:rPr>
          <w:rFonts w:cs="Times New Roman"/>
        </w:rPr>
        <w:t>At first project is divided into small, manageable parts, or increments in a sequential manner after the completion of each stage the increments is performed within the SDLC phases</w:t>
      </w:r>
    </w:p>
    <w:p w14:paraId="192BD9C8" w14:textId="77777777" w:rsidR="00F6092D" w:rsidRPr="00335A1F" w:rsidRDefault="00F6092D" w:rsidP="00F6092D">
      <w:pPr>
        <w:spacing w:line="360" w:lineRule="auto"/>
        <w:jc w:val="both"/>
        <w:rPr>
          <w:rFonts w:cs="Times New Roman"/>
        </w:rPr>
      </w:pPr>
    </w:p>
    <w:p w14:paraId="77638F57" w14:textId="77777777" w:rsidR="00A93E29" w:rsidRPr="00335A1F" w:rsidRDefault="00F6092D" w:rsidP="00A93E29">
      <w:pPr>
        <w:keepNext/>
        <w:spacing w:line="360" w:lineRule="auto"/>
        <w:jc w:val="both"/>
        <w:rPr>
          <w:rFonts w:cs="Times New Roman"/>
        </w:rPr>
      </w:pPr>
      <w:r w:rsidRPr="00335A1F">
        <w:rPr>
          <w:rFonts w:cs="Times New Roman"/>
          <w:noProof/>
        </w:rPr>
        <w:lastRenderedPageBreak/>
        <w:drawing>
          <wp:inline distT="0" distB="0" distL="0" distR="0" wp14:anchorId="44893384" wp14:editId="3412EE2F">
            <wp:extent cx="5715000" cy="2550795"/>
            <wp:effectExtent l="0" t="0" r="0" b="1905"/>
            <wp:docPr id="134852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24216" name=""/>
                    <pic:cNvPicPr/>
                  </pic:nvPicPr>
                  <pic:blipFill>
                    <a:blip r:embed="rId11"/>
                    <a:stretch>
                      <a:fillRect/>
                    </a:stretch>
                  </pic:blipFill>
                  <pic:spPr>
                    <a:xfrm>
                      <a:off x="0" y="0"/>
                      <a:ext cx="5715000" cy="2550795"/>
                    </a:xfrm>
                    <a:prstGeom prst="rect">
                      <a:avLst/>
                    </a:prstGeom>
                  </pic:spPr>
                </pic:pic>
              </a:graphicData>
            </a:graphic>
          </wp:inline>
        </w:drawing>
      </w:r>
    </w:p>
    <w:p w14:paraId="604DB416" w14:textId="29E8DC62" w:rsidR="00F47E9D" w:rsidRPr="00335A1F" w:rsidRDefault="00A93E29" w:rsidP="00A93E29">
      <w:pPr>
        <w:pStyle w:val="Caption"/>
        <w:jc w:val="center"/>
        <w:rPr>
          <w:rFonts w:cs="Times New Roman"/>
          <w:sz w:val="24"/>
          <w:szCs w:val="24"/>
        </w:rPr>
      </w:pPr>
      <w:bookmarkStart w:id="17" w:name="_Toc163309907"/>
      <w:r w:rsidRPr="00335A1F">
        <w:rPr>
          <w:rFonts w:cs="Times New Roman"/>
          <w:sz w:val="24"/>
          <w:szCs w:val="24"/>
        </w:rPr>
        <w:t xml:space="preserve">Figure 1. </w:t>
      </w:r>
      <w:r w:rsidRPr="00335A1F">
        <w:rPr>
          <w:rFonts w:cs="Times New Roman"/>
          <w:sz w:val="24"/>
          <w:szCs w:val="24"/>
        </w:rPr>
        <w:fldChar w:fldCharType="begin"/>
      </w:r>
      <w:r w:rsidRPr="00335A1F">
        <w:rPr>
          <w:rFonts w:cs="Times New Roman"/>
          <w:sz w:val="24"/>
          <w:szCs w:val="24"/>
        </w:rPr>
        <w:instrText xml:space="preserve"> SEQ Figure_1. \* ARABIC </w:instrText>
      </w:r>
      <w:r w:rsidRPr="00335A1F">
        <w:rPr>
          <w:rFonts w:cs="Times New Roman"/>
          <w:sz w:val="24"/>
          <w:szCs w:val="24"/>
        </w:rPr>
        <w:fldChar w:fldCharType="separate"/>
      </w:r>
      <w:r w:rsidR="00C85560">
        <w:rPr>
          <w:rFonts w:cs="Times New Roman"/>
          <w:noProof/>
          <w:sz w:val="24"/>
          <w:szCs w:val="24"/>
        </w:rPr>
        <w:t>1</w:t>
      </w:r>
      <w:r w:rsidRPr="00335A1F">
        <w:rPr>
          <w:rFonts w:cs="Times New Roman"/>
          <w:sz w:val="24"/>
          <w:szCs w:val="24"/>
        </w:rPr>
        <w:fldChar w:fldCharType="end"/>
      </w:r>
      <w:r w:rsidRPr="00335A1F">
        <w:rPr>
          <w:rFonts w:cs="Times New Roman"/>
          <w:sz w:val="24"/>
          <w:szCs w:val="24"/>
        </w:rPr>
        <w:t xml:space="preserve"> Incremental Model</w:t>
      </w:r>
      <w:bookmarkEnd w:id="17"/>
    </w:p>
    <w:p w14:paraId="52845AD0" w14:textId="77777777" w:rsidR="00F6092D" w:rsidRPr="00335A1F" w:rsidRDefault="00F6092D" w:rsidP="00F6092D">
      <w:pPr>
        <w:spacing w:line="360" w:lineRule="auto"/>
        <w:jc w:val="both"/>
        <w:rPr>
          <w:rFonts w:cs="Times New Roman"/>
        </w:rPr>
      </w:pPr>
    </w:p>
    <w:p w14:paraId="556B12A9" w14:textId="77777777" w:rsidR="00F6092D" w:rsidRPr="00335A1F" w:rsidRDefault="00F6092D" w:rsidP="00F6092D">
      <w:pPr>
        <w:spacing w:line="360" w:lineRule="auto"/>
        <w:jc w:val="both"/>
        <w:rPr>
          <w:rFonts w:cs="Times New Roman"/>
        </w:rPr>
      </w:pPr>
      <w:r w:rsidRPr="00335A1F">
        <w:rPr>
          <w:rFonts w:cs="Times New Roman"/>
        </w:rPr>
        <w:t xml:space="preserve">Incremental Method is consisting of mainly 4 stages </w:t>
      </w:r>
    </w:p>
    <w:p w14:paraId="30BAAAEA" w14:textId="44F417E3" w:rsidR="00F6092D" w:rsidRPr="00335A1F" w:rsidRDefault="00F6092D" w:rsidP="00123BE3">
      <w:pPr>
        <w:pStyle w:val="ListParagraph"/>
        <w:numPr>
          <w:ilvl w:val="0"/>
          <w:numId w:val="5"/>
        </w:numPr>
        <w:spacing w:line="360" w:lineRule="auto"/>
        <w:jc w:val="both"/>
        <w:rPr>
          <w:rFonts w:cs="Times New Roman"/>
        </w:rPr>
      </w:pPr>
      <w:r w:rsidRPr="00335A1F">
        <w:rPr>
          <w:rFonts w:cs="Times New Roman"/>
          <w:b/>
          <w:bCs/>
        </w:rPr>
        <w:t>Requirement Analysis:</w:t>
      </w:r>
      <w:r w:rsidRPr="00335A1F">
        <w:rPr>
          <w:rFonts w:cs="Times New Roman"/>
        </w:rPr>
        <w:t xml:space="preserve"> This phase involves analyzing the project's requirements,</w:t>
      </w:r>
      <w:r w:rsidR="00556434" w:rsidRPr="00335A1F">
        <w:rPr>
          <w:rFonts w:cs="Times New Roman"/>
        </w:rPr>
        <w:t xml:space="preserve"> </w:t>
      </w:r>
      <w:r w:rsidRPr="00335A1F">
        <w:rPr>
          <w:rFonts w:cs="Times New Roman"/>
        </w:rPr>
        <w:t>defining its scope, objectives, and constraints, and creating a project plan.</w:t>
      </w:r>
      <w:r w:rsidR="00556434" w:rsidRPr="00335A1F">
        <w:rPr>
          <w:rFonts w:cs="Times New Roman"/>
        </w:rPr>
        <w:t xml:space="preserve"> </w:t>
      </w:r>
      <w:r w:rsidRPr="00335A1F">
        <w:rPr>
          <w:rFonts w:cs="Times New Roman"/>
        </w:rPr>
        <w:t xml:space="preserve">Resources needed for the project are also identified during this phase. </w:t>
      </w:r>
    </w:p>
    <w:p w14:paraId="7B1B8A5D" w14:textId="77777777" w:rsidR="00556434" w:rsidRPr="00335A1F" w:rsidRDefault="00556434" w:rsidP="00556434">
      <w:pPr>
        <w:pStyle w:val="ListParagraph"/>
        <w:spacing w:line="360" w:lineRule="auto"/>
        <w:jc w:val="both"/>
        <w:rPr>
          <w:rFonts w:cs="Times New Roman"/>
        </w:rPr>
      </w:pPr>
    </w:p>
    <w:p w14:paraId="7F1B213E" w14:textId="2AB61D01" w:rsidR="00F6092D" w:rsidRPr="00335A1F" w:rsidRDefault="00F6092D" w:rsidP="00123BE3">
      <w:pPr>
        <w:pStyle w:val="ListParagraph"/>
        <w:numPr>
          <w:ilvl w:val="0"/>
          <w:numId w:val="5"/>
        </w:numPr>
        <w:spacing w:line="360" w:lineRule="auto"/>
        <w:jc w:val="both"/>
        <w:rPr>
          <w:rFonts w:cs="Times New Roman"/>
        </w:rPr>
      </w:pPr>
      <w:r w:rsidRPr="00335A1F">
        <w:rPr>
          <w:rFonts w:cs="Times New Roman"/>
          <w:b/>
          <w:bCs/>
        </w:rPr>
        <w:t>Design:</w:t>
      </w:r>
      <w:r w:rsidRPr="00335A1F">
        <w:rPr>
          <w:rFonts w:cs="Times New Roman"/>
        </w:rPr>
        <w:t xml:space="preserve"> In this phase, the project team develops a detailed plan for </w:t>
      </w:r>
      <w:r w:rsidR="00556434" w:rsidRPr="00335A1F">
        <w:rPr>
          <w:rFonts w:cs="Times New Roman"/>
        </w:rPr>
        <w:t>implementing the</w:t>
      </w:r>
      <w:r w:rsidRPr="00335A1F">
        <w:rPr>
          <w:rFonts w:cs="Times New Roman"/>
        </w:rPr>
        <w:t xml:space="preserve"> project, including system design, technology selection, and prototyping. </w:t>
      </w:r>
    </w:p>
    <w:p w14:paraId="6544DC1C" w14:textId="77777777" w:rsidR="00556434" w:rsidRPr="00335A1F" w:rsidRDefault="00556434" w:rsidP="00556434">
      <w:pPr>
        <w:pStyle w:val="ListParagraph"/>
        <w:spacing w:line="360" w:lineRule="auto"/>
        <w:jc w:val="both"/>
        <w:rPr>
          <w:rFonts w:cs="Times New Roman"/>
        </w:rPr>
      </w:pPr>
    </w:p>
    <w:p w14:paraId="35406CCD" w14:textId="6A9806AC" w:rsidR="00F6092D" w:rsidRPr="00335A1F" w:rsidRDefault="00F6092D" w:rsidP="00123BE3">
      <w:pPr>
        <w:pStyle w:val="ListParagraph"/>
        <w:numPr>
          <w:ilvl w:val="0"/>
          <w:numId w:val="5"/>
        </w:numPr>
        <w:spacing w:line="360" w:lineRule="auto"/>
        <w:jc w:val="both"/>
        <w:rPr>
          <w:rFonts w:cs="Times New Roman"/>
        </w:rPr>
      </w:pPr>
      <w:r w:rsidRPr="00335A1F">
        <w:rPr>
          <w:rFonts w:cs="Times New Roman"/>
          <w:b/>
          <w:bCs/>
        </w:rPr>
        <w:t>Coding and Implementation:</w:t>
      </w:r>
      <w:r w:rsidRPr="00335A1F">
        <w:rPr>
          <w:rFonts w:cs="Times New Roman"/>
        </w:rPr>
        <w:t xml:space="preserve"> During this phase, the project's code is written</w:t>
      </w:r>
      <w:r w:rsidR="00556434" w:rsidRPr="00335A1F">
        <w:rPr>
          <w:rFonts w:cs="Times New Roman"/>
        </w:rPr>
        <w:t xml:space="preserve"> </w:t>
      </w:r>
      <w:r w:rsidRPr="00335A1F">
        <w:rPr>
          <w:rFonts w:cs="Times New Roman"/>
        </w:rPr>
        <w:t>according to product requirements. Adherence to coding standards is crucial to</w:t>
      </w:r>
      <w:r w:rsidR="00556434" w:rsidRPr="00335A1F">
        <w:rPr>
          <w:rFonts w:cs="Times New Roman"/>
        </w:rPr>
        <w:t xml:space="preserve"> </w:t>
      </w:r>
      <w:r w:rsidRPr="00335A1F">
        <w:rPr>
          <w:rFonts w:cs="Times New Roman"/>
        </w:rPr>
        <w:t xml:space="preserve">improve and update product quality, while physical execution of the designs occurs. </w:t>
      </w:r>
    </w:p>
    <w:p w14:paraId="76B6EEEC" w14:textId="77777777" w:rsidR="00556434" w:rsidRPr="00335A1F" w:rsidRDefault="00556434" w:rsidP="00556434">
      <w:pPr>
        <w:pStyle w:val="ListParagraph"/>
        <w:spacing w:line="360" w:lineRule="auto"/>
        <w:jc w:val="both"/>
        <w:rPr>
          <w:rFonts w:cs="Times New Roman"/>
        </w:rPr>
      </w:pPr>
    </w:p>
    <w:p w14:paraId="2B0C26E2" w14:textId="1DBD0008" w:rsidR="00F6092D" w:rsidRPr="00335A1F" w:rsidRDefault="00F6092D" w:rsidP="00123BE3">
      <w:pPr>
        <w:pStyle w:val="ListParagraph"/>
        <w:numPr>
          <w:ilvl w:val="0"/>
          <w:numId w:val="5"/>
        </w:numPr>
        <w:spacing w:line="360" w:lineRule="auto"/>
        <w:jc w:val="both"/>
        <w:rPr>
          <w:rFonts w:cs="Times New Roman"/>
        </w:rPr>
      </w:pPr>
      <w:r w:rsidRPr="00335A1F">
        <w:rPr>
          <w:rFonts w:cs="Times New Roman"/>
          <w:b/>
          <w:bCs/>
        </w:rPr>
        <w:t>Testing:</w:t>
      </w:r>
      <w:r w:rsidRPr="00335A1F">
        <w:rPr>
          <w:rFonts w:cs="Times New Roman"/>
        </w:rPr>
        <w:t xml:space="preserve"> All system components and additional functionality are tested, integrated,</w:t>
      </w:r>
      <w:r w:rsidR="00556434" w:rsidRPr="00335A1F">
        <w:rPr>
          <w:rFonts w:cs="Times New Roman"/>
        </w:rPr>
        <w:t xml:space="preserve"> </w:t>
      </w:r>
      <w:r w:rsidRPr="00335A1F">
        <w:rPr>
          <w:rFonts w:cs="Times New Roman"/>
        </w:rPr>
        <w:t>and checked as a whole in this phase. Testing ensures that the product works</w:t>
      </w:r>
      <w:r w:rsidR="00556434" w:rsidRPr="00335A1F">
        <w:rPr>
          <w:rFonts w:cs="Times New Roman"/>
        </w:rPr>
        <w:t xml:space="preserve"> </w:t>
      </w:r>
      <w:r w:rsidRPr="00335A1F">
        <w:rPr>
          <w:rFonts w:cs="Times New Roman"/>
        </w:rPr>
        <w:t>properly with other pieces of code and is ready for deployment to production.</w:t>
      </w:r>
    </w:p>
    <w:p w14:paraId="47DC5BDB" w14:textId="0AF34EB5" w:rsidR="00F6092D" w:rsidRPr="00335A1F" w:rsidRDefault="00F6092D">
      <w:pPr>
        <w:rPr>
          <w:rFonts w:cs="Times New Roman"/>
        </w:rPr>
      </w:pPr>
      <w:r w:rsidRPr="00335A1F">
        <w:rPr>
          <w:rFonts w:cs="Times New Roman"/>
        </w:rPr>
        <w:br w:type="page"/>
      </w:r>
    </w:p>
    <w:p w14:paraId="3EA9CE4A" w14:textId="77777777" w:rsidR="007D0860" w:rsidRPr="00335A1F" w:rsidRDefault="007D0860" w:rsidP="007D0860">
      <w:pPr>
        <w:rPr>
          <w:rFonts w:cs="Times New Roman"/>
        </w:rPr>
      </w:pPr>
    </w:p>
    <w:p w14:paraId="0846FEE1" w14:textId="64523CE2" w:rsidR="00477D0D" w:rsidRPr="00335A1F" w:rsidRDefault="00477D0D" w:rsidP="00123BE3">
      <w:pPr>
        <w:pStyle w:val="Heading2"/>
        <w:numPr>
          <w:ilvl w:val="1"/>
          <w:numId w:val="2"/>
        </w:numPr>
      </w:pPr>
      <w:bookmarkStart w:id="18" w:name="_Toc164438942"/>
      <w:r w:rsidRPr="00335A1F">
        <w:t>Report Organization:</w:t>
      </w:r>
      <w:bookmarkEnd w:id="18"/>
    </w:p>
    <w:p w14:paraId="13336F70" w14:textId="77777777" w:rsidR="00477D0D" w:rsidRPr="00335A1F" w:rsidRDefault="00477D0D" w:rsidP="00477D0D">
      <w:pPr>
        <w:rPr>
          <w:rFonts w:cs="Times New Roman"/>
        </w:rPr>
      </w:pPr>
    </w:p>
    <w:p w14:paraId="33ED9FC4" w14:textId="3B39330C" w:rsidR="00477D0D" w:rsidRPr="00335A1F" w:rsidRDefault="00477D0D" w:rsidP="00477D0D">
      <w:pPr>
        <w:spacing w:line="360" w:lineRule="auto"/>
        <w:jc w:val="both"/>
        <w:rPr>
          <w:rFonts w:cs="Times New Roman"/>
        </w:rPr>
      </w:pPr>
      <w:r w:rsidRPr="00335A1F">
        <w:rPr>
          <w:rFonts w:cs="Times New Roman"/>
        </w:rPr>
        <w:t xml:space="preserve">This report is divided into 6 chapters . Each chapter is divided into different headings </w:t>
      </w:r>
    </w:p>
    <w:p w14:paraId="4CF5458E" w14:textId="00FEE785" w:rsidR="00477D0D" w:rsidRPr="00335A1F" w:rsidRDefault="00477D0D" w:rsidP="00477D0D">
      <w:pPr>
        <w:spacing w:line="360" w:lineRule="auto"/>
        <w:jc w:val="both"/>
        <w:rPr>
          <w:rFonts w:cs="Times New Roman"/>
        </w:rPr>
      </w:pPr>
      <w:r w:rsidRPr="00335A1F">
        <w:rPr>
          <w:rFonts w:cs="Times New Roman"/>
        </w:rPr>
        <w:t xml:space="preserve">The preliminary sections contain overall information about the project. This section includes abstracts, table of content , list of figures and abbreviations </w:t>
      </w:r>
    </w:p>
    <w:p w14:paraId="1C8C3C99" w14:textId="77777777" w:rsidR="00477D0D" w:rsidRPr="00335A1F" w:rsidRDefault="00477D0D" w:rsidP="00477D0D">
      <w:pPr>
        <w:spacing w:line="360" w:lineRule="auto"/>
        <w:jc w:val="both"/>
        <w:rPr>
          <w:rFonts w:cs="Times New Roman"/>
        </w:rPr>
      </w:pPr>
    </w:p>
    <w:p w14:paraId="45569712" w14:textId="563D9EAC" w:rsidR="00477D0D" w:rsidRPr="00335A1F" w:rsidRDefault="00477D0D" w:rsidP="00477D0D">
      <w:pPr>
        <w:spacing w:line="360" w:lineRule="auto"/>
        <w:jc w:val="both"/>
        <w:rPr>
          <w:rFonts w:cs="Times New Roman"/>
        </w:rPr>
      </w:pPr>
      <w:r w:rsidRPr="00335A1F">
        <w:rPr>
          <w:rFonts w:cs="Times New Roman"/>
          <w:b/>
          <w:bCs/>
        </w:rPr>
        <w:t>Chapter 1</w:t>
      </w:r>
      <w:r w:rsidRPr="00335A1F">
        <w:rPr>
          <w:rFonts w:cs="Times New Roman"/>
        </w:rPr>
        <w:t xml:space="preserve">  provides an overview of the R-archive project introducing its significance and addressing the identified problem, objectives, scopes and limitation of the system.</w:t>
      </w:r>
    </w:p>
    <w:p w14:paraId="4AC2E5FF" w14:textId="77777777" w:rsidR="00477D0D" w:rsidRPr="00335A1F" w:rsidRDefault="00477D0D" w:rsidP="00477D0D">
      <w:pPr>
        <w:spacing w:line="360" w:lineRule="auto"/>
        <w:jc w:val="both"/>
        <w:rPr>
          <w:rFonts w:cs="Times New Roman"/>
        </w:rPr>
      </w:pPr>
    </w:p>
    <w:p w14:paraId="25EE6B93" w14:textId="31FE3ABC" w:rsidR="00477D0D" w:rsidRPr="00335A1F" w:rsidRDefault="00477D0D" w:rsidP="00477D0D">
      <w:pPr>
        <w:spacing w:line="360" w:lineRule="auto"/>
        <w:jc w:val="both"/>
        <w:rPr>
          <w:rFonts w:cs="Times New Roman"/>
        </w:rPr>
      </w:pPr>
      <w:r w:rsidRPr="00335A1F">
        <w:rPr>
          <w:rFonts w:cs="Times New Roman"/>
          <w:b/>
          <w:bCs/>
        </w:rPr>
        <w:t>Chapter 2</w:t>
      </w:r>
      <w:r w:rsidRPr="00335A1F">
        <w:rPr>
          <w:rFonts w:cs="Times New Roman"/>
        </w:rPr>
        <w:t xml:space="preserve">  contains literature review section which offers an overview of similar projects,</w:t>
      </w:r>
    </w:p>
    <w:p w14:paraId="7A05A0BB" w14:textId="77777777" w:rsidR="00477D0D" w:rsidRPr="00335A1F" w:rsidRDefault="00477D0D" w:rsidP="00477D0D">
      <w:pPr>
        <w:spacing w:line="360" w:lineRule="auto"/>
        <w:jc w:val="both"/>
        <w:rPr>
          <w:rFonts w:cs="Times New Roman"/>
        </w:rPr>
      </w:pPr>
      <w:r w:rsidRPr="00335A1F">
        <w:rPr>
          <w:rFonts w:cs="Times New Roman"/>
        </w:rPr>
        <w:t>theories and findings by other researchers.</w:t>
      </w:r>
    </w:p>
    <w:p w14:paraId="6AFE27E6" w14:textId="77777777" w:rsidR="00477D0D" w:rsidRPr="00335A1F" w:rsidRDefault="00477D0D" w:rsidP="00477D0D">
      <w:pPr>
        <w:spacing w:line="360" w:lineRule="auto"/>
        <w:jc w:val="both"/>
        <w:rPr>
          <w:rFonts w:cs="Times New Roman"/>
          <w:b/>
          <w:bCs/>
        </w:rPr>
      </w:pPr>
    </w:p>
    <w:p w14:paraId="2F15C431" w14:textId="17B244C3" w:rsidR="0023336C" w:rsidRPr="00335A1F" w:rsidRDefault="00477D0D" w:rsidP="00477D0D">
      <w:pPr>
        <w:spacing w:line="360" w:lineRule="auto"/>
        <w:jc w:val="both"/>
        <w:rPr>
          <w:rFonts w:cs="Times New Roman"/>
        </w:rPr>
      </w:pPr>
      <w:r w:rsidRPr="00335A1F">
        <w:rPr>
          <w:rFonts w:cs="Times New Roman"/>
          <w:b/>
          <w:bCs/>
        </w:rPr>
        <w:t xml:space="preserve">Chapter 3  </w:t>
      </w:r>
      <w:r w:rsidR="00756AE0" w:rsidRPr="00335A1F">
        <w:rPr>
          <w:rFonts w:cs="Times New Roman"/>
        </w:rPr>
        <w:t xml:space="preserve">discusses in details  about  the design </w:t>
      </w:r>
      <w:r w:rsidRPr="00335A1F">
        <w:rPr>
          <w:rFonts w:cs="Times New Roman"/>
        </w:rPr>
        <w:t>includes system analysis which includes requirement analysis, feasibility</w:t>
      </w:r>
      <w:r w:rsidR="00756AE0" w:rsidRPr="00335A1F">
        <w:rPr>
          <w:rFonts w:cs="Times New Roman"/>
        </w:rPr>
        <w:t xml:space="preserve"> </w:t>
      </w:r>
      <w:r w:rsidR="0023336C" w:rsidRPr="00335A1F">
        <w:rPr>
          <w:rFonts w:cs="Times New Roman"/>
        </w:rPr>
        <w:t>study and system configurations</w:t>
      </w:r>
      <w:r w:rsidR="00BE0769">
        <w:rPr>
          <w:rFonts w:cs="Times New Roman"/>
        </w:rPr>
        <w:t xml:space="preserve">. It also includes </w:t>
      </w:r>
      <w:r w:rsidR="00BF7623" w:rsidRPr="00335A1F">
        <w:rPr>
          <w:rFonts w:cs="Times New Roman"/>
        </w:rPr>
        <w:t>modeling</w:t>
      </w:r>
      <w:r w:rsidR="00BE0769">
        <w:rPr>
          <w:rFonts w:cs="Times New Roman"/>
        </w:rPr>
        <w:t xml:space="preserve"> </w:t>
      </w:r>
      <w:r w:rsidR="000E3363">
        <w:rPr>
          <w:rFonts w:cs="Times New Roman"/>
        </w:rPr>
        <w:t xml:space="preserve">using </w:t>
      </w:r>
      <w:r w:rsidR="0024047B" w:rsidRPr="00335A1F">
        <w:rPr>
          <w:rFonts w:cs="Times New Roman"/>
        </w:rPr>
        <w:t>class diagram,  activity diagram and Sequence diagram</w:t>
      </w:r>
    </w:p>
    <w:p w14:paraId="27814525" w14:textId="77777777" w:rsidR="0024047B" w:rsidRPr="00335A1F" w:rsidRDefault="0024047B" w:rsidP="00477D0D">
      <w:pPr>
        <w:spacing w:line="360" w:lineRule="auto"/>
        <w:jc w:val="both"/>
        <w:rPr>
          <w:rFonts w:cs="Times New Roman"/>
        </w:rPr>
      </w:pPr>
    </w:p>
    <w:p w14:paraId="5A090339" w14:textId="25B4FD8C" w:rsidR="00990D2C" w:rsidRPr="00335A1F" w:rsidRDefault="00477D0D" w:rsidP="00477D0D">
      <w:pPr>
        <w:spacing w:line="360" w:lineRule="auto"/>
        <w:jc w:val="both"/>
        <w:rPr>
          <w:rFonts w:cs="Times New Roman"/>
        </w:rPr>
      </w:pPr>
      <w:r w:rsidRPr="00335A1F">
        <w:rPr>
          <w:rFonts w:cs="Times New Roman"/>
          <w:b/>
          <w:bCs/>
        </w:rPr>
        <w:t>Chapter 4</w:t>
      </w:r>
      <w:r w:rsidRPr="00335A1F">
        <w:rPr>
          <w:rFonts w:cs="Times New Roman"/>
        </w:rPr>
        <w:t xml:space="preserve"> comprises overall details  about the system architecture</w:t>
      </w:r>
      <w:r w:rsidR="00903456" w:rsidRPr="00335A1F">
        <w:rPr>
          <w:rFonts w:cs="Times New Roman"/>
        </w:rPr>
        <w:t>, component diagram, Model processing diagram</w:t>
      </w:r>
      <w:r w:rsidR="004F0E30">
        <w:rPr>
          <w:rFonts w:cs="Times New Roman"/>
        </w:rPr>
        <w:t xml:space="preserve"> which describes the system design as a whole </w:t>
      </w:r>
      <w:r w:rsidR="0024047B" w:rsidRPr="00335A1F">
        <w:rPr>
          <w:rFonts w:cs="Times New Roman"/>
        </w:rPr>
        <w:t xml:space="preserve"> </w:t>
      </w:r>
    </w:p>
    <w:p w14:paraId="0208F95F" w14:textId="14DC1472" w:rsidR="00477D0D" w:rsidRPr="00335A1F" w:rsidRDefault="00477D0D" w:rsidP="00477D0D">
      <w:pPr>
        <w:spacing w:line="360" w:lineRule="auto"/>
        <w:jc w:val="both"/>
        <w:rPr>
          <w:rFonts w:cs="Times New Roman"/>
        </w:rPr>
      </w:pPr>
      <w:r w:rsidRPr="00335A1F">
        <w:rPr>
          <w:rFonts w:cs="Times New Roman"/>
        </w:rPr>
        <w:t xml:space="preserve"> </w:t>
      </w:r>
    </w:p>
    <w:p w14:paraId="743EE51B" w14:textId="7A30D1D9" w:rsidR="00477D0D" w:rsidRPr="00335A1F" w:rsidRDefault="00477D0D" w:rsidP="00750804">
      <w:pPr>
        <w:spacing w:line="360" w:lineRule="auto"/>
        <w:jc w:val="both"/>
        <w:rPr>
          <w:rFonts w:cs="Times New Roman"/>
        </w:rPr>
      </w:pPr>
      <w:r w:rsidRPr="00335A1F">
        <w:rPr>
          <w:rFonts w:cs="Times New Roman"/>
          <w:b/>
          <w:bCs/>
        </w:rPr>
        <w:t>Chapter 5</w:t>
      </w:r>
      <w:r w:rsidRPr="00335A1F">
        <w:rPr>
          <w:rFonts w:cs="Times New Roman"/>
        </w:rPr>
        <w:t xml:space="preserve"> </w:t>
      </w:r>
      <w:r w:rsidR="00990D2C" w:rsidRPr="00335A1F">
        <w:rPr>
          <w:rFonts w:cs="Times New Roman"/>
        </w:rPr>
        <w:t xml:space="preserve"> </w:t>
      </w:r>
      <w:r w:rsidRPr="00335A1F">
        <w:rPr>
          <w:rFonts w:cs="Times New Roman"/>
        </w:rPr>
        <w:t>includes the implementation detail</w:t>
      </w:r>
      <w:r w:rsidR="00AA1348">
        <w:rPr>
          <w:rFonts w:cs="Times New Roman"/>
        </w:rPr>
        <w:t xml:space="preserve">s </w:t>
      </w:r>
      <w:r w:rsidRPr="00335A1F">
        <w:rPr>
          <w:rFonts w:cs="Times New Roman"/>
        </w:rPr>
        <w:t>tools</w:t>
      </w:r>
      <w:r w:rsidR="00AA1348">
        <w:rPr>
          <w:rFonts w:cs="Times New Roman"/>
        </w:rPr>
        <w:t xml:space="preserve"> and approaches and modules </w:t>
      </w:r>
      <w:r w:rsidRPr="00335A1F">
        <w:rPr>
          <w:rFonts w:cs="Times New Roman"/>
        </w:rPr>
        <w:t xml:space="preserve"> used</w:t>
      </w:r>
      <w:r w:rsidR="00C244B4" w:rsidRPr="00335A1F">
        <w:rPr>
          <w:rFonts w:cs="Times New Roman"/>
        </w:rPr>
        <w:t xml:space="preserve"> in the project</w:t>
      </w:r>
      <w:r w:rsidR="00910A30" w:rsidRPr="00335A1F">
        <w:rPr>
          <w:rFonts w:cs="Times New Roman"/>
        </w:rPr>
        <w:t xml:space="preserve"> </w:t>
      </w:r>
      <w:r w:rsidR="00483D9A" w:rsidRPr="00335A1F">
        <w:rPr>
          <w:rFonts w:cs="Times New Roman"/>
        </w:rPr>
        <w:t xml:space="preserve">along with the test cases and testing performed in the system </w:t>
      </w:r>
      <w:r w:rsidR="00C244B4" w:rsidRPr="00335A1F">
        <w:rPr>
          <w:rFonts w:cs="Times New Roman"/>
        </w:rPr>
        <w:t xml:space="preserve"> </w:t>
      </w:r>
      <w:r w:rsidR="00750804" w:rsidRPr="00335A1F">
        <w:rPr>
          <w:rFonts w:cs="Times New Roman"/>
        </w:rPr>
        <w:t xml:space="preserve"> </w:t>
      </w:r>
    </w:p>
    <w:p w14:paraId="5D5B0A3D" w14:textId="77777777" w:rsidR="00990D2C" w:rsidRPr="00335A1F" w:rsidRDefault="00990D2C" w:rsidP="00477D0D">
      <w:pPr>
        <w:spacing w:line="360" w:lineRule="auto"/>
        <w:jc w:val="both"/>
        <w:rPr>
          <w:rFonts w:cs="Times New Roman"/>
        </w:rPr>
      </w:pPr>
    </w:p>
    <w:p w14:paraId="7A36289F" w14:textId="596F1396" w:rsidR="00477D0D" w:rsidRPr="00335A1F" w:rsidRDefault="00477D0D" w:rsidP="00483D9A">
      <w:pPr>
        <w:spacing w:line="360" w:lineRule="auto"/>
        <w:jc w:val="both"/>
        <w:rPr>
          <w:rFonts w:cs="Times New Roman"/>
        </w:rPr>
      </w:pPr>
      <w:r w:rsidRPr="00335A1F">
        <w:rPr>
          <w:rFonts w:cs="Times New Roman"/>
          <w:b/>
          <w:bCs/>
        </w:rPr>
        <w:t>Chapter 6</w:t>
      </w:r>
      <w:r w:rsidR="00990D2C" w:rsidRPr="00335A1F">
        <w:rPr>
          <w:rFonts w:cs="Times New Roman"/>
        </w:rPr>
        <w:t xml:space="preserve"> </w:t>
      </w:r>
      <w:r w:rsidRPr="00335A1F">
        <w:rPr>
          <w:rFonts w:cs="Times New Roman"/>
        </w:rPr>
        <w:t xml:space="preserve"> </w:t>
      </w:r>
      <w:r w:rsidR="00483D9A" w:rsidRPr="00335A1F">
        <w:rPr>
          <w:rFonts w:cs="Times New Roman"/>
        </w:rPr>
        <w:t>includes the future scope of the project and necessary</w:t>
      </w:r>
      <w:r w:rsidR="00D970D2">
        <w:rPr>
          <w:rFonts w:cs="Times New Roman"/>
        </w:rPr>
        <w:t xml:space="preserve"> future </w:t>
      </w:r>
      <w:r w:rsidR="00483D9A" w:rsidRPr="00335A1F">
        <w:rPr>
          <w:rFonts w:cs="Times New Roman"/>
        </w:rPr>
        <w:t>recommendations along with</w:t>
      </w:r>
      <w:r w:rsidR="00D970D2">
        <w:rPr>
          <w:rFonts w:cs="Times New Roman"/>
        </w:rPr>
        <w:t xml:space="preserve"> </w:t>
      </w:r>
      <w:r w:rsidR="00483D9A" w:rsidRPr="00335A1F">
        <w:rPr>
          <w:rFonts w:cs="Times New Roman"/>
        </w:rPr>
        <w:t>conclusion</w:t>
      </w:r>
      <w:r w:rsidR="00D970D2">
        <w:rPr>
          <w:rFonts w:cs="Times New Roman"/>
        </w:rPr>
        <w:t xml:space="preserve"> to the project</w:t>
      </w:r>
      <w:r w:rsidR="00483D9A" w:rsidRPr="00335A1F">
        <w:rPr>
          <w:rFonts w:cs="Times New Roman"/>
        </w:rPr>
        <w:t>.</w:t>
      </w:r>
    </w:p>
    <w:p w14:paraId="6475455E" w14:textId="41F0C653" w:rsidR="00477D0D" w:rsidRPr="00335A1F" w:rsidRDefault="00477D0D" w:rsidP="00477D0D">
      <w:pPr>
        <w:spacing w:line="360" w:lineRule="auto"/>
        <w:jc w:val="both"/>
        <w:rPr>
          <w:rFonts w:cs="Times New Roman"/>
        </w:rPr>
      </w:pPr>
      <w:r w:rsidRPr="00335A1F">
        <w:rPr>
          <w:rFonts w:cs="Times New Roman"/>
        </w:rPr>
        <w:t xml:space="preserve">  </w:t>
      </w:r>
    </w:p>
    <w:p w14:paraId="42F1BCD8" w14:textId="219056F7" w:rsidR="00477D0D" w:rsidRPr="00335A1F" w:rsidRDefault="00477D0D" w:rsidP="00477D0D">
      <w:pPr>
        <w:rPr>
          <w:rFonts w:cs="Times New Roman"/>
        </w:rPr>
      </w:pPr>
    </w:p>
    <w:p w14:paraId="0EFD670E" w14:textId="5011600E" w:rsidR="006E47AC" w:rsidRPr="00335A1F" w:rsidRDefault="006E47AC">
      <w:pPr>
        <w:rPr>
          <w:rFonts w:cs="Times New Roman"/>
        </w:rPr>
      </w:pPr>
      <w:r w:rsidRPr="00335A1F">
        <w:rPr>
          <w:rFonts w:cs="Times New Roman"/>
        </w:rPr>
        <w:br w:type="page"/>
      </w:r>
    </w:p>
    <w:p w14:paraId="459ECFDA" w14:textId="2F40FA5C" w:rsidR="00477D0D" w:rsidRPr="00335A1F" w:rsidRDefault="006E47AC" w:rsidP="008F56BC">
      <w:pPr>
        <w:pStyle w:val="Heading1"/>
        <w:ind w:left="0"/>
        <w:jc w:val="center"/>
      </w:pPr>
      <w:bookmarkStart w:id="19" w:name="_Toc164438943"/>
      <w:r w:rsidRPr="00335A1F">
        <w:lastRenderedPageBreak/>
        <w:t>Chapter 2 : Literature Review</w:t>
      </w:r>
      <w:r w:rsidR="00AD3739" w:rsidRPr="00335A1F">
        <w:t>:</w:t>
      </w:r>
      <w:bookmarkEnd w:id="19"/>
    </w:p>
    <w:p w14:paraId="30EDB3EE" w14:textId="77777777" w:rsidR="008F56BC" w:rsidRPr="00335A1F" w:rsidRDefault="008F56BC" w:rsidP="008F56BC">
      <w:pPr>
        <w:rPr>
          <w:rFonts w:cs="Times New Roman"/>
        </w:rPr>
      </w:pPr>
    </w:p>
    <w:p w14:paraId="39B227DD" w14:textId="77777777" w:rsidR="004F4F3F" w:rsidRPr="00335A1F" w:rsidRDefault="004F4F3F" w:rsidP="00381E54">
      <w:pPr>
        <w:rPr>
          <w:rFonts w:cs="Times New Roman"/>
        </w:rPr>
      </w:pPr>
    </w:p>
    <w:p w14:paraId="43A6FF8C" w14:textId="5627FCEB" w:rsidR="008E6516" w:rsidRPr="00335A1F" w:rsidRDefault="008E6516" w:rsidP="008E6516">
      <w:pPr>
        <w:spacing w:line="360" w:lineRule="auto"/>
        <w:jc w:val="both"/>
        <w:rPr>
          <w:rFonts w:cs="Times New Roman"/>
        </w:rPr>
      </w:pPr>
      <w:r w:rsidRPr="00335A1F">
        <w:rPr>
          <w:rFonts w:cs="Times New Roman"/>
        </w:rPr>
        <w:t xml:space="preserve">The </w:t>
      </w:r>
      <w:r w:rsidR="00F76182" w:rsidRPr="00335A1F">
        <w:rPr>
          <w:rFonts w:cs="Times New Roman"/>
        </w:rPr>
        <w:t>exponential growth of information’s and emergence tools , techniques and technologies  for the management of those information’s is the norms of the everchanging  modern world.</w:t>
      </w:r>
    </w:p>
    <w:p w14:paraId="4DEC21FE" w14:textId="0899EC74" w:rsidR="00F76182" w:rsidRPr="00335A1F" w:rsidRDefault="00F76182" w:rsidP="00361906">
      <w:pPr>
        <w:spacing w:line="360" w:lineRule="auto"/>
        <w:jc w:val="both"/>
        <w:rPr>
          <w:rFonts w:cs="Times New Roman"/>
        </w:rPr>
      </w:pPr>
      <w:r w:rsidRPr="00335A1F">
        <w:rPr>
          <w:rFonts w:cs="Times New Roman"/>
        </w:rPr>
        <w:t>The digitalization of information’s has also revolutionized the way we perceive ,</w:t>
      </w:r>
      <w:r w:rsidR="00BD41E7" w:rsidRPr="00335A1F">
        <w:rPr>
          <w:rFonts w:cs="Times New Roman"/>
        </w:rPr>
        <w:t>access</w:t>
      </w:r>
      <w:r w:rsidRPr="00335A1F">
        <w:rPr>
          <w:rFonts w:cs="Times New Roman"/>
        </w:rPr>
        <w:t xml:space="preserve"> ,share and utilize </w:t>
      </w:r>
      <w:r w:rsidR="00361906" w:rsidRPr="00335A1F">
        <w:rPr>
          <w:rFonts w:cs="Times New Roman"/>
        </w:rPr>
        <w:t>those</w:t>
      </w:r>
      <w:r w:rsidRPr="00335A1F">
        <w:rPr>
          <w:rFonts w:cs="Times New Roman"/>
        </w:rPr>
        <w:t xml:space="preserve"> information’s . Digital Library have become an essential tool managing and disseminating vast amount of digital content to diverse userbase.</w:t>
      </w:r>
      <w:r w:rsidR="00361906" w:rsidRPr="00335A1F">
        <w:rPr>
          <w:rFonts w:cs="Times New Roman"/>
        </w:rPr>
        <w:t xml:space="preserve"> The concept of a "digital library" is mt merely equivalent to a digitized collection with information management tools. It is rather an ENVIRONMENT to bring together collection’s services and people in support of the full life cycle of creation dissemination, use, and preservation of data, information, and knowledge. [2]</w:t>
      </w:r>
    </w:p>
    <w:p w14:paraId="71DAA1A6" w14:textId="77777777" w:rsidR="00361906" w:rsidRPr="00335A1F" w:rsidRDefault="00361906" w:rsidP="00361906">
      <w:pPr>
        <w:spacing w:line="360" w:lineRule="auto"/>
        <w:jc w:val="both"/>
        <w:rPr>
          <w:rFonts w:cs="Times New Roman"/>
        </w:rPr>
      </w:pPr>
    </w:p>
    <w:p w14:paraId="65D530CE" w14:textId="33E9318D" w:rsidR="00A229DD" w:rsidRDefault="00361906" w:rsidP="007543C0">
      <w:pPr>
        <w:spacing w:line="360" w:lineRule="auto"/>
        <w:jc w:val="both"/>
        <w:rPr>
          <w:rFonts w:cs="Times New Roman"/>
        </w:rPr>
      </w:pPr>
      <w:r w:rsidRPr="00335A1F">
        <w:rPr>
          <w:rFonts w:cs="Times New Roman"/>
        </w:rPr>
        <w:t>The rapid growth  of information over internet demands intelligent information agents that can s</w:t>
      </w:r>
      <w:r w:rsidR="007543C0" w:rsidRPr="00335A1F">
        <w:rPr>
          <w:rFonts w:cs="Times New Roman"/>
        </w:rPr>
        <w:t>h</w:t>
      </w:r>
      <w:r w:rsidRPr="00335A1F">
        <w:rPr>
          <w:rFonts w:cs="Times New Roman"/>
        </w:rPr>
        <w:t xml:space="preserve">ift through all the available information and find out the most valuable to us. These intelligent systems can be categorized into two classes: Collaborative Filtering (CF) systems and Content-based Filtering (CBF) systems. The difference between them is that </w:t>
      </w:r>
      <w:r w:rsidRPr="00335A1F">
        <w:rPr>
          <w:rFonts w:cs="Times New Roman"/>
          <w:b/>
          <w:bCs/>
        </w:rPr>
        <w:t>collaborative filtering</w:t>
      </w:r>
      <w:r w:rsidRPr="00335A1F">
        <w:rPr>
          <w:rFonts w:cs="Times New Roman"/>
        </w:rPr>
        <w:t xml:space="preserve"> </w:t>
      </w:r>
      <w:r w:rsidR="007543C0" w:rsidRPr="00335A1F">
        <w:rPr>
          <w:rFonts w:cs="Times New Roman"/>
        </w:rPr>
        <w:t xml:space="preserve">is based on collecting and analyzing a large amount of information about the behavior, activities, and preferences of users and the predicting what a user likes based on the similarity of the user to other users, whereas the </w:t>
      </w:r>
      <w:r w:rsidR="007543C0" w:rsidRPr="00335A1F">
        <w:rPr>
          <w:rFonts w:cs="Times New Roman"/>
          <w:b/>
          <w:bCs/>
        </w:rPr>
        <w:t>content-based filtering</w:t>
      </w:r>
      <w:r w:rsidR="007543C0" w:rsidRPr="00335A1F">
        <w:rPr>
          <w:rFonts w:cs="Times New Roman"/>
        </w:rPr>
        <w:t xml:space="preserve"> algorithm is based on a description of the element and a profile of a user’s preferences. These algorithms try to recommend items that are similar to those that a user has liked in the past. [3]</w:t>
      </w:r>
    </w:p>
    <w:p w14:paraId="7AC8ACAC" w14:textId="77777777" w:rsidR="005B6E88" w:rsidRPr="00335A1F" w:rsidRDefault="005B6E88" w:rsidP="007543C0">
      <w:pPr>
        <w:spacing w:line="360" w:lineRule="auto"/>
        <w:jc w:val="both"/>
        <w:rPr>
          <w:rFonts w:cs="Times New Roman"/>
        </w:rPr>
      </w:pPr>
    </w:p>
    <w:p w14:paraId="70E66EBF" w14:textId="5BB6F3E2" w:rsidR="006A0EC3" w:rsidRPr="00335A1F" w:rsidRDefault="00A229DD" w:rsidP="006A0EC3">
      <w:pPr>
        <w:spacing w:line="360" w:lineRule="auto"/>
        <w:jc w:val="both"/>
        <w:rPr>
          <w:rFonts w:cs="Times New Roman"/>
        </w:rPr>
      </w:pPr>
      <w:r w:rsidRPr="00335A1F">
        <w:rPr>
          <w:rFonts w:cs="Times New Roman"/>
        </w:rPr>
        <w:t>To build a CBF</w:t>
      </w:r>
      <w:r w:rsidR="00FE457B" w:rsidRPr="00335A1F">
        <w:rPr>
          <w:rFonts w:cs="Times New Roman"/>
        </w:rPr>
        <w:t xml:space="preserve"> </w:t>
      </w:r>
      <w:r w:rsidRPr="00335A1F">
        <w:rPr>
          <w:rFonts w:cs="Times New Roman"/>
        </w:rPr>
        <w:t xml:space="preserve">recommendation system we need to describe a set of features of an </w:t>
      </w:r>
      <w:r w:rsidR="00A5097F" w:rsidRPr="00335A1F">
        <w:rPr>
          <w:rFonts w:cs="Times New Roman"/>
        </w:rPr>
        <w:t>item</w:t>
      </w:r>
      <w:r w:rsidRPr="00335A1F">
        <w:rPr>
          <w:rFonts w:cs="Times New Roman"/>
        </w:rPr>
        <w:t xml:space="preserve">. To directly compare user and item profiles, CBF heavily relies on similarity metrics—functions that compute how similar or different two feature vectors </w:t>
      </w:r>
      <w:proofErr w:type="spellStart"/>
      <w:r w:rsidRPr="00335A1F">
        <w:rPr>
          <w:rFonts w:cs="Times New Roman"/>
        </w:rPr>
        <w:t>are.</w:t>
      </w:r>
      <w:r w:rsidR="006A0EC3" w:rsidRPr="00335A1F">
        <w:rPr>
          <w:rFonts w:cs="Times New Roman"/>
        </w:rPr>
        <w:t>CBF</w:t>
      </w:r>
      <w:proofErr w:type="spellEnd"/>
      <w:r w:rsidR="006A0EC3" w:rsidRPr="00335A1F">
        <w:rPr>
          <w:rFonts w:cs="Times New Roman"/>
        </w:rPr>
        <w:t xml:space="preserve"> models do not compare users directly; they base their recommendations solely on the user’s past behavior. They derive desired recommendations from the feature-based representation of the items in the database[3]</w:t>
      </w:r>
    </w:p>
    <w:p w14:paraId="18C9F95F" w14:textId="77777777" w:rsidR="006A0EC3" w:rsidRPr="00335A1F" w:rsidRDefault="006A0EC3" w:rsidP="006A0EC3">
      <w:pPr>
        <w:spacing w:line="360" w:lineRule="auto"/>
        <w:jc w:val="both"/>
        <w:rPr>
          <w:rFonts w:cs="Times New Roman"/>
        </w:rPr>
      </w:pPr>
    </w:p>
    <w:p w14:paraId="40474A22" w14:textId="49DDC4A0" w:rsidR="0092594B" w:rsidRDefault="0092594B" w:rsidP="0092594B">
      <w:pPr>
        <w:spacing w:line="360" w:lineRule="auto"/>
        <w:jc w:val="both"/>
        <w:rPr>
          <w:rFonts w:cs="Times New Roman"/>
        </w:rPr>
      </w:pPr>
      <w:r w:rsidRPr="00335A1F">
        <w:rPr>
          <w:rFonts w:cs="Times New Roman"/>
        </w:rPr>
        <w:t xml:space="preserve">The similarity between the user  can be drawn using the data such as whether the resource is liked by the user and how frequent the resource is liked. Based on the similarity of the user-resource  relationship the CBF can be performed . Clustering is the task of grouping a set of </w:t>
      </w:r>
      <w:r w:rsidRPr="00335A1F">
        <w:rPr>
          <w:rFonts w:cs="Times New Roman"/>
        </w:rPr>
        <w:lastRenderedPageBreak/>
        <w:t>objects so that objects in one cluster are more similar to each other than they are to those in other clusters. Clustering is often used as an unsupervised machine-learning tool to find a hidden structure in large datasets. It is based on grouping items in a dataset into several groups, or clusters, such as items in the same group being, on average, more similar than they are to items in different groups[3] . Once the similarity is drawn and resources are clustered based on the user preferences and labeled such that a user belong to a labeled cluster.</w:t>
      </w:r>
    </w:p>
    <w:p w14:paraId="11D0F81D" w14:textId="125496BD" w:rsidR="009A10CB" w:rsidRDefault="009A10CB" w:rsidP="0092594B">
      <w:pPr>
        <w:spacing w:line="360" w:lineRule="auto"/>
        <w:jc w:val="both"/>
        <w:rPr>
          <w:rFonts w:cs="Times New Roman"/>
        </w:rPr>
      </w:pPr>
    </w:p>
    <w:p w14:paraId="511C035A" w14:textId="3B5937CE" w:rsidR="009A10CB" w:rsidRPr="00335A1F" w:rsidRDefault="00EB7BA6" w:rsidP="00EB7BA6">
      <w:pPr>
        <w:spacing w:line="360" w:lineRule="auto"/>
        <w:jc w:val="both"/>
        <w:rPr>
          <w:rFonts w:cs="Times New Roman"/>
        </w:rPr>
      </w:pPr>
      <w:r w:rsidRPr="00EB7BA6">
        <w:rPr>
          <w:rFonts w:cs="Times New Roman"/>
        </w:rPr>
        <w:t>Because there are so many options, choosing the best clustering algorithm for your dataset is  challenging .The features of the dataset, the quantity of data items, the number of outliers, and the cluster characteristics are some significant elements that contribute towards  the which clustering algorithm is good for the datasets</w:t>
      </w:r>
      <w:r>
        <w:rPr>
          <w:rFonts w:cs="Times New Roman"/>
        </w:rPr>
        <w:t xml:space="preserve">. There are three popular categories of the </w:t>
      </w:r>
      <w:r w:rsidRPr="00EB7BA6">
        <w:rPr>
          <w:rFonts w:cs="Times New Roman"/>
        </w:rPr>
        <w:t> </w:t>
      </w:r>
      <w:r>
        <w:rPr>
          <w:rFonts w:cs="Times New Roman"/>
        </w:rPr>
        <w:t xml:space="preserve">Clustering algorithm which are </w:t>
      </w:r>
      <w:r w:rsidRPr="00EB7BA6">
        <w:rPr>
          <w:rFonts w:cs="Times New Roman"/>
        </w:rPr>
        <w:t>Partitional clustering</w:t>
      </w:r>
      <w:r>
        <w:rPr>
          <w:rFonts w:cs="Times New Roman"/>
        </w:rPr>
        <w:t>,</w:t>
      </w:r>
      <w:r w:rsidRPr="00EB7BA6">
        <w:rPr>
          <w:rFonts w:cs="Times New Roman"/>
        </w:rPr>
        <w:t xml:space="preserve"> Hierarchical clustering</w:t>
      </w:r>
      <w:r>
        <w:rPr>
          <w:rFonts w:cs="Times New Roman"/>
        </w:rPr>
        <w:t xml:space="preserve"> , </w:t>
      </w:r>
      <w:r w:rsidRPr="00EB7BA6">
        <w:rPr>
          <w:rFonts w:cs="Times New Roman"/>
        </w:rPr>
        <w:t>Density-based clustering</w:t>
      </w:r>
      <w:r>
        <w:rPr>
          <w:rFonts w:cs="Times New Roman"/>
        </w:rPr>
        <w:t xml:space="preserve">. Based on the requirements and constrains of the project K-mean algorithm is one of the best suited for the project. K-Mean algorithm is a </w:t>
      </w:r>
      <w:proofErr w:type="gramStart"/>
      <w:r>
        <w:rPr>
          <w:rFonts w:cs="Times New Roman"/>
        </w:rPr>
        <w:t>partition based</w:t>
      </w:r>
      <w:proofErr w:type="gramEnd"/>
      <w:r>
        <w:rPr>
          <w:rFonts w:cs="Times New Roman"/>
        </w:rPr>
        <w:t xml:space="preserve"> algorithm</w:t>
      </w:r>
      <w:r w:rsidR="004C2F82">
        <w:rPr>
          <w:rFonts w:cs="Times New Roman"/>
        </w:rPr>
        <w:t xml:space="preserve"> where algorithm works through different iterations </w:t>
      </w:r>
      <w:r>
        <w:rPr>
          <w:rFonts w:cs="Times New Roman"/>
        </w:rPr>
        <w:t xml:space="preserve"> </w:t>
      </w:r>
      <w:r w:rsidR="004C2F82">
        <w:rPr>
          <w:rFonts w:cs="Times New Roman"/>
        </w:rPr>
        <w:t xml:space="preserve">to assign the set of data’s into k number of  clusters . </w:t>
      </w:r>
      <w:r w:rsidR="004C2F82" w:rsidRPr="004C2F82">
        <w:rPr>
          <w:rFonts w:cs="Times New Roman"/>
        </w:rPr>
        <w:t xml:space="preserve">The first step </w:t>
      </w:r>
      <w:r w:rsidR="004C2F82">
        <w:rPr>
          <w:rFonts w:cs="Times New Roman"/>
        </w:rPr>
        <w:t xml:space="preserve">of k-mean algorithm </w:t>
      </w:r>
      <w:r w:rsidR="004C2F82" w:rsidRPr="004C2F82">
        <w:rPr>
          <w:rFonts w:cs="Times New Roman"/>
        </w:rPr>
        <w:t>is to randomly select k centroids, where k is equal to the number of</w:t>
      </w:r>
      <w:r w:rsidR="004C2F82">
        <w:rPr>
          <w:rFonts w:cs="Times New Roman"/>
        </w:rPr>
        <w:t xml:space="preserve"> clusters </w:t>
      </w:r>
      <w:r w:rsidR="004C2F82" w:rsidRPr="004C2F82">
        <w:rPr>
          <w:rFonts w:cs="Times New Roman"/>
        </w:rPr>
        <w:t>. Centroids are data points representing the center of a cluster</w:t>
      </w:r>
      <w:r w:rsidR="004C2F82">
        <w:rPr>
          <w:rFonts w:cs="Times New Roman"/>
        </w:rPr>
        <w:t>. The</w:t>
      </w:r>
      <w:r w:rsidR="006F1139">
        <w:rPr>
          <w:rFonts w:cs="Times New Roman"/>
        </w:rPr>
        <w:t xml:space="preserve">n by using the  Euclidian distance as </w:t>
      </w:r>
      <w:r w:rsidR="006F1139" w:rsidRPr="00335A1F">
        <w:rPr>
          <w:rFonts w:cs="Times New Roman"/>
        </w:rPr>
        <w:t>we can represent each cluster by the point in data space that is the average of the data assigned to it. Since each cluster is represented by an average</w:t>
      </w:r>
      <w:r w:rsidR="006F1139">
        <w:rPr>
          <w:rFonts w:cs="Times New Roman"/>
        </w:rPr>
        <w:t xml:space="preserve">[4] which means each data point is assigned to the cluster which is closest to the centroid and </w:t>
      </w:r>
      <w:r w:rsidR="004615D4">
        <w:rPr>
          <w:rFonts w:cs="Times New Roman"/>
        </w:rPr>
        <w:t xml:space="preserve">new centroid is evaluated using mean of datapoint of each cluster. The iteration is performed until the max iterations or until the convergence i.e. iterations yield to same cluster and centroids. </w:t>
      </w:r>
    </w:p>
    <w:p w14:paraId="62A92C8F" w14:textId="77777777" w:rsidR="0092594B" w:rsidRPr="00335A1F" w:rsidRDefault="0092594B" w:rsidP="0092594B">
      <w:pPr>
        <w:spacing w:line="360" w:lineRule="auto"/>
        <w:jc w:val="both"/>
        <w:rPr>
          <w:rFonts w:cs="Times New Roman"/>
        </w:rPr>
      </w:pPr>
    </w:p>
    <w:p w14:paraId="682FE1F3" w14:textId="222BEEA7" w:rsidR="009A10CB" w:rsidRPr="00335A1F" w:rsidRDefault="0092594B" w:rsidP="0092594B">
      <w:pPr>
        <w:spacing w:line="360" w:lineRule="auto"/>
        <w:jc w:val="both"/>
        <w:rPr>
          <w:rFonts w:cs="Times New Roman"/>
        </w:rPr>
      </w:pPr>
      <w:r w:rsidRPr="00335A1F">
        <w:rPr>
          <w:rFonts w:cs="Times New Roman"/>
        </w:rPr>
        <w:t>By using the</w:t>
      </w:r>
      <w:r w:rsidR="00E91F17">
        <w:rPr>
          <w:rFonts w:cs="Times New Roman"/>
        </w:rPr>
        <w:t xml:space="preserve"> k mean we can construct a </w:t>
      </w:r>
      <w:proofErr w:type="gramStart"/>
      <w:r w:rsidR="00E91F17">
        <w:rPr>
          <w:rFonts w:cs="Times New Roman"/>
        </w:rPr>
        <w:t>clusters</w:t>
      </w:r>
      <w:proofErr w:type="gramEnd"/>
      <w:r w:rsidR="00E91F17">
        <w:rPr>
          <w:rFonts w:cs="Times New Roman"/>
        </w:rPr>
        <w:t xml:space="preserve"> of </w:t>
      </w:r>
      <w:r w:rsidRPr="00335A1F">
        <w:rPr>
          <w:rFonts w:cs="Times New Roman"/>
        </w:rPr>
        <w:t>user</w:t>
      </w:r>
      <w:r w:rsidR="00E91F17">
        <w:rPr>
          <w:rFonts w:cs="Times New Roman"/>
        </w:rPr>
        <w:t xml:space="preserve"> having a similar preferences to the </w:t>
      </w:r>
      <w:r w:rsidRPr="00335A1F">
        <w:rPr>
          <w:rFonts w:cs="Times New Roman"/>
        </w:rPr>
        <w:t xml:space="preserve"> resource</w:t>
      </w:r>
      <w:r w:rsidR="00AE1B91">
        <w:rPr>
          <w:rFonts w:cs="Times New Roman"/>
        </w:rPr>
        <w:t>s</w:t>
      </w:r>
      <w:r w:rsidRPr="00335A1F">
        <w:rPr>
          <w:rFonts w:cs="Times New Roman"/>
        </w:rPr>
        <w:t xml:space="preserve"> </w:t>
      </w:r>
      <w:r w:rsidR="00B547C2">
        <w:rPr>
          <w:rFonts w:cs="Times New Roman"/>
        </w:rPr>
        <w:t xml:space="preserve">by which </w:t>
      </w:r>
      <w:r w:rsidRPr="00335A1F">
        <w:rPr>
          <w:rFonts w:cs="Times New Roman"/>
        </w:rPr>
        <w:t>recommendations can be constructed using the label of cluster the user belongs to.</w:t>
      </w:r>
    </w:p>
    <w:p w14:paraId="71EB248B" w14:textId="642729F3" w:rsidR="0092594B" w:rsidRPr="00335A1F" w:rsidRDefault="0092594B">
      <w:pPr>
        <w:rPr>
          <w:rFonts w:cs="Times New Roman"/>
        </w:rPr>
      </w:pPr>
      <w:r w:rsidRPr="00335A1F">
        <w:rPr>
          <w:rFonts w:cs="Times New Roman"/>
        </w:rPr>
        <w:br w:type="page"/>
      </w:r>
    </w:p>
    <w:p w14:paraId="2247C435" w14:textId="610A61AF" w:rsidR="00C93D7B" w:rsidRPr="00335A1F" w:rsidRDefault="00C93D7B" w:rsidP="00442A2D">
      <w:pPr>
        <w:pStyle w:val="Heading1"/>
        <w:ind w:left="2160"/>
      </w:pPr>
      <w:bookmarkStart w:id="20" w:name="_Toc164438944"/>
      <w:r w:rsidRPr="00335A1F">
        <w:lastRenderedPageBreak/>
        <w:t xml:space="preserve">Chapter 3 : </w:t>
      </w:r>
      <w:r w:rsidR="00442A2D" w:rsidRPr="00335A1F">
        <w:t>System  Analysis</w:t>
      </w:r>
      <w:r w:rsidR="008F02AE" w:rsidRPr="00335A1F">
        <w:t>:</w:t>
      </w:r>
      <w:bookmarkEnd w:id="20"/>
    </w:p>
    <w:p w14:paraId="062DDCA9" w14:textId="77777777" w:rsidR="00442A2D" w:rsidRPr="00335A1F" w:rsidRDefault="00442A2D" w:rsidP="00442A2D">
      <w:pPr>
        <w:rPr>
          <w:rFonts w:cs="Times New Roman"/>
        </w:rPr>
      </w:pPr>
    </w:p>
    <w:p w14:paraId="669204EB" w14:textId="77777777" w:rsidR="00C93D7B" w:rsidRPr="00335A1F" w:rsidRDefault="00C93D7B" w:rsidP="00C93D7B">
      <w:pPr>
        <w:rPr>
          <w:rFonts w:cs="Times New Roman"/>
        </w:rPr>
      </w:pPr>
    </w:p>
    <w:p w14:paraId="4287F14A" w14:textId="1FBF8376" w:rsidR="0092594B" w:rsidRPr="00335A1F" w:rsidRDefault="00C93D7B" w:rsidP="00C93D7B">
      <w:pPr>
        <w:spacing w:line="360" w:lineRule="auto"/>
        <w:jc w:val="both"/>
        <w:rPr>
          <w:rFonts w:cs="Times New Roman"/>
        </w:rPr>
      </w:pPr>
      <w:r w:rsidRPr="00335A1F">
        <w:rPr>
          <w:rFonts w:cs="Times New Roman"/>
        </w:rPr>
        <w:t xml:space="preserve">This section describes what a software system does and includes requirements that specify all the fundamentals action of the system. The requirements are the major part in the system development. Once the requirements are collected they determine the structure, functionalities and operational constrains of the system. </w:t>
      </w:r>
    </w:p>
    <w:p w14:paraId="446C6C2A" w14:textId="15D18476" w:rsidR="00C93D7B" w:rsidRPr="00335A1F" w:rsidRDefault="00442A2D" w:rsidP="00123BE3">
      <w:pPr>
        <w:pStyle w:val="Heading2"/>
        <w:numPr>
          <w:ilvl w:val="0"/>
          <w:numId w:val="7"/>
        </w:numPr>
      </w:pPr>
      <w:r w:rsidRPr="00335A1F">
        <w:t xml:space="preserve"> </w:t>
      </w:r>
      <w:bookmarkStart w:id="21" w:name="_Toc164438945"/>
      <w:r w:rsidR="00C93D7B" w:rsidRPr="00335A1F">
        <w:t xml:space="preserve">Requirement Analysis </w:t>
      </w:r>
      <w:r w:rsidR="00AA5B9F" w:rsidRPr="00335A1F">
        <w:t>:</w:t>
      </w:r>
      <w:bookmarkEnd w:id="21"/>
    </w:p>
    <w:p w14:paraId="7A8642A1" w14:textId="77777777" w:rsidR="00AA5B9F" w:rsidRPr="00335A1F" w:rsidRDefault="00AA5B9F" w:rsidP="00AA5B9F">
      <w:pPr>
        <w:rPr>
          <w:rFonts w:cs="Times New Roman"/>
        </w:rPr>
      </w:pPr>
    </w:p>
    <w:p w14:paraId="5A483AF0" w14:textId="084865B9" w:rsidR="00AA5B9F" w:rsidRPr="00335A1F" w:rsidRDefault="00AA5B9F" w:rsidP="00AA5B9F">
      <w:pPr>
        <w:spacing w:line="360" w:lineRule="auto"/>
        <w:jc w:val="both"/>
        <w:rPr>
          <w:rFonts w:cs="Times New Roman"/>
        </w:rPr>
      </w:pPr>
      <w:r w:rsidRPr="00335A1F">
        <w:rPr>
          <w:rFonts w:cs="Times New Roman"/>
        </w:rPr>
        <w:t>It is the process we gather the information about the required and existing systems and identifying the user and system requirements from this information. It consists of Functional and Non-functional Requirements.</w:t>
      </w:r>
    </w:p>
    <w:p w14:paraId="4ED06C0D" w14:textId="77777777" w:rsidR="0026038C" w:rsidRPr="00335A1F" w:rsidRDefault="0026038C" w:rsidP="0026038C">
      <w:pPr>
        <w:rPr>
          <w:rFonts w:cs="Times New Roman"/>
        </w:rPr>
      </w:pPr>
    </w:p>
    <w:p w14:paraId="75E95C77" w14:textId="369074BA" w:rsidR="0026038C" w:rsidRPr="00335A1F" w:rsidRDefault="0026038C" w:rsidP="00123BE3">
      <w:pPr>
        <w:pStyle w:val="Heading3"/>
        <w:numPr>
          <w:ilvl w:val="0"/>
          <w:numId w:val="8"/>
        </w:numPr>
      </w:pPr>
      <w:bookmarkStart w:id="22" w:name="_Toc164438946"/>
      <w:r w:rsidRPr="00335A1F">
        <w:t>Functional Requirement:</w:t>
      </w:r>
      <w:bookmarkEnd w:id="22"/>
      <w:r w:rsidRPr="00335A1F">
        <w:t xml:space="preserve"> </w:t>
      </w:r>
    </w:p>
    <w:p w14:paraId="0C57D39D" w14:textId="77777777" w:rsidR="0026038C" w:rsidRPr="00335A1F" w:rsidRDefault="0026038C" w:rsidP="0026038C">
      <w:pPr>
        <w:rPr>
          <w:rFonts w:cs="Times New Roman"/>
        </w:rPr>
      </w:pPr>
    </w:p>
    <w:p w14:paraId="6C25CB3B" w14:textId="690D1C83" w:rsidR="0026038C" w:rsidRPr="00335A1F" w:rsidRDefault="0026038C" w:rsidP="0026038C">
      <w:pPr>
        <w:spacing w:line="360" w:lineRule="auto"/>
        <w:jc w:val="both"/>
        <w:rPr>
          <w:rFonts w:cs="Times New Roman"/>
        </w:rPr>
      </w:pPr>
      <w:r w:rsidRPr="00335A1F">
        <w:rPr>
          <w:rFonts w:cs="Times New Roman"/>
        </w:rPr>
        <w:t>Functional requirements are the requirements that the end user specifically demands as basic facilities that the system should offer. These requirements describe what the system should do and sometimes not do. Users have to register themselves to  fully access and utilized the services offered by the applications. The functional requirements for the R-Archive are as follows :</w:t>
      </w:r>
    </w:p>
    <w:p w14:paraId="64CE1FEC" w14:textId="77777777" w:rsidR="0026038C" w:rsidRPr="00335A1F" w:rsidRDefault="0026038C" w:rsidP="0026038C">
      <w:pPr>
        <w:spacing w:line="360" w:lineRule="auto"/>
        <w:jc w:val="both"/>
        <w:rPr>
          <w:rFonts w:cs="Times New Roman"/>
        </w:rPr>
      </w:pPr>
    </w:p>
    <w:p w14:paraId="594A88C8" w14:textId="53638EB0" w:rsidR="0026038C" w:rsidRPr="00335A1F" w:rsidRDefault="0026038C" w:rsidP="00123BE3">
      <w:pPr>
        <w:pStyle w:val="ListParagraph"/>
        <w:numPr>
          <w:ilvl w:val="0"/>
          <w:numId w:val="6"/>
        </w:numPr>
        <w:spacing w:line="360" w:lineRule="auto"/>
        <w:jc w:val="both"/>
        <w:rPr>
          <w:rFonts w:cs="Times New Roman"/>
          <w:b/>
          <w:bCs/>
        </w:rPr>
      </w:pPr>
      <w:r w:rsidRPr="00335A1F">
        <w:rPr>
          <w:rFonts w:cs="Times New Roman"/>
          <w:b/>
          <w:bCs/>
        </w:rPr>
        <w:t xml:space="preserve">User Registrations, login and authentications : </w:t>
      </w:r>
    </w:p>
    <w:p w14:paraId="36177482" w14:textId="5B67207B" w:rsidR="0026038C" w:rsidRPr="00335A1F" w:rsidRDefault="0026038C" w:rsidP="0026038C">
      <w:pPr>
        <w:pStyle w:val="ListParagraph"/>
        <w:spacing w:line="360" w:lineRule="auto"/>
        <w:ind w:left="360"/>
        <w:jc w:val="both"/>
        <w:rPr>
          <w:rFonts w:cs="Times New Roman"/>
        </w:rPr>
      </w:pPr>
      <w:r w:rsidRPr="00335A1F">
        <w:rPr>
          <w:rFonts w:cs="Times New Roman"/>
        </w:rPr>
        <w:t xml:space="preserve">Users must be able to register account securely providing necessary information’s not only registrations user are also securely authenticated by the system </w:t>
      </w:r>
    </w:p>
    <w:p w14:paraId="123F707C" w14:textId="30182A6D" w:rsidR="0026038C" w:rsidRPr="00335A1F" w:rsidRDefault="0026038C" w:rsidP="00123BE3">
      <w:pPr>
        <w:pStyle w:val="ListParagraph"/>
        <w:numPr>
          <w:ilvl w:val="0"/>
          <w:numId w:val="6"/>
        </w:numPr>
        <w:spacing w:line="360" w:lineRule="auto"/>
        <w:jc w:val="both"/>
        <w:rPr>
          <w:rFonts w:cs="Times New Roman"/>
          <w:b/>
          <w:bCs/>
        </w:rPr>
      </w:pPr>
      <w:r w:rsidRPr="00335A1F">
        <w:rPr>
          <w:rFonts w:cs="Times New Roman"/>
          <w:b/>
          <w:bCs/>
        </w:rPr>
        <w:t xml:space="preserve">Update and Delete Details </w:t>
      </w:r>
      <w:r w:rsidR="00F47E9D" w:rsidRPr="00335A1F">
        <w:rPr>
          <w:rFonts w:cs="Times New Roman"/>
          <w:b/>
          <w:bCs/>
        </w:rPr>
        <w:t>:</w:t>
      </w:r>
    </w:p>
    <w:p w14:paraId="4FB7ACB2" w14:textId="038809D0" w:rsidR="0026038C" w:rsidRPr="00335A1F" w:rsidRDefault="0026038C" w:rsidP="00E41A67">
      <w:pPr>
        <w:spacing w:line="360" w:lineRule="auto"/>
        <w:ind w:left="360"/>
        <w:jc w:val="both"/>
        <w:rPr>
          <w:rFonts w:cs="Times New Roman"/>
        </w:rPr>
      </w:pPr>
      <w:r w:rsidRPr="00335A1F">
        <w:rPr>
          <w:rFonts w:cs="Times New Roman"/>
        </w:rPr>
        <w:t xml:space="preserve">Users are able to update and delete account details and make changes to their account . </w:t>
      </w:r>
      <w:r w:rsidR="00394272" w:rsidRPr="00335A1F">
        <w:rPr>
          <w:rFonts w:cs="Times New Roman"/>
        </w:rPr>
        <w:t>whereas</w:t>
      </w:r>
      <w:r w:rsidRPr="00335A1F">
        <w:rPr>
          <w:rFonts w:cs="Times New Roman"/>
        </w:rPr>
        <w:t xml:space="preserve"> admin has the privilege to access every information’s to update and delete </w:t>
      </w:r>
    </w:p>
    <w:p w14:paraId="4B750E42" w14:textId="048D20C5" w:rsidR="00F47E9D" w:rsidRPr="00335A1F" w:rsidRDefault="00F47E9D" w:rsidP="00E41A67">
      <w:pPr>
        <w:pStyle w:val="ListParagraph"/>
        <w:spacing w:line="360" w:lineRule="auto"/>
        <w:ind w:left="360"/>
        <w:jc w:val="both"/>
        <w:rPr>
          <w:rFonts w:cs="Times New Roman"/>
        </w:rPr>
      </w:pPr>
    </w:p>
    <w:p w14:paraId="7819AFC2" w14:textId="0B3FF7F5" w:rsidR="00F47E9D" w:rsidRPr="00335A1F" w:rsidRDefault="00F47E9D" w:rsidP="00123BE3">
      <w:pPr>
        <w:pStyle w:val="ListParagraph"/>
        <w:numPr>
          <w:ilvl w:val="0"/>
          <w:numId w:val="6"/>
        </w:numPr>
        <w:rPr>
          <w:rFonts w:cs="Times New Roman"/>
          <w:b/>
          <w:bCs/>
        </w:rPr>
      </w:pPr>
      <w:r w:rsidRPr="00335A1F">
        <w:rPr>
          <w:rFonts w:cs="Times New Roman"/>
          <w:b/>
          <w:bCs/>
        </w:rPr>
        <w:t xml:space="preserve">File Upload : </w:t>
      </w:r>
    </w:p>
    <w:p w14:paraId="0AEEB388" w14:textId="77777777" w:rsidR="0026038C" w:rsidRPr="00335A1F" w:rsidRDefault="0026038C" w:rsidP="00F47E9D">
      <w:pPr>
        <w:ind w:left="360"/>
        <w:rPr>
          <w:rFonts w:cs="Times New Roman"/>
        </w:rPr>
      </w:pPr>
    </w:p>
    <w:p w14:paraId="3862163C" w14:textId="7583FD77" w:rsidR="00F47E9D" w:rsidRPr="00335A1F" w:rsidRDefault="00F47E9D" w:rsidP="00F47E9D">
      <w:pPr>
        <w:ind w:left="360"/>
        <w:rPr>
          <w:rFonts w:cs="Times New Roman"/>
        </w:rPr>
      </w:pPr>
      <w:r w:rsidRPr="00335A1F">
        <w:rPr>
          <w:rFonts w:cs="Times New Roman"/>
        </w:rPr>
        <w:t xml:space="preserve">Both users and admin are able to upload digital doc to the database and server </w:t>
      </w:r>
    </w:p>
    <w:p w14:paraId="3DE0AA44" w14:textId="77777777" w:rsidR="006E2D75" w:rsidRPr="00335A1F" w:rsidRDefault="006E2D75" w:rsidP="00F47E9D">
      <w:pPr>
        <w:ind w:left="360"/>
        <w:rPr>
          <w:rFonts w:cs="Times New Roman"/>
        </w:rPr>
      </w:pPr>
    </w:p>
    <w:p w14:paraId="0BDAF3A3" w14:textId="77777777" w:rsidR="00F47E9D" w:rsidRPr="00335A1F" w:rsidRDefault="00F47E9D" w:rsidP="00E41A67">
      <w:pPr>
        <w:rPr>
          <w:rFonts w:cs="Times New Roman"/>
        </w:rPr>
      </w:pPr>
    </w:p>
    <w:p w14:paraId="3C9F785E" w14:textId="5E5D2E1C" w:rsidR="00F47E9D" w:rsidRPr="00335A1F" w:rsidRDefault="00F47E9D" w:rsidP="00123BE3">
      <w:pPr>
        <w:pStyle w:val="ListParagraph"/>
        <w:numPr>
          <w:ilvl w:val="0"/>
          <w:numId w:val="6"/>
        </w:numPr>
        <w:rPr>
          <w:rFonts w:cs="Times New Roman"/>
        </w:rPr>
      </w:pPr>
      <w:r w:rsidRPr="00335A1F">
        <w:rPr>
          <w:rFonts w:cs="Times New Roman"/>
          <w:b/>
          <w:bCs/>
        </w:rPr>
        <w:lastRenderedPageBreak/>
        <w:t>Clustering Users and Recommendations  :</w:t>
      </w:r>
    </w:p>
    <w:p w14:paraId="78699030" w14:textId="77777777" w:rsidR="00F47E9D" w:rsidRPr="00335A1F" w:rsidRDefault="00F47E9D" w:rsidP="00F47E9D">
      <w:pPr>
        <w:pStyle w:val="ListParagraph"/>
        <w:ind w:left="360"/>
        <w:rPr>
          <w:rFonts w:cs="Times New Roman"/>
          <w:b/>
          <w:bCs/>
        </w:rPr>
      </w:pPr>
    </w:p>
    <w:p w14:paraId="02D609C1" w14:textId="609CA50B" w:rsidR="00F47E9D" w:rsidRPr="00335A1F" w:rsidRDefault="00F47E9D" w:rsidP="000F67C9">
      <w:pPr>
        <w:pStyle w:val="ListParagraph"/>
        <w:spacing w:line="360" w:lineRule="auto"/>
        <w:ind w:left="360"/>
        <w:jc w:val="both"/>
        <w:rPr>
          <w:rFonts w:cs="Times New Roman"/>
        </w:rPr>
      </w:pPr>
      <w:r w:rsidRPr="00335A1F">
        <w:rPr>
          <w:rFonts w:cs="Times New Roman"/>
        </w:rPr>
        <w:t xml:space="preserve">System is able to cluster the users based on their preferences of the book they liked and based on the clusters recommend the book to the users </w:t>
      </w:r>
    </w:p>
    <w:p w14:paraId="362FE457" w14:textId="77777777" w:rsidR="00F47E9D" w:rsidRPr="00335A1F" w:rsidRDefault="00F47E9D" w:rsidP="00F47E9D">
      <w:pPr>
        <w:pStyle w:val="ListParagraph"/>
        <w:ind w:left="360"/>
        <w:rPr>
          <w:rFonts w:cs="Times New Roman"/>
        </w:rPr>
      </w:pPr>
    </w:p>
    <w:p w14:paraId="4D846954" w14:textId="77777777" w:rsidR="00F47E9D" w:rsidRPr="00335A1F" w:rsidRDefault="00F47E9D" w:rsidP="00F47E9D">
      <w:pPr>
        <w:rPr>
          <w:rFonts w:cs="Times New Roman"/>
        </w:rPr>
      </w:pPr>
    </w:p>
    <w:p w14:paraId="5F3EFE0B" w14:textId="77777777" w:rsidR="00F47E9D" w:rsidRPr="00335A1F" w:rsidRDefault="00F47E9D" w:rsidP="00F47E9D">
      <w:pPr>
        <w:rPr>
          <w:rFonts w:cs="Times New Roman"/>
        </w:rPr>
      </w:pPr>
    </w:p>
    <w:p w14:paraId="13B24EEF" w14:textId="77777777" w:rsidR="00864DB7" w:rsidRPr="00335A1F" w:rsidRDefault="00F47E9D" w:rsidP="00864DB7">
      <w:pPr>
        <w:keepNext/>
        <w:rPr>
          <w:rFonts w:cs="Times New Roman"/>
        </w:rPr>
      </w:pPr>
      <w:r w:rsidRPr="00335A1F">
        <w:rPr>
          <w:rFonts w:cs="Times New Roman"/>
          <w:noProof/>
          <w:lang w:bidi="ne-NP"/>
        </w:rPr>
        <w:drawing>
          <wp:inline distT="0" distB="0" distL="0" distR="0" wp14:anchorId="5ADA4D46" wp14:editId="0333A015">
            <wp:extent cx="5361940" cy="4973955"/>
            <wp:effectExtent l="0" t="0" r="0" b="0"/>
            <wp:docPr id="67999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1940" cy="4973955"/>
                    </a:xfrm>
                    <a:prstGeom prst="rect">
                      <a:avLst/>
                    </a:prstGeom>
                    <a:noFill/>
                    <a:ln>
                      <a:noFill/>
                    </a:ln>
                  </pic:spPr>
                </pic:pic>
              </a:graphicData>
            </a:graphic>
          </wp:inline>
        </w:drawing>
      </w:r>
    </w:p>
    <w:p w14:paraId="523B0B51" w14:textId="3F0036B6" w:rsidR="005912D9" w:rsidRPr="00335A1F" w:rsidRDefault="00864DB7" w:rsidP="00864DB7">
      <w:pPr>
        <w:pStyle w:val="Caption"/>
        <w:jc w:val="center"/>
        <w:rPr>
          <w:rFonts w:cs="Times New Roman"/>
          <w:sz w:val="24"/>
          <w:szCs w:val="24"/>
        </w:rPr>
      </w:pPr>
      <w:bookmarkStart w:id="23" w:name="_Toc164436624"/>
      <w:bookmarkStart w:id="24" w:name="_Toc164436902"/>
      <w:r w:rsidRPr="00335A1F">
        <w:rPr>
          <w:rFonts w:cs="Times New Roman"/>
          <w:sz w:val="24"/>
          <w:szCs w:val="24"/>
        </w:rPr>
        <w:t xml:space="preserve">Figure 3. </w:t>
      </w:r>
      <w:r w:rsidRPr="00335A1F">
        <w:rPr>
          <w:rFonts w:cs="Times New Roman"/>
          <w:sz w:val="24"/>
          <w:szCs w:val="24"/>
        </w:rPr>
        <w:fldChar w:fldCharType="begin"/>
      </w:r>
      <w:r w:rsidRPr="00335A1F">
        <w:rPr>
          <w:rFonts w:cs="Times New Roman"/>
          <w:sz w:val="24"/>
          <w:szCs w:val="24"/>
        </w:rPr>
        <w:instrText xml:space="preserve"> SEQ Figure_3. \* ARABIC </w:instrText>
      </w:r>
      <w:r w:rsidRPr="00335A1F">
        <w:rPr>
          <w:rFonts w:cs="Times New Roman"/>
          <w:sz w:val="24"/>
          <w:szCs w:val="24"/>
        </w:rPr>
        <w:fldChar w:fldCharType="separate"/>
      </w:r>
      <w:r w:rsidR="00C85560">
        <w:rPr>
          <w:rFonts w:cs="Times New Roman"/>
          <w:noProof/>
          <w:sz w:val="24"/>
          <w:szCs w:val="24"/>
        </w:rPr>
        <w:t>1</w:t>
      </w:r>
      <w:r w:rsidRPr="00335A1F">
        <w:rPr>
          <w:rFonts w:cs="Times New Roman"/>
          <w:sz w:val="24"/>
          <w:szCs w:val="24"/>
        </w:rPr>
        <w:fldChar w:fldCharType="end"/>
      </w:r>
      <w:r w:rsidRPr="00335A1F">
        <w:rPr>
          <w:rFonts w:cs="Times New Roman"/>
          <w:sz w:val="24"/>
          <w:szCs w:val="24"/>
        </w:rPr>
        <w:t xml:space="preserve"> Use Case Diagram</w:t>
      </w:r>
      <w:bookmarkEnd w:id="23"/>
      <w:bookmarkEnd w:id="24"/>
    </w:p>
    <w:p w14:paraId="62FB8C44" w14:textId="462CAEED" w:rsidR="00F47E9D" w:rsidRPr="00335A1F" w:rsidRDefault="00F47E9D" w:rsidP="002363A0">
      <w:pPr>
        <w:rPr>
          <w:rFonts w:cs="Times New Roman"/>
          <w:sz w:val="30"/>
          <w:szCs w:val="30"/>
        </w:rPr>
      </w:pPr>
    </w:p>
    <w:p w14:paraId="23B0A94F" w14:textId="77777777" w:rsidR="000831E9" w:rsidRPr="00335A1F" w:rsidRDefault="000831E9" w:rsidP="002363A0">
      <w:pPr>
        <w:rPr>
          <w:rFonts w:cs="Times New Roman"/>
          <w:sz w:val="30"/>
          <w:szCs w:val="30"/>
        </w:rPr>
      </w:pPr>
    </w:p>
    <w:p w14:paraId="0947A379" w14:textId="77777777" w:rsidR="00AA5B9F" w:rsidRPr="00335A1F" w:rsidRDefault="00AA5B9F" w:rsidP="00AA5B9F">
      <w:pPr>
        <w:spacing w:line="360" w:lineRule="auto"/>
        <w:jc w:val="both"/>
        <w:rPr>
          <w:rFonts w:cs="Times New Roman"/>
        </w:rPr>
      </w:pPr>
    </w:p>
    <w:p w14:paraId="412C47AC" w14:textId="77777777" w:rsidR="00C93D7B" w:rsidRPr="00335A1F" w:rsidRDefault="00C93D7B" w:rsidP="00C93D7B">
      <w:pPr>
        <w:rPr>
          <w:rFonts w:cs="Times New Roman"/>
        </w:rPr>
      </w:pPr>
    </w:p>
    <w:p w14:paraId="0804CCDB" w14:textId="77777777" w:rsidR="00C93D7B" w:rsidRPr="00335A1F" w:rsidRDefault="00C93D7B" w:rsidP="00C93D7B">
      <w:pPr>
        <w:rPr>
          <w:rFonts w:cs="Times New Roman"/>
        </w:rPr>
      </w:pPr>
    </w:p>
    <w:p w14:paraId="6666936F" w14:textId="77777777" w:rsidR="0092594B" w:rsidRPr="00335A1F" w:rsidRDefault="0092594B" w:rsidP="0092594B">
      <w:pPr>
        <w:spacing w:line="360" w:lineRule="auto"/>
        <w:jc w:val="both"/>
        <w:rPr>
          <w:rFonts w:cs="Times New Roman"/>
        </w:rPr>
      </w:pPr>
    </w:p>
    <w:p w14:paraId="25F52230" w14:textId="77777777" w:rsidR="007543C0" w:rsidRPr="00335A1F" w:rsidRDefault="007543C0" w:rsidP="007543C0">
      <w:pPr>
        <w:spacing w:line="360" w:lineRule="auto"/>
        <w:jc w:val="both"/>
        <w:rPr>
          <w:rFonts w:cs="Times New Roman"/>
        </w:rPr>
      </w:pPr>
    </w:p>
    <w:p w14:paraId="68AC3A48" w14:textId="77777777" w:rsidR="007543C0" w:rsidRPr="00335A1F" w:rsidRDefault="007543C0" w:rsidP="007543C0">
      <w:pPr>
        <w:spacing w:line="360" w:lineRule="auto"/>
        <w:jc w:val="both"/>
        <w:rPr>
          <w:rFonts w:cs="Times New Roman"/>
        </w:rPr>
      </w:pPr>
    </w:p>
    <w:p w14:paraId="13AA4AEC" w14:textId="24AE387C" w:rsidR="007543C0" w:rsidRPr="00335A1F" w:rsidRDefault="00F47E9D" w:rsidP="00123BE3">
      <w:pPr>
        <w:pStyle w:val="Heading3"/>
        <w:numPr>
          <w:ilvl w:val="0"/>
          <w:numId w:val="8"/>
        </w:numPr>
      </w:pPr>
      <w:bookmarkStart w:id="25" w:name="_Toc164438947"/>
      <w:r w:rsidRPr="00335A1F">
        <w:t>Non-Functional Requirement</w:t>
      </w:r>
      <w:bookmarkEnd w:id="25"/>
      <w:r w:rsidRPr="00335A1F">
        <w:t xml:space="preserve"> </w:t>
      </w:r>
    </w:p>
    <w:p w14:paraId="1CDF8304" w14:textId="77777777" w:rsidR="00F47E9D" w:rsidRPr="00335A1F" w:rsidRDefault="00F47E9D" w:rsidP="00F47E9D">
      <w:pPr>
        <w:rPr>
          <w:rFonts w:cs="Times New Roman"/>
        </w:rPr>
      </w:pPr>
    </w:p>
    <w:p w14:paraId="72C0EE3E" w14:textId="77777777" w:rsidR="00F47E9D" w:rsidRPr="00335A1F" w:rsidRDefault="00F47E9D" w:rsidP="00F47E9D">
      <w:pPr>
        <w:spacing w:line="360" w:lineRule="auto"/>
        <w:jc w:val="both"/>
        <w:rPr>
          <w:rFonts w:cs="Times New Roman"/>
        </w:rPr>
      </w:pPr>
      <w:r w:rsidRPr="00335A1F">
        <w:rPr>
          <w:rFonts w:cs="Times New Roman"/>
        </w:rPr>
        <w:t>These requirements focus on the operational aspects and expected behavior of the system. Nonfunctional requirements are crucial as they are rooted in user expectations and guide the system's functionality. The reliability of the system is depending upon meeting these nonfunctional requirements. From the observation can state that the following are must have Nonfunctional requirement to our system.</w:t>
      </w:r>
    </w:p>
    <w:p w14:paraId="5A54E96D" w14:textId="77777777" w:rsidR="00F47E9D" w:rsidRPr="00335A1F" w:rsidRDefault="00F47E9D" w:rsidP="00123BE3">
      <w:pPr>
        <w:pStyle w:val="ListParagraph"/>
        <w:numPr>
          <w:ilvl w:val="0"/>
          <w:numId w:val="6"/>
        </w:numPr>
        <w:spacing w:line="360" w:lineRule="auto"/>
        <w:jc w:val="both"/>
        <w:rPr>
          <w:rFonts w:cs="Times New Roman"/>
        </w:rPr>
      </w:pPr>
      <w:r w:rsidRPr="00335A1F">
        <w:rPr>
          <w:rFonts w:cs="Times New Roman"/>
          <w:b/>
          <w:bCs/>
        </w:rPr>
        <w:t>Security:</w:t>
      </w:r>
    </w:p>
    <w:p w14:paraId="068BD770" w14:textId="77777777" w:rsidR="00F47E9D" w:rsidRPr="00335A1F" w:rsidRDefault="00F47E9D" w:rsidP="00F47E9D">
      <w:pPr>
        <w:pStyle w:val="ListParagraph"/>
        <w:spacing w:line="360" w:lineRule="auto"/>
        <w:ind w:left="780"/>
        <w:jc w:val="both"/>
        <w:rPr>
          <w:rFonts w:cs="Times New Roman"/>
        </w:rPr>
      </w:pPr>
      <w:r w:rsidRPr="00335A1F">
        <w:rPr>
          <w:rFonts w:cs="Times New Roman"/>
        </w:rPr>
        <w:t>Since the information about the users and resources invested into the benefit of both the users and the organizations are valuable the system must be secured using various authentication  approached such as JWT 0auth basic authentication and so on.</w:t>
      </w:r>
    </w:p>
    <w:p w14:paraId="61192DC8" w14:textId="77777777" w:rsidR="003B64DB" w:rsidRPr="00335A1F" w:rsidRDefault="00F47E9D" w:rsidP="003B64DB">
      <w:pPr>
        <w:pStyle w:val="ListParagraph"/>
        <w:spacing w:line="360" w:lineRule="auto"/>
        <w:ind w:left="780"/>
        <w:jc w:val="both"/>
        <w:rPr>
          <w:rFonts w:cs="Times New Roman"/>
        </w:rPr>
      </w:pPr>
      <w:r w:rsidRPr="00335A1F">
        <w:rPr>
          <w:rFonts w:cs="Times New Roman"/>
        </w:rPr>
        <w:t>The user experience must also be secure to the users as system must isolate different variabilities form the users.</w:t>
      </w:r>
    </w:p>
    <w:p w14:paraId="20059471" w14:textId="0B3DE8D0" w:rsidR="00F47E9D" w:rsidRPr="00335A1F" w:rsidRDefault="00F47E9D" w:rsidP="00123BE3">
      <w:pPr>
        <w:pStyle w:val="ListParagraph"/>
        <w:numPr>
          <w:ilvl w:val="0"/>
          <w:numId w:val="6"/>
        </w:numPr>
        <w:spacing w:line="360" w:lineRule="auto"/>
        <w:jc w:val="both"/>
        <w:rPr>
          <w:rFonts w:cs="Times New Roman"/>
        </w:rPr>
      </w:pPr>
      <w:r w:rsidRPr="00335A1F">
        <w:rPr>
          <w:rFonts w:cs="Times New Roman"/>
          <w:b/>
          <w:bCs/>
        </w:rPr>
        <w:t xml:space="preserve">Performance: </w:t>
      </w:r>
    </w:p>
    <w:p w14:paraId="174D410A" w14:textId="77777777" w:rsidR="003B64DB" w:rsidRPr="00335A1F" w:rsidRDefault="00F47E9D" w:rsidP="003B64DB">
      <w:pPr>
        <w:spacing w:line="360" w:lineRule="auto"/>
        <w:ind w:left="780"/>
        <w:jc w:val="both"/>
        <w:rPr>
          <w:rFonts w:cs="Times New Roman"/>
        </w:rPr>
      </w:pPr>
      <w:r w:rsidRPr="00335A1F">
        <w:rPr>
          <w:rFonts w:cs="Times New Roman"/>
        </w:rPr>
        <w:t>The system should be able to respond to user requests within a second as the site will be well optimized with the reliability target of 99%.</w:t>
      </w:r>
    </w:p>
    <w:p w14:paraId="0A1774E6" w14:textId="54E2AE80" w:rsidR="00F47E9D" w:rsidRPr="00335A1F" w:rsidRDefault="00F47E9D" w:rsidP="00123BE3">
      <w:pPr>
        <w:pStyle w:val="ListParagraph"/>
        <w:numPr>
          <w:ilvl w:val="0"/>
          <w:numId w:val="6"/>
        </w:numPr>
        <w:spacing w:line="360" w:lineRule="auto"/>
        <w:jc w:val="both"/>
        <w:rPr>
          <w:rFonts w:cs="Times New Roman"/>
        </w:rPr>
      </w:pPr>
      <w:r w:rsidRPr="00335A1F">
        <w:rPr>
          <w:rFonts w:cs="Times New Roman"/>
          <w:b/>
          <w:bCs/>
        </w:rPr>
        <w:t>Quality Of Service(QOS):</w:t>
      </w:r>
    </w:p>
    <w:p w14:paraId="04105DC0" w14:textId="77777777" w:rsidR="00B25F47" w:rsidRPr="00335A1F" w:rsidRDefault="00F47E9D" w:rsidP="00B25F47">
      <w:pPr>
        <w:pStyle w:val="ListParagraph"/>
        <w:spacing w:line="360" w:lineRule="auto"/>
        <w:ind w:left="780"/>
        <w:jc w:val="both"/>
        <w:rPr>
          <w:rFonts w:cs="Times New Roman"/>
        </w:rPr>
      </w:pPr>
      <w:r w:rsidRPr="00335A1F">
        <w:rPr>
          <w:rFonts w:cs="Times New Roman"/>
        </w:rPr>
        <w:t>The system should be configured to present the user with best quality services to the users</w:t>
      </w:r>
    </w:p>
    <w:p w14:paraId="6C6A2F84" w14:textId="4D9C6660" w:rsidR="00F47E9D" w:rsidRPr="00335A1F" w:rsidRDefault="00F47E9D" w:rsidP="00123BE3">
      <w:pPr>
        <w:pStyle w:val="ListParagraph"/>
        <w:numPr>
          <w:ilvl w:val="0"/>
          <w:numId w:val="6"/>
        </w:numPr>
        <w:spacing w:line="360" w:lineRule="auto"/>
        <w:jc w:val="both"/>
        <w:rPr>
          <w:rFonts w:cs="Times New Roman"/>
        </w:rPr>
      </w:pPr>
      <w:r w:rsidRPr="00335A1F">
        <w:rPr>
          <w:rFonts w:cs="Times New Roman"/>
          <w:b/>
          <w:bCs/>
        </w:rPr>
        <w:t>Portability :</w:t>
      </w:r>
    </w:p>
    <w:p w14:paraId="4253CCE3" w14:textId="77777777" w:rsidR="00B25F47" w:rsidRPr="00335A1F" w:rsidRDefault="00F47E9D" w:rsidP="00B25F47">
      <w:pPr>
        <w:pStyle w:val="ListParagraph"/>
        <w:spacing w:line="360" w:lineRule="auto"/>
        <w:ind w:left="780"/>
        <w:jc w:val="both"/>
        <w:rPr>
          <w:rFonts w:cs="Times New Roman"/>
        </w:rPr>
      </w:pPr>
      <w:r w:rsidRPr="00335A1F">
        <w:rPr>
          <w:rFonts w:cs="Times New Roman"/>
        </w:rPr>
        <w:t>The system must be accessible form any devices and should run in almost every system environment giving user access form anywhere.</w:t>
      </w:r>
    </w:p>
    <w:p w14:paraId="65AF8274" w14:textId="6D0DB7DF" w:rsidR="00F47E9D" w:rsidRPr="00335A1F" w:rsidRDefault="00F47E9D" w:rsidP="00123BE3">
      <w:pPr>
        <w:pStyle w:val="ListParagraph"/>
        <w:numPr>
          <w:ilvl w:val="0"/>
          <w:numId w:val="6"/>
        </w:numPr>
        <w:spacing w:line="360" w:lineRule="auto"/>
        <w:jc w:val="both"/>
        <w:rPr>
          <w:rFonts w:cs="Times New Roman"/>
        </w:rPr>
      </w:pPr>
      <w:r w:rsidRPr="00335A1F">
        <w:rPr>
          <w:rFonts w:cs="Times New Roman"/>
          <w:b/>
          <w:bCs/>
        </w:rPr>
        <w:t xml:space="preserve">Easy To Use: </w:t>
      </w:r>
    </w:p>
    <w:p w14:paraId="56293FF6" w14:textId="763C05C8" w:rsidR="00B25F47" w:rsidRPr="00335A1F" w:rsidRDefault="00F47E9D" w:rsidP="003B64DB">
      <w:pPr>
        <w:pStyle w:val="ListParagraph"/>
        <w:spacing w:line="360" w:lineRule="auto"/>
        <w:ind w:left="780"/>
        <w:jc w:val="both"/>
        <w:rPr>
          <w:rFonts w:cs="Times New Roman"/>
        </w:rPr>
      </w:pPr>
      <w:r w:rsidRPr="00335A1F">
        <w:rPr>
          <w:rFonts w:cs="Times New Roman"/>
        </w:rPr>
        <w:t xml:space="preserve">The system is naturally designed and user-friendly, giving them good experience and can navigate with ease. </w:t>
      </w:r>
    </w:p>
    <w:p w14:paraId="7BDF4814" w14:textId="07849C6D" w:rsidR="003B64DB" w:rsidRPr="00335A1F" w:rsidRDefault="003B64DB" w:rsidP="00B25F47">
      <w:pPr>
        <w:rPr>
          <w:rFonts w:cs="Times New Roman"/>
        </w:rPr>
      </w:pPr>
    </w:p>
    <w:p w14:paraId="478BADB1" w14:textId="77777777" w:rsidR="00B25F47" w:rsidRPr="00335A1F" w:rsidRDefault="00B25F47">
      <w:pPr>
        <w:rPr>
          <w:rFonts w:eastAsiaTheme="majorEastAsia" w:cs="Times New Roman"/>
          <w:b/>
          <w:bCs/>
        </w:rPr>
      </w:pPr>
      <w:r w:rsidRPr="00335A1F">
        <w:rPr>
          <w:rFonts w:cs="Times New Roman"/>
        </w:rPr>
        <w:br w:type="page"/>
      </w:r>
    </w:p>
    <w:p w14:paraId="63FBD84B" w14:textId="2BF9BE03" w:rsidR="00361906" w:rsidRPr="00335A1F" w:rsidRDefault="00442A2D" w:rsidP="00123BE3">
      <w:pPr>
        <w:pStyle w:val="Heading2"/>
        <w:numPr>
          <w:ilvl w:val="0"/>
          <w:numId w:val="7"/>
        </w:numPr>
      </w:pPr>
      <w:r w:rsidRPr="00335A1F">
        <w:lastRenderedPageBreak/>
        <w:t xml:space="preserve"> </w:t>
      </w:r>
      <w:bookmarkStart w:id="26" w:name="_Toc164438948"/>
      <w:r w:rsidR="003B64DB" w:rsidRPr="00335A1F">
        <w:t>Feasibility Analysis</w:t>
      </w:r>
      <w:r w:rsidR="005F5FEA" w:rsidRPr="00335A1F">
        <w:t>:</w:t>
      </w:r>
      <w:bookmarkEnd w:id="26"/>
    </w:p>
    <w:p w14:paraId="69126684" w14:textId="77777777" w:rsidR="003B64DB" w:rsidRPr="00335A1F" w:rsidRDefault="003B64DB" w:rsidP="003B64DB">
      <w:pPr>
        <w:spacing w:line="360" w:lineRule="auto"/>
        <w:jc w:val="both"/>
        <w:rPr>
          <w:rFonts w:cs="Times New Roman"/>
        </w:rPr>
      </w:pPr>
    </w:p>
    <w:p w14:paraId="5D603708" w14:textId="54933A0A" w:rsidR="003B64DB" w:rsidRPr="00335A1F" w:rsidRDefault="003B64DB" w:rsidP="00B25F47">
      <w:pPr>
        <w:spacing w:line="360" w:lineRule="auto"/>
        <w:jc w:val="both"/>
        <w:rPr>
          <w:rFonts w:cs="Times New Roman"/>
        </w:rPr>
      </w:pPr>
      <w:r w:rsidRPr="00335A1F">
        <w:rPr>
          <w:rFonts w:cs="Times New Roman"/>
        </w:rPr>
        <w:t>A feasibility Analys is a study to evaluate the feasibility of the  project in terms of how beneficial product development will be for the organization from a practical point of view and whether to move forward with the project or not.</w:t>
      </w:r>
    </w:p>
    <w:p w14:paraId="6789B1A9" w14:textId="77777777" w:rsidR="00B25F47" w:rsidRPr="00335A1F" w:rsidRDefault="00B25F47" w:rsidP="00B25F47">
      <w:pPr>
        <w:spacing w:line="360" w:lineRule="auto"/>
        <w:jc w:val="both"/>
        <w:rPr>
          <w:rFonts w:cs="Times New Roman"/>
        </w:rPr>
      </w:pPr>
    </w:p>
    <w:p w14:paraId="271FE24E" w14:textId="39738F76" w:rsidR="00B25F47" w:rsidRPr="00335A1F" w:rsidRDefault="00B25F47" w:rsidP="00123BE3">
      <w:pPr>
        <w:pStyle w:val="ListParagraph"/>
        <w:numPr>
          <w:ilvl w:val="0"/>
          <w:numId w:val="6"/>
        </w:numPr>
        <w:spacing w:line="360" w:lineRule="auto"/>
        <w:jc w:val="both"/>
        <w:rPr>
          <w:rFonts w:cs="Times New Roman"/>
          <w:b/>
          <w:bCs/>
        </w:rPr>
      </w:pPr>
      <w:r w:rsidRPr="00335A1F">
        <w:rPr>
          <w:rFonts w:cs="Times New Roman"/>
          <w:b/>
          <w:bCs/>
        </w:rPr>
        <w:t xml:space="preserve">Technical : </w:t>
      </w:r>
    </w:p>
    <w:p w14:paraId="30653C5B" w14:textId="77777777" w:rsidR="003B64DB" w:rsidRPr="00335A1F" w:rsidRDefault="003B64DB" w:rsidP="003B64DB">
      <w:pPr>
        <w:spacing w:line="360" w:lineRule="auto"/>
        <w:jc w:val="both"/>
        <w:rPr>
          <w:rFonts w:cs="Times New Roman"/>
        </w:rPr>
      </w:pPr>
      <w:r w:rsidRPr="00335A1F">
        <w:rPr>
          <w:rFonts w:cs="Times New Roman"/>
        </w:rPr>
        <w:t xml:space="preserve">As the current system is not so heavy, it will run with the minimum resources and the available technology is feasible for the project development. The only  technical aspects needed are Operating system i.e. windows, IOS, </w:t>
      </w:r>
      <w:proofErr w:type="spellStart"/>
      <w:r w:rsidRPr="00335A1F">
        <w:rPr>
          <w:rFonts w:cs="Times New Roman"/>
        </w:rPr>
        <w:t>Linux,Python,JS</w:t>
      </w:r>
      <w:proofErr w:type="spellEnd"/>
      <w:r w:rsidRPr="00335A1F">
        <w:rPr>
          <w:rFonts w:cs="Times New Roman"/>
        </w:rPr>
        <w:t xml:space="preserve"> &amp; Database Postgres SQL Server, Internet browser, internet connection.</w:t>
      </w:r>
    </w:p>
    <w:p w14:paraId="3381BCDA" w14:textId="77777777" w:rsidR="00B25F47" w:rsidRPr="00335A1F" w:rsidRDefault="00B25F47" w:rsidP="003B64DB">
      <w:pPr>
        <w:spacing w:line="360" w:lineRule="auto"/>
        <w:jc w:val="both"/>
        <w:rPr>
          <w:rFonts w:cs="Times New Roman"/>
        </w:rPr>
      </w:pPr>
    </w:p>
    <w:p w14:paraId="36C9314C" w14:textId="33B7F6BF" w:rsidR="003B64DB" w:rsidRPr="00335A1F" w:rsidRDefault="003B64DB" w:rsidP="00123BE3">
      <w:pPr>
        <w:pStyle w:val="ListParagraph"/>
        <w:numPr>
          <w:ilvl w:val="0"/>
          <w:numId w:val="6"/>
        </w:numPr>
        <w:spacing w:line="360" w:lineRule="auto"/>
        <w:jc w:val="both"/>
        <w:rPr>
          <w:rFonts w:cs="Times New Roman"/>
          <w:b/>
          <w:bCs/>
        </w:rPr>
      </w:pPr>
      <w:r w:rsidRPr="00335A1F">
        <w:rPr>
          <w:rFonts w:cs="Times New Roman"/>
          <w:b/>
          <w:bCs/>
        </w:rPr>
        <w:t>Operational:</w:t>
      </w:r>
    </w:p>
    <w:p w14:paraId="5F74F9F6" w14:textId="6FA04B74" w:rsidR="003B64DB" w:rsidRPr="00335A1F" w:rsidRDefault="003B64DB" w:rsidP="00B25F47">
      <w:pPr>
        <w:spacing w:line="360" w:lineRule="auto"/>
        <w:jc w:val="both"/>
        <w:rPr>
          <w:rFonts w:cs="Times New Roman"/>
        </w:rPr>
      </w:pPr>
      <w:r w:rsidRPr="00335A1F">
        <w:rPr>
          <w:rFonts w:cs="Times New Roman"/>
        </w:rPr>
        <w:t>Operational Feasibility is the measure of how well the project will perform</w:t>
      </w:r>
      <w:r w:rsidR="00B25F47" w:rsidRPr="00335A1F">
        <w:rPr>
          <w:rFonts w:cs="Times New Roman"/>
        </w:rPr>
        <w:t>. All the functionality of the system are possible to create .The calculations and database queries are possible to execute without any errors and extra requirements. The software configurations used by the system are possible to establish. The system will operate over internet thus making the user available with the places.</w:t>
      </w:r>
      <w:r w:rsidRPr="00335A1F">
        <w:rPr>
          <w:rFonts w:cs="Times New Roman"/>
        </w:rPr>
        <w:t xml:space="preserve"> </w:t>
      </w:r>
    </w:p>
    <w:p w14:paraId="4FC35913" w14:textId="77777777" w:rsidR="00B25F47" w:rsidRPr="00335A1F" w:rsidRDefault="00B25F47" w:rsidP="003B64DB">
      <w:pPr>
        <w:spacing w:line="360" w:lineRule="auto"/>
        <w:jc w:val="both"/>
        <w:rPr>
          <w:rFonts w:cs="Times New Roman"/>
        </w:rPr>
      </w:pPr>
    </w:p>
    <w:p w14:paraId="25A64BE7" w14:textId="5F2CABB0" w:rsidR="003B64DB" w:rsidRPr="00335A1F" w:rsidRDefault="003B64DB" w:rsidP="00123BE3">
      <w:pPr>
        <w:pStyle w:val="ListParagraph"/>
        <w:numPr>
          <w:ilvl w:val="0"/>
          <w:numId w:val="6"/>
        </w:numPr>
        <w:spacing w:line="360" w:lineRule="auto"/>
        <w:jc w:val="both"/>
        <w:rPr>
          <w:rFonts w:cs="Times New Roman"/>
          <w:b/>
          <w:bCs/>
        </w:rPr>
      </w:pPr>
      <w:r w:rsidRPr="00335A1F">
        <w:rPr>
          <w:rFonts w:cs="Times New Roman"/>
          <w:b/>
          <w:bCs/>
        </w:rPr>
        <w:t>Economical:</w:t>
      </w:r>
    </w:p>
    <w:p w14:paraId="77BAA838" w14:textId="5E94F196" w:rsidR="003B64DB" w:rsidRPr="00335A1F" w:rsidRDefault="003B64DB" w:rsidP="003B64DB">
      <w:pPr>
        <w:spacing w:line="360" w:lineRule="auto"/>
        <w:jc w:val="both"/>
        <w:rPr>
          <w:rFonts w:cs="Times New Roman"/>
        </w:rPr>
      </w:pPr>
      <w:r w:rsidRPr="00335A1F">
        <w:rPr>
          <w:rFonts w:cs="Times New Roman"/>
        </w:rPr>
        <w:t>In the case of economic feasibility, there is no or minimal expense as we have been using free resources for its development as the only expense being that hosting and maintenance. For the users to access the application, the only cost involved will be in getting access to the Internet</w:t>
      </w:r>
      <w:r w:rsidR="00817FFB" w:rsidRPr="00335A1F">
        <w:rPr>
          <w:rFonts w:cs="Times New Roman"/>
        </w:rPr>
        <w:t xml:space="preserve"> and the hosting cost of the application </w:t>
      </w:r>
      <w:r w:rsidRPr="00335A1F">
        <w:rPr>
          <w:rFonts w:cs="Times New Roman"/>
        </w:rPr>
        <w:t>.</w:t>
      </w:r>
    </w:p>
    <w:p w14:paraId="4ED45B3D" w14:textId="0E3C2195" w:rsidR="00AA38D7" w:rsidRPr="00335A1F" w:rsidRDefault="003B64DB" w:rsidP="003B64DB">
      <w:pPr>
        <w:spacing w:line="360" w:lineRule="auto"/>
        <w:jc w:val="both"/>
        <w:rPr>
          <w:rFonts w:cs="Times New Roman"/>
        </w:rPr>
      </w:pPr>
      <w:r w:rsidRPr="00335A1F">
        <w:rPr>
          <w:rFonts w:cs="Times New Roman"/>
        </w:rPr>
        <w:tab/>
      </w:r>
    </w:p>
    <w:p w14:paraId="4C0C483D" w14:textId="5AE1FB53" w:rsidR="003B64DB" w:rsidRPr="00335A1F" w:rsidRDefault="00AA38D7" w:rsidP="00AA38D7">
      <w:pPr>
        <w:rPr>
          <w:rFonts w:cs="Times New Roman"/>
        </w:rPr>
      </w:pPr>
      <w:r w:rsidRPr="00335A1F">
        <w:rPr>
          <w:rFonts w:cs="Times New Roman"/>
        </w:rPr>
        <w:br w:type="page"/>
      </w:r>
    </w:p>
    <w:p w14:paraId="541F6D90" w14:textId="7FD49FE6" w:rsidR="00B25F47" w:rsidRPr="00335A1F" w:rsidRDefault="00B25F47" w:rsidP="00123BE3">
      <w:pPr>
        <w:pStyle w:val="ListParagraph"/>
        <w:numPr>
          <w:ilvl w:val="0"/>
          <w:numId w:val="6"/>
        </w:numPr>
        <w:spacing w:line="360" w:lineRule="auto"/>
        <w:jc w:val="both"/>
        <w:rPr>
          <w:rFonts w:cs="Times New Roman"/>
          <w:b/>
          <w:bCs/>
        </w:rPr>
      </w:pPr>
      <w:r w:rsidRPr="00335A1F">
        <w:rPr>
          <w:rFonts w:cs="Times New Roman"/>
          <w:b/>
          <w:bCs/>
        </w:rPr>
        <w:lastRenderedPageBreak/>
        <w:t xml:space="preserve">Schedule </w:t>
      </w:r>
      <w:r w:rsidR="003B64DB" w:rsidRPr="00335A1F">
        <w:rPr>
          <w:rFonts w:cs="Times New Roman"/>
          <w:b/>
          <w:bCs/>
        </w:rPr>
        <w:t>:</w:t>
      </w:r>
    </w:p>
    <w:p w14:paraId="291888D8" w14:textId="7525C7F8" w:rsidR="00B25F47" w:rsidRPr="00335A1F" w:rsidRDefault="00B25F47" w:rsidP="003B64DB">
      <w:pPr>
        <w:rPr>
          <w:rFonts w:cs="Times New Roman"/>
        </w:rPr>
      </w:pPr>
      <w:r w:rsidRPr="00335A1F">
        <w:rPr>
          <w:rFonts w:cs="Times New Roman"/>
        </w:rPr>
        <w:t xml:space="preserve">The requirement can be meet  and fulfilled in the time period of the </w:t>
      </w:r>
      <w:r w:rsidR="007360E1" w:rsidRPr="00335A1F">
        <w:rPr>
          <w:rFonts w:cs="Times New Roman"/>
        </w:rPr>
        <w:t>12</w:t>
      </w:r>
      <w:r w:rsidRPr="00335A1F">
        <w:rPr>
          <w:rFonts w:cs="Times New Roman"/>
          <w:vertAlign w:val="superscript"/>
        </w:rPr>
        <w:t>th</w:t>
      </w:r>
      <w:r w:rsidRPr="00335A1F">
        <w:rPr>
          <w:rFonts w:cs="Times New Roman"/>
        </w:rPr>
        <w:t xml:space="preserve"> week</w:t>
      </w:r>
    </w:p>
    <w:p w14:paraId="3B536F2B" w14:textId="07F7E4CB" w:rsidR="00817FFB" w:rsidRPr="00335A1F" w:rsidRDefault="00817FFB" w:rsidP="003B64DB">
      <w:pPr>
        <w:rPr>
          <w:rFonts w:cs="Times New Roman"/>
        </w:rPr>
      </w:pPr>
    </w:p>
    <w:p w14:paraId="37C55554" w14:textId="7403BABC" w:rsidR="00BB69A6" w:rsidRPr="00335A1F" w:rsidRDefault="00BB69A6" w:rsidP="003B64DB">
      <w:pPr>
        <w:rPr>
          <w:rFonts w:cs="Times New Roman"/>
        </w:rPr>
      </w:pPr>
    </w:p>
    <w:p w14:paraId="4ADD9BE1" w14:textId="72BC34EF" w:rsidR="00817FFB" w:rsidRPr="00335A1F" w:rsidRDefault="00817FFB" w:rsidP="003B64DB">
      <w:pPr>
        <w:rPr>
          <w:rFonts w:cs="Times New Roman"/>
        </w:rPr>
      </w:pPr>
    </w:p>
    <w:tbl>
      <w:tblPr>
        <w:tblStyle w:val="TableGrid"/>
        <w:tblpPr w:leftFromText="180" w:rightFromText="180" w:vertAnchor="text" w:horzAnchor="margin" w:tblpY="54"/>
        <w:tblW w:w="9928" w:type="dxa"/>
        <w:tblLook w:val="04A0" w:firstRow="1" w:lastRow="0" w:firstColumn="1" w:lastColumn="0" w:noHBand="0" w:noVBand="1"/>
      </w:tblPr>
      <w:tblGrid>
        <w:gridCol w:w="1612"/>
        <w:gridCol w:w="693"/>
        <w:gridCol w:w="693"/>
        <w:gridCol w:w="693"/>
        <w:gridCol w:w="693"/>
        <w:gridCol w:w="693"/>
        <w:gridCol w:w="693"/>
        <w:gridCol w:w="693"/>
        <w:gridCol w:w="693"/>
        <w:gridCol w:w="693"/>
        <w:gridCol w:w="693"/>
        <w:gridCol w:w="693"/>
        <w:gridCol w:w="693"/>
      </w:tblGrid>
      <w:tr w:rsidR="00BB69A6" w:rsidRPr="00335A1F" w14:paraId="5B10EFC2" w14:textId="77777777" w:rsidTr="00BB69A6">
        <w:tc>
          <w:tcPr>
            <w:tcW w:w="1612" w:type="dxa"/>
          </w:tcPr>
          <w:p w14:paraId="24BAD6FF"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Activity</w:t>
            </w:r>
          </w:p>
          <w:p w14:paraId="2ED6AD82" w14:textId="77777777" w:rsidR="00BB69A6" w:rsidRPr="00335A1F" w:rsidRDefault="00BB69A6" w:rsidP="00BB69A6">
            <w:pPr>
              <w:rPr>
                <w:rFonts w:ascii="Times New Roman" w:hAnsi="Times New Roman" w:cs="Times New Roman"/>
              </w:rPr>
            </w:pPr>
          </w:p>
        </w:tc>
        <w:tc>
          <w:tcPr>
            <w:tcW w:w="693" w:type="dxa"/>
          </w:tcPr>
          <w:p w14:paraId="7CCB28E4"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1</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18ECBCC6"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2</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4D12BAD7"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3</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6296ABCF"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4</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494A1F02"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5</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3B945E67"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6</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45F6649E"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7</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187EDB04"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8</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55A4E538"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9</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31FA7B19"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10</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71513B2E"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11</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c>
          <w:tcPr>
            <w:tcW w:w="693" w:type="dxa"/>
          </w:tcPr>
          <w:p w14:paraId="54585064"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12</w:t>
            </w:r>
            <w:r w:rsidRPr="00335A1F">
              <w:rPr>
                <w:rFonts w:ascii="Times New Roman" w:hAnsi="Times New Roman" w:cs="Times New Roman"/>
                <w:vertAlign w:val="superscript"/>
              </w:rPr>
              <w:t>st</w:t>
            </w:r>
            <w:r w:rsidRPr="00335A1F">
              <w:rPr>
                <w:rFonts w:ascii="Times New Roman" w:hAnsi="Times New Roman" w:cs="Times New Roman"/>
              </w:rPr>
              <w:t xml:space="preserve"> week</w:t>
            </w:r>
          </w:p>
        </w:tc>
      </w:tr>
      <w:tr w:rsidR="00BB69A6" w:rsidRPr="00335A1F" w14:paraId="158937ED" w14:textId="77777777" w:rsidTr="00BB69A6">
        <w:tc>
          <w:tcPr>
            <w:tcW w:w="1612" w:type="dxa"/>
          </w:tcPr>
          <w:p w14:paraId="33CAC0BE"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Requirement</w:t>
            </w:r>
          </w:p>
          <w:p w14:paraId="0450F5A5"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Gathering</w:t>
            </w:r>
          </w:p>
        </w:tc>
        <w:tc>
          <w:tcPr>
            <w:tcW w:w="693" w:type="dxa"/>
            <w:shd w:val="clear" w:color="auto" w:fill="4F81BD" w:themeFill="accent1"/>
          </w:tcPr>
          <w:p w14:paraId="30EC6C65"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79073408" w14:textId="77777777" w:rsidR="00BB69A6" w:rsidRPr="00335A1F" w:rsidRDefault="00BB69A6" w:rsidP="00BB69A6">
            <w:pPr>
              <w:rPr>
                <w:rFonts w:ascii="Times New Roman" w:hAnsi="Times New Roman" w:cs="Times New Roman"/>
              </w:rPr>
            </w:pPr>
          </w:p>
        </w:tc>
        <w:tc>
          <w:tcPr>
            <w:tcW w:w="693" w:type="dxa"/>
          </w:tcPr>
          <w:p w14:paraId="246412D7" w14:textId="77777777" w:rsidR="00BB69A6" w:rsidRPr="00335A1F" w:rsidRDefault="00BB69A6" w:rsidP="00BB69A6">
            <w:pPr>
              <w:rPr>
                <w:rFonts w:ascii="Times New Roman" w:hAnsi="Times New Roman" w:cs="Times New Roman"/>
              </w:rPr>
            </w:pPr>
          </w:p>
        </w:tc>
        <w:tc>
          <w:tcPr>
            <w:tcW w:w="693" w:type="dxa"/>
          </w:tcPr>
          <w:p w14:paraId="2E33865E" w14:textId="77777777" w:rsidR="00BB69A6" w:rsidRPr="00335A1F" w:rsidRDefault="00BB69A6" w:rsidP="00BB69A6">
            <w:pPr>
              <w:rPr>
                <w:rFonts w:ascii="Times New Roman" w:hAnsi="Times New Roman" w:cs="Times New Roman"/>
              </w:rPr>
            </w:pPr>
          </w:p>
        </w:tc>
        <w:tc>
          <w:tcPr>
            <w:tcW w:w="693" w:type="dxa"/>
          </w:tcPr>
          <w:p w14:paraId="09B689D6" w14:textId="77777777" w:rsidR="00BB69A6" w:rsidRPr="00335A1F" w:rsidRDefault="00BB69A6" w:rsidP="00BB69A6">
            <w:pPr>
              <w:rPr>
                <w:rFonts w:ascii="Times New Roman" w:hAnsi="Times New Roman" w:cs="Times New Roman"/>
              </w:rPr>
            </w:pPr>
          </w:p>
        </w:tc>
        <w:tc>
          <w:tcPr>
            <w:tcW w:w="693" w:type="dxa"/>
          </w:tcPr>
          <w:p w14:paraId="3AD2875F" w14:textId="77777777" w:rsidR="00BB69A6" w:rsidRPr="00335A1F" w:rsidRDefault="00BB69A6" w:rsidP="00BB69A6">
            <w:pPr>
              <w:rPr>
                <w:rFonts w:ascii="Times New Roman" w:hAnsi="Times New Roman" w:cs="Times New Roman"/>
              </w:rPr>
            </w:pPr>
          </w:p>
        </w:tc>
        <w:tc>
          <w:tcPr>
            <w:tcW w:w="693" w:type="dxa"/>
          </w:tcPr>
          <w:p w14:paraId="39A01CEE" w14:textId="77777777" w:rsidR="00BB69A6" w:rsidRPr="00335A1F" w:rsidRDefault="00BB69A6" w:rsidP="00BB69A6">
            <w:pPr>
              <w:rPr>
                <w:rFonts w:ascii="Times New Roman" w:hAnsi="Times New Roman" w:cs="Times New Roman"/>
              </w:rPr>
            </w:pPr>
          </w:p>
        </w:tc>
        <w:tc>
          <w:tcPr>
            <w:tcW w:w="693" w:type="dxa"/>
          </w:tcPr>
          <w:p w14:paraId="4E82B2FF" w14:textId="77777777" w:rsidR="00BB69A6" w:rsidRPr="00335A1F" w:rsidRDefault="00BB69A6" w:rsidP="00BB69A6">
            <w:pPr>
              <w:rPr>
                <w:rFonts w:ascii="Times New Roman" w:hAnsi="Times New Roman" w:cs="Times New Roman"/>
              </w:rPr>
            </w:pPr>
          </w:p>
        </w:tc>
        <w:tc>
          <w:tcPr>
            <w:tcW w:w="693" w:type="dxa"/>
          </w:tcPr>
          <w:p w14:paraId="0719C6FE" w14:textId="77777777" w:rsidR="00BB69A6" w:rsidRPr="00335A1F" w:rsidRDefault="00BB69A6" w:rsidP="00BB69A6">
            <w:pPr>
              <w:rPr>
                <w:rFonts w:ascii="Times New Roman" w:hAnsi="Times New Roman" w:cs="Times New Roman"/>
              </w:rPr>
            </w:pPr>
          </w:p>
        </w:tc>
        <w:tc>
          <w:tcPr>
            <w:tcW w:w="693" w:type="dxa"/>
          </w:tcPr>
          <w:p w14:paraId="02F3B666" w14:textId="77777777" w:rsidR="00BB69A6" w:rsidRPr="00335A1F" w:rsidRDefault="00BB69A6" w:rsidP="00BB69A6">
            <w:pPr>
              <w:rPr>
                <w:rFonts w:ascii="Times New Roman" w:hAnsi="Times New Roman" w:cs="Times New Roman"/>
              </w:rPr>
            </w:pPr>
          </w:p>
        </w:tc>
        <w:tc>
          <w:tcPr>
            <w:tcW w:w="693" w:type="dxa"/>
          </w:tcPr>
          <w:p w14:paraId="5AA91C67" w14:textId="77777777" w:rsidR="00BB69A6" w:rsidRPr="00335A1F" w:rsidRDefault="00BB69A6" w:rsidP="00BB69A6">
            <w:pPr>
              <w:rPr>
                <w:rFonts w:ascii="Times New Roman" w:hAnsi="Times New Roman" w:cs="Times New Roman"/>
              </w:rPr>
            </w:pPr>
          </w:p>
        </w:tc>
        <w:tc>
          <w:tcPr>
            <w:tcW w:w="693" w:type="dxa"/>
          </w:tcPr>
          <w:p w14:paraId="24B381D9" w14:textId="77777777" w:rsidR="00BB69A6" w:rsidRPr="00335A1F" w:rsidRDefault="00BB69A6" w:rsidP="00BB69A6">
            <w:pPr>
              <w:rPr>
                <w:rFonts w:ascii="Times New Roman" w:hAnsi="Times New Roman" w:cs="Times New Roman"/>
              </w:rPr>
            </w:pPr>
          </w:p>
        </w:tc>
      </w:tr>
      <w:tr w:rsidR="00BB69A6" w:rsidRPr="00335A1F" w14:paraId="388DB65D" w14:textId="77777777" w:rsidTr="00BB69A6">
        <w:trPr>
          <w:trHeight w:val="476"/>
        </w:trPr>
        <w:tc>
          <w:tcPr>
            <w:tcW w:w="1612" w:type="dxa"/>
          </w:tcPr>
          <w:p w14:paraId="4C334D9F"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 xml:space="preserve">Planning and </w:t>
            </w:r>
          </w:p>
          <w:p w14:paraId="6735B463"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Designing</w:t>
            </w:r>
          </w:p>
        </w:tc>
        <w:tc>
          <w:tcPr>
            <w:tcW w:w="693" w:type="dxa"/>
          </w:tcPr>
          <w:p w14:paraId="12561BD3" w14:textId="77777777" w:rsidR="00BB69A6" w:rsidRPr="00335A1F" w:rsidRDefault="00BB69A6" w:rsidP="00BB69A6">
            <w:pPr>
              <w:rPr>
                <w:rFonts w:ascii="Times New Roman" w:hAnsi="Times New Roman" w:cs="Times New Roman"/>
              </w:rPr>
            </w:pPr>
          </w:p>
        </w:tc>
        <w:tc>
          <w:tcPr>
            <w:tcW w:w="693" w:type="dxa"/>
          </w:tcPr>
          <w:p w14:paraId="0C7629AC"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2C2971EB"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4D041452" w14:textId="77777777" w:rsidR="00BB69A6" w:rsidRPr="00335A1F" w:rsidRDefault="00BB69A6" w:rsidP="00BB69A6">
            <w:pPr>
              <w:rPr>
                <w:rFonts w:ascii="Times New Roman" w:hAnsi="Times New Roman" w:cs="Times New Roman"/>
              </w:rPr>
            </w:pPr>
          </w:p>
        </w:tc>
        <w:tc>
          <w:tcPr>
            <w:tcW w:w="693" w:type="dxa"/>
          </w:tcPr>
          <w:p w14:paraId="308C605C" w14:textId="77777777" w:rsidR="00BB69A6" w:rsidRPr="00335A1F" w:rsidRDefault="00BB69A6" w:rsidP="00BB69A6">
            <w:pPr>
              <w:rPr>
                <w:rFonts w:ascii="Times New Roman" w:hAnsi="Times New Roman" w:cs="Times New Roman"/>
              </w:rPr>
            </w:pPr>
          </w:p>
        </w:tc>
        <w:tc>
          <w:tcPr>
            <w:tcW w:w="693" w:type="dxa"/>
          </w:tcPr>
          <w:p w14:paraId="145989B5" w14:textId="77777777" w:rsidR="00BB69A6" w:rsidRPr="00335A1F" w:rsidRDefault="00BB69A6" w:rsidP="00BB69A6">
            <w:pPr>
              <w:rPr>
                <w:rFonts w:ascii="Times New Roman" w:hAnsi="Times New Roman" w:cs="Times New Roman"/>
              </w:rPr>
            </w:pPr>
          </w:p>
        </w:tc>
        <w:tc>
          <w:tcPr>
            <w:tcW w:w="693" w:type="dxa"/>
          </w:tcPr>
          <w:p w14:paraId="4A04A7E4" w14:textId="77777777" w:rsidR="00BB69A6" w:rsidRPr="00335A1F" w:rsidRDefault="00BB69A6" w:rsidP="00BB69A6">
            <w:pPr>
              <w:rPr>
                <w:rFonts w:ascii="Times New Roman" w:hAnsi="Times New Roman" w:cs="Times New Roman"/>
              </w:rPr>
            </w:pPr>
          </w:p>
        </w:tc>
        <w:tc>
          <w:tcPr>
            <w:tcW w:w="693" w:type="dxa"/>
          </w:tcPr>
          <w:p w14:paraId="2FA9A614" w14:textId="77777777" w:rsidR="00BB69A6" w:rsidRPr="00335A1F" w:rsidRDefault="00BB69A6" w:rsidP="00BB69A6">
            <w:pPr>
              <w:rPr>
                <w:rFonts w:ascii="Times New Roman" w:hAnsi="Times New Roman" w:cs="Times New Roman"/>
              </w:rPr>
            </w:pPr>
          </w:p>
        </w:tc>
        <w:tc>
          <w:tcPr>
            <w:tcW w:w="693" w:type="dxa"/>
            <w:shd w:val="clear" w:color="auto" w:fill="FFFFFF" w:themeFill="background1"/>
          </w:tcPr>
          <w:p w14:paraId="1A551559"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4D20C721" w14:textId="77777777" w:rsidR="00BB69A6" w:rsidRPr="00335A1F" w:rsidRDefault="00BB69A6" w:rsidP="00BB69A6">
            <w:pPr>
              <w:rPr>
                <w:rFonts w:ascii="Times New Roman" w:hAnsi="Times New Roman" w:cs="Times New Roman"/>
              </w:rPr>
            </w:pPr>
          </w:p>
        </w:tc>
        <w:tc>
          <w:tcPr>
            <w:tcW w:w="693" w:type="dxa"/>
          </w:tcPr>
          <w:p w14:paraId="7D8427FC" w14:textId="77777777" w:rsidR="00BB69A6" w:rsidRPr="00335A1F" w:rsidRDefault="00BB69A6" w:rsidP="00BB69A6">
            <w:pPr>
              <w:rPr>
                <w:rFonts w:ascii="Times New Roman" w:hAnsi="Times New Roman" w:cs="Times New Roman"/>
              </w:rPr>
            </w:pPr>
          </w:p>
        </w:tc>
        <w:tc>
          <w:tcPr>
            <w:tcW w:w="693" w:type="dxa"/>
          </w:tcPr>
          <w:p w14:paraId="51FED712" w14:textId="77777777" w:rsidR="00BB69A6" w:rsidRPr="00335A1F" w:rsidRDefault="00BB69A6" w:rsidP="00BB69A6">
            <w:pPr>
              <w:rPr>
                <w:rFonts w:ascii="Times New Roman" w:hAnsi="Times New Roman" w:cs="Times New Roman"/>
              </w:rPr>
            </w:pPr>
          </w:p>
        </w:tc>
      </w:tr>
      <w:tr w:rsidR="00BB69A6" w:rsidRPr="00335A1F" w14:paraId="5F1A0F5A" w14:textId="77777777" w:rsidTr="00BB69A6">
        <w:trPr>
          <w:trHeight w:val="467"/>
        </w:trPr>
        <w:tc>
          <w:tcPr>
            <w:tcW w:w="1612" w:type="dxa"/>
          </w:tcPr>
          <w:p w14:paraId="2F99EC0C"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Development</w:t>
            </w:r>
          </w:p>
        </w:tc>
        <w:tc>
          <w:tcPr>
            <w:tcW w:w="693" w:type="dxa"/>
          </w:tcPr>
          <w:p w14:paraId="3F014F2B" w14:textId="77777777" w:rsidR="00BB69A6" w:rsidRPr="00335A1F" w:rsidRDefault="00BB69A6" w:rsidP="00BB69A6">
            <w:pPr>
              <w:rPr>
                <w:rFonts w:ascii="Times New Roman" w:hAnsi="Times New Roman" w:cs="Times New Roman"/>
              </w:rPr>
            </w:pPr>
          </w:p>
        </w:tc>
        <w:tc>
          <w:tcPr>
            <w:tcW w:w="693" w:type="dxa"/>
          </w:tcPr>
          <w:p w14:paraId="3046F10D" w14:textId="77777777" w:rsidR="00BB69A6" w:rsidRPr="00335A1F" w:rsidRDefault="00BB69A6" w:rsidP="00BB69A6">
            <w:pPr>
              <w:rPr>
                <w:rFonts w:ascii="Times New Roman" w:hAnsi="Times New Roman" w:cs="Times New Roman"/>
              </w:rPr>
            </w:pPr>
          </w:p>
        </w:tc>
        <w:tc>
          <w:tcPr>
            <w:tcW w:w="693" w:type="dxa"/>
          </w:tcPr>
          <w:p w14:paraId="2C9A3DB1" w14:textId="77777777" w:rsidR="00BB69A6" w:rsidRPr="00335A1F" w:rsidRDefault="00BB69A6" w:rsidP="00BB69A6">
            <w:pPr>
              <w:rPr>
                <w:rFonts w:ascii="Times New Roman" w:hAnsi="Times New Roman" w:cs="Times New Roman"/>
              </w:rPr>
            </w:pPr>
          </w:p>
        </w:tc>
        <w:tc>
          <w:tcPr>
            <w:tcW w:w="693" w:type="dxa"/>
          </w:tcPr>
          <w:p w14:paraId="343D6B18"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33424F9C"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11F4EFFD"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7CA767FE"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3D4D661F"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5D538E00" w14:textId="77777777" w:rsidR="00BB69A6" w:rsidRPr="00335A1F" w:rsidRDefault="00BB69A6" w:rsidP="00BB69A6">
            <w:pPr>
              <w:rPr>
                <w:rFonts w:ascii="Times New Roman" w:hAnsi="Times New Roman" w:cs="Times New Roman"/>
              </w:rPr>
            </w:pPr>
          </w:p>
        </w:tc>
        <w:tc>
          <w:tcPr>
            <w:tcW w:w="693" w:type="dxa"/>
            <w:shd w:val="clear" w:color="auto" w:fill="FFFFFF" w:themeFill="background1"/>
          </w:tcPr>
          <w:p w14:paraId="697B6E90"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3F4D7EFA" w14:textId="77777777" w:rsidR="00BB69A6" w:rsidRPr="00335A1F" w:rsidRDefault="00BB69A6" w:rsidP="00BB69A6">
            <w:pPr>
              <w:rPr>
                <w:rFonts w:ascii="Times New Roman" w:hAnsi="Times New Roman" w:cs="Times New Roman"/>
              </w:rPr>
            </w:pPr>
          </w:p>
        </w:tc>
        <w:tc>
          <w:tcPr>
            <w:tcW w:w="693" w:type="dxa"/>
          </w:tcPr>
          <w:p w14:paraId="1B0D0F8B" w14:textId="77777777" w:rsidR="00BB69A6" w:rsidRPr="00335A1F" w:rsidRDefault="00BB69A6" w:rsidP="00BB69A6">
            <w:pPr>
              <w:rPr>
                <w:rFonts w:ascii="Times New Roman" w:hAnsi="Times New Roman" w:cs="Times New Roman"/>
              </w:rPr>
            </w:pPr>
          </w:p>
        </w:tc>
      </w:tr>
      <w:tr w:rsidR="00BB69A6" w:rsidRPr="00335A1F" w14:paraId="74AB0D43" w14:textId="77777777" w:rsidTr="00BB69A6">
        <w:trPr>
          <w:trHeight w:val="521"/>
        </w:trPr>
        <w:tc>
          <w:tcPr>
            <w:tcW w:w="1612" w:type="dxa"/>
          </w:tcPr>
          <w:p w14:paraId="05CBD0F5"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Testing</w:t>
            </w:r>
          </w:p>
        </w:tc>
        <w:tc>
          <w:tcPr>
            <w:tcW w:w="693" w:type="dxa"/>
          </w:tcPr>
          <w:p w14:paraId="771BF1A3" w14:textId="77777777" w:rsidR="00BB69A6" w:rsidRPr="00335A1F" w:rsidRDefault="00BB69A6" w:rsidP="00BB69A6">
            <w:pPr>
              <w:rPr>
                <w:rFonts w:ascii="Times New Roman" w:hAnsi="Times New Roman" w:cs="Times New Roman"/>
              </w:rPr>
            </w:pPr>
          </w:p>
        </w:tc>
        <w:tc>
          <w:tcPr>
            <w:tcW w:w="693" w:type="dxa"/>
          </w:tcPr>
          <w:p w14:paraId="0611E19F" w14:textId="77777777" w:rsidR="00BB69A6" w:rsidRPr="00335A1F" w:rsidRDefault="00BB69A6" w:rsidP="00BB69A6">
            <w:pPr>
              <w:rPr>
                <w:rFonts w:ascii="Times New Roman" w:hAnsi="Times New Roman" w:cs="Times New Roman"/>
              </w:rPr>
            </w:pPr>
          </w:p>
        </w:tc>
        <w:tc>
          <w:tcPr>
            <w:tcW w:w="693" w:type="dxa"/>
          </w:tcPr>
          <w:p w14:paraId="77093759" w14:textId="77777777" w:rsidR="00BB69A6" w:rsidRPr="00335A1F" w:rsidRDefault="00BB69A6" w:rsidP="00BB69A6">
            <w:pPr>
              <w:rPr>
                <w:rFonts w:ascii="Times New Roman" w:hAnsi="Times New Roman" w:cs="Times New Roman"/>
              </w:rPr>
            </w:pPr>
          </w:p>
        </w:tc>
        <w:tc>
          <w:tcPr>
            <w:tcW w:w="693" w:type="dxa"/>
          </w:tcPr>
          <w:p w14:paraId="379D4014"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26B004BA"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49B215A8"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4FF5AFD0" w14:textId="162323E7" w:rsidR="00BB69A6" w:rsidRPr="00335A1F" w:rsidRDefault="00BB69A6" w:rsidP="00BB69A6">
            <w:pPr>
              <w:rPr>
                <w:rFonts w:ascii="Times New Roman" w:hAnsi="Times New Roman" w:cs="Times New Roman"/>
              </w:rPr>
            </w:pPr>
          </w:p>
        </w:tc>
        <w:tc>
          <w:tcPr>
            <w:tcW w:w="693" w:type="dxa"/>
            <w:shd w:val="clear" w:color="auto" w:fill="4F81BD" w:themeFill="accent1"/>
          </w:tcPr>
          <w:p w14:paraId="1F6699FA"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3E2DD660"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7F85F072"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506641DF" w14:textId="77777777" w:rsidR="00BB69A6" w:rsidRPr="00335A1F" w:rsidRDefault="00BB69A6" w:rsidP="00BB69A6">
            <w:pPr>
              <w:rPr>
                <w:rFonts w:ascii="Times New Roman" w:hAnsi="Times New Roman" w:cs="Times New Roman"/>
              </w:rPr>
            </w:pPr>
          </w:p>
        </w:tc>
        <w:tc>
          <w:tcPr>
            <w:tcW w:w="693" w:type="dxa"/>
          </w:tcPr>
          <w:p w14:paraId="7DF9D69C" w14:textId="77777777" w:rsidR="00BB69A6" w:rsidRPr="00335A1F" w:rsidRDefault="00BB69A6" w:rsidP="00BB69A6">
            <w:pPr>
              <w:rPr>
                <w:rFonts w:ascii="Times New Roman" w:hAnsi="Times New Roman" w:cs="Times New Roman"/>
              </w:rPr>
            </w:pPr>
          </w:p>
        </w:tc>
      </w:tr>
      <w:tr w:rsidR="00BB69A6" w:rsidRPr="00335A1F" w14:paraId="43B4E5E5" w14:textId="77777777" w:rsidTr="00BB69A6">
        <w:trPr>
          <w:trHeight w:val="449"/>
        </w:trPr>
        <w:tc>
          <w:tcPr>
            <w:tcW w:w="1612" w:type="dxa"/>
          </w:tcPr>
          <w:p w14:paraId="6128C770" w14:textId="77777777" w:rsidR="00BB69A6" w:rsidRPr="00335A1F" w:rsidRDefault="00BB69A6" w:rsidP="00BB69A6">
            <w:pPr>
              <w:rPr>
                <w:rFonts w:ascii="Times New Roman" w:hAnsi="Times New Roman" w:cs="Times New Roman"/>
              </w:rPr>
            </w:pPr>
            <w:r w:rsidRPr="00335A1F">
              <w:rPr>
                <w:rFonts w:ascii="Times New Roman" w:hAnsi="Times New Roman" w:cs="Times New Roman"/>
              </w:rPr>
              <w:t>Documentation</w:t>
            </w:r>
          </w:p>
        </w:tc>
        <w:tc>
          <w:tcPr>
            <w:tcW w:w="693" w:type="dxa"/>
            <w:shd w:val="clear" w:color="auto" w:fill="4F81BD" w:themeFill="accent1"/>
          </w:tcPr>
          <w:p w14:paraId="7477F684"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39391632"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5E1559E6"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7426AF4F"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0B2052FA"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721BFC3C"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36A88B93" w14:textId="49E76A63" w:rsidR="00BB69A6" w:rsidRPr="00335A1F" w:rsidRDefault="00BB69A6" w:rsidP="00BB69A6">
            <w:pPr>
              <w:rPr>
                <w:rFonts w:ascii="Times New Roman" w:hAnsi="Times New Roman" w:cs="Times New Roman"/>
              </w:rPr>
            </w:pPr>
          </w:p>
        </w:tc>
        <w:tc>
          <w:tcPr>
            <w:tcW w:w="693" w:type="dxa"/>
            <w:shd w:val="clear" w:color="auto" w:fill="4F81BD" w:themeFill="accent1"/>
          </w:tcPr>
          <w:p w14:paraId="7AFF50F4"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2FD19694"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168A8203"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5AAA6330" w14:textId="77777777" w:rsidR="00BB69A6" w:rsidRPr="00335A1F" w:rsidRDefault="00BB69A6" w:rsidP="00BB69A6">
            <w:pPr>
              <w:rPr>
                <w:rFonts w:ascii="Times New Roman" w:hAnsi="Times New Roman" w:cs="Times New Roman"/>
              </w:rPr>
            </w:pPr>
          </w:p>
        </w:tc>
        <w:tc>
          <w:tcPr>
            <w:tcW w:w="693" w:type="dxa"/>
            <w:shd w:val="clear" w:color="auto" w:fill="4F81BD" w:themeFill="accent1"/>
          </w:tcPr>
          <w:p w14:paraId="55AC07D2" w14:textId="77777777" w:rsidR="00BB69A6" w:rsidRPr="00335A1F" w:rsidRDefault="00BB69A6" w:rsidP="00BB69A6">
            <w:pPr>
              <w:rPr>
                <w:rFonts w:ascii="Times New Roman" w:hAnsi="Times New Roman" w:cs="Times New Roman"/>
              </w:rPr>
            </w:pPr>
          </w:p>
        </w:tc>
      </w:tr>
    </w:tbl>
    <w:p w14:paraId="34B3F0B6" w14:textId="06D6C5F1" w:rsidR="00FD4816" w:rsidRPr="00335A1F" w:rsidRDefault="00B25F47">
      <w:pPr>
        <w:rPr>
          <w:rFonts w:eastAsiaTheme="majorEastAsia" w:cs="Times New Roman"/>
          <w:b/>
          <w:bCs/>
          <w:kern w:val="32"/>
          <w:sz w:val="32"/>
          <w:szCs w:val="32"/>
        </w:rPr>
      </w:pPr>
      <w:r w:rsidRPr="00335A1F">
        <w:rPr>
          <w:rFonts w:cs="Times New Roman"/>
        </w:rPr>
        <w:t xml:space="preserve">  </w:t>
      </w:r>
    </w:p>
    <w:p w14:paraId="07BFB850" w14:textId="1762A606" w:rsidR="00895420" w:rsidRPr="00335A1F" w:rsidRDefault="00895420" w:rsidP="00976DB9">
      <w:pPr>
        <w:pStyle w:val="Caption"/>
        <w:jc w:val="center"/>
        <w:rPr>
          <w:rFonts w:eastAsiaTheme="majorEastAsia" w:cs="Times New Roman"/>
          <w:b/>
          <w:bCs/>
          <w:sz w:val="34"/>
          <w:szCs w:val="34"/>
        </w:rPr>
      </w:pPr>
      <w:bookmarkStart w:id="27" w:name="_Toc164436625"/>
      <w:bookmarkStart w:id="28" w:name="_Toc164436903"/>
      <w:r w:rsidRPr="00335A1F">
        <w:rPr>
          <w:rFonts w:cs="Times New Roman"/>
          <w:sz w:val="24"/>
          <w:szCs w:val="24"/>
        </w:rPr>
        <w:t xml:space="preserve">Figure 3. </w:t>
      </w:r>
      <w:r w:rsidRPr="00335A1F">
        <w:rPr>
          <w:rFonts w:cs="Times New Roman"/>
          <w:sz w:val="24"/>
          <w:szCs w:val="24"/>
        </w:rPr>
        <w:fldChar w:fldCharType="begin"/>
      </w:r>
      <w:r w:rsidRPr="00335A1F">
        <w:rPr>
          <w:rFonts w:cs="Times New Roman"/>
          <w:sz w:val="24"/>
          <w:szCs w:val="24"/>
        </w:rPr>
        <w:instrText xml:space="preserve"> SEQ Figure_3. \* ARABIC </w:instrText>
      </w:r>
      <w:r w:rsidRPr="00335A1F">
        <w:rPr>
          <w:rFonts w:cs="Times New Roman"/>
          <w:sz w:val="24"/>
          <w:szCs w:val="24"/>
        </w:rPr>
        <w:fldChar w:fldCharType="separate"/>
      </w:r>
      <w:r w:rsidR="00C85560">
        <w:rPr>
          <w:rFonts w:cs="Times New Roman"/>
          <w:noProof/>
          <w:sz w:val="24"/>
          <w:szCs w:val="24"/>
        </w:rPr>
        <w:t>2</w:t>
      </w:r>
      <w:r w:rsidRPr="00335A1F">
        <w:rPr>
          <w:rFonts w:cs="Times New Roman"/>
          <w:sz w:val="24"/>
          <w:szCs w:val="24"/>
        </w:rPr>
        <w:fldChar w:fldCharType="end"/>
      </w:r>
      <w:r w:rsidRPr="00335A1F">
        <w:rPr>
          <w:rFonts w:cs="Times New Roman"/>
          <w:sz w:val="24"/>
          <w:szCs w:val="24"/>
        </w:rPr>
        <w:t xml:space="preserve"> Gantt Chart</w:t>
      </w:r>
      <w:bookmarkEnd w:id="27"/>
      <w:bookmarkEnd w:id="28"/>
    </w:p>
    <w:p w14:paraId="0847E8E6" w14:textId="4086E4DF" w:rsidR="00895420" w:rsidRPr="00335A1F" w:rsidRDefault="00895420">
      <w:pPr>
        <w:rPr>
          <w:rFonts w:eastAsiaTheme="majorEastAsia" w:cs="Times New Roman"/>
          <w:b/>
          <w:bCs/>
          <w:sz w:val="28"/>
          <w:szCs w:val="28"/>
        </w:rPr>
      </w:pPr>
    </w:p>
    <w:p w14:paraId="1C3DFB65" w14:textId="4566C762" w:rsidR="008A360E" w:rsidRPr="00335A1F" w:rsidRDefault="00BE7091" w:rsidP="0031660F">
      <w:pPr>
        <w:pStyle w:val="Heading2"/>
        <w:numPr>
          <w:ilvl w:val="0"/>
          <w:numId w:val="7"/>
        </w:numPr>
      </w:pPr>
      <w:r w:rsidRPr="00335A1F">
        <w:t xml:space="preserve"> </w:t>
      </w:r>
      <w:bookmarkStart w:id="29" w:name="_Toc164438949"/>
      <w:r w:rsidR="00A23FB5" w:rsidRPr="00335A1F">
        <w:t>Analysis</w:t>
      </w:r>
      <w:bookmarkEnd w:id="29"/>
    </w:p>
    <w:p w14:paraId="6EFE4093" w14:textId="169C01F3" w:rsidR="00BF7623" w:rsidRPr="00335A1F" w:rsidRDefault="00A920B8" w:rsidP="008F244D">
      <w:pPr>
        <w:pStyle w:val="Heading3"/>
        <w:numPr>
          <w:ilvl w:val="0"/>
          <w:numId w:val="23"/>
        </w:numPr>
        <w:spacing w:line="360" w:lineRule="auto"/>
        <w:jc w:val="both"/>
      </w:pPr>
      <w:bookmarkStart w:id="30" w:name="_Toc164438950"/>
      <w:r w:rsidRPr="00335A1F">
        <w:t>Object Modeling using Class Diagram</w:t>
      </w:r>
      <w:r w:rsidR="00940390" w:rsidRPr="00335A1F">
        <w:t>:</w:t>
      </w:r>
      <w:bookmarkEnd w:id="30"/>
    </w:p>
    <w:p w14:paraId="5A02A928" w14:textId="77777777" w:rsidR="00940390" w:rsidRPr="00335A1F" w:rsidRDefault="00940390" w:rsidP="00940390">
      <w:pPr>
        <w:spacing w:line="360" w:lineRule="auto"/>
        <w:jc w:val="both"/>
        <w:rPr>
          <w:rFonts w:cs="Times New Roman"/>
        </w:rPr>
      </w:pPr>
      <w:r w:rsidRPr="00335A1F">
        <w:rPr>
          <w:rFonts w:cs="Times New Roman"/>
        </w:rPr>
        <w:t xml:space="preserve">In the given class diagram, we have all together three classes model which are </w:t>
      </w:r>
      <w:r w:rsidRPr="00335A1F">
        <w:rPr>
          <w:rFonts w:cs="Times New Roman"/>
        </w:rPr>
        <w:br/>
      </w:r>
      <w:r w:rsidRPr="00335A1F">
        <w:rPr>
          <w:rFonts w:cs="Times New Roman"/>
          <w:b/>
          <w:bCs/>
        </w:rPr>
        <w:t xml:space="preserve">User , Resources , Tag , </w:t>
      </w:r>
      <w:proofErr w:type="spellStart"/>
      <w:r w:rsidRPr="00335A1F">
        <w:rPr>
          <w:rFonts w:cs="Times New Roman"/>
          <w:b/>
          <w:bCs/>
        </w:rPr>
        <w:t>UserResourceInteraction</w:t>
      </w:r>
      <w:proofErr w:type="spellEnd"/>
      <w:r w:rsidRPr="00335A1F">
        <w:rPr>
          <w:rFonts w:cs="Times New Roman"/>
          <w:b/>
          <w:bCs/>
        </w:rPr>
        <w:t xml:space="preserve">. </w:t>
      </w:r>
      <w:r w:rsidRPr="00335A1F">
        <w:rPr>
          <w:rFonts w:cs="Times New Roman"/>
        </w:rPr>
        <w:t xml:space="preserve">The  attributes and value of the object constructed with the given classes is stored in the database using </w:t>
      </w:r>
      <w:r w:rsidRPr="00335A1F">
        <w:rPr>
          <w:rFonts w:cs="Times New Roman"/>
          <w:b/>
          <w:bCs/>
        </w:rPr>
        <w:t>ORM</w:t>
      </w:r>
      <w:r w:rsidRPr="00335A1F">
        <w:rPr>
          <w:rFonts w:cs="Times New Roman"/>
        </w:rPr>
        <w:t>(</w:t>
      </w:r>
      <w:r w:rsidRPr="00335A1F">
        <w:rPr>
          <w:rFonts w:cs="Times New Roman"/>
          <w:b/>
          <w:bCs/>
        </w:rPr>
        <w:t>O</w:t>
      </w:r>
      <w:r w:rsidRPr="00335A1F">
        <w:rPr>
          <w:rFonts w:cs="Times New Roman"/>
        </w:rPr>
        <w:t xml:space="preserve">bject </w:t>
      </w:r>
      <w:r w:rsidRPr="00335A1F">
        <w:rPr>
          <w:rFonts w:cs="Times New Roman"/>
          <w:b/>
          <w:bCs/>
        </w:rPr>
        <w:t>R</w:t>
      </w:r>
      <w:r w:rsidRPr="00335A1F">
        <w:rPr>
          <w:rFonts w:cs="Times New Roman"/>
        </w:rPr>
        <w:t xml:space="preserve">elational </w:t>
      </w:r>
      <w:r w:rsidRPr="00335A1F">
        <w:rPr>
          <w:rFonts w:cs="Times New Roman"/>
          <w:b/>
          <w:bCs/>
        </w:rPr>
        <w:t>M</w:t>
      </w:r>
      <w:r w:rsidRPr="00335A1F">
        <w:rPr>
          <w:rFonts w:cs="Times New Roman"/>
        </w:rPr>
        <w:t>odel)</w:t>
      </w:r>
    </w:p>
    <w:p w14:paraId="332039ED" w14:textId="77777777" w:rsidR="00940390" w:rsidRPr="00335A1F" w:rsidRDefault="00940390" w:rsidP="00940390">
      <w:pPr>
        <w:spacing w:line="360" w:lineRule="auto"/>
        <w:jc w:val="both"/>
        <w:rPr>
          <w:rFonts w:cs="Times New Roman"/>
        </w:rPr>
      </w:pPr>
    </w:p>
    <w:p w14:paraId="765AFD21" w14:textId="77777777" w:rsidR="00940390" w:rsidRPr="00335A1F" w:rsidRDefault="00940390" w:rsidP="00940390">
      <w:pPr>
        <w:spacing w:line="360" w:lineRule="auto"/>
        <w:jc w:val="both"/>
        <w:rPr>
          <w:rFonts w:cs="Times New Roman"/>
        </w:rPr>
      </w:pPr>
      <w:r w:rsidRPr="00335A1F">
        <w:rPr>
          <w:rFonts w:cs="Times New Roman"/>
        </w:rPr>
        <w:t xml:space="preserve">The </w:t>
      </w:r>
      <w:r w:rsidRPr="00335A1F">
        <w:rPr>
          <w:rFonts w:cs="Times New Roman"/>
          <w:b/>
          <w:bCs/>
        </w:rPr>
        <w:t xml:space="preserve">User </w:t>
      </w:r>
      <w:r w:rsidRPr="00335A1F">
        <w:rPr>
          <w:rFonts w:cs="Times New Roman"/>
        </w:rPr>
        <w:t xml:space="preserve"> class describe the overall user properties form the basic information’s to the privilege they  have. </w:t>
      </w:r>
    </w:p>
    <w:p w14:paraId="1BADD87F" w14:textId="77777777" w:rsidR="00940390" w:rsidRPr="00335A1F" w:rsidRDefault="00940390" w:rsidP="00940390">
      <w:pPr>
        <w:spacing w:line="360" w:lineRule="auto"/>
        <w:jc w:val="both"/>
        <w:rPr>
          <w:rFonts w:cs="Times New Roman"/>
        </w:rPr>
      </w:pPr>
    </w:p>
    <w:p w14:paraId="77573D33" w14:textId="77777777" w:rsidR="00940390" w:rsidRPr="00335A1F" w:rsidRDefault="00940390" w:rsidP="00940390">
      <w:pPr>
        <w:pStyle w:val="ListParagraph"/>
        <w:numPr>
          <w:ilvl w:val="0"/>
          <w:numId w:val="20"/>
        </w:numPr>
        <w:spacing w:line="360" w:lineRule="auto"/>
        <w:jc w:val="both"/>
        <w:rPr>
          <w:rFonts w:cs="Times New Roman"/>
        </w:rPr>
      </w:pPr>
      <w:r w:rsidRPr="00335A1F">
        <w:rPr>
          <w:rFonts w:cs="Times New Roman"/>
          <w:b/>
          <w:bCs/>
        </w:rPr>
        <w:t xml:space="preserve">id (int pk) : </w:t>
      </w:r>
      <w:r w:rsidRPr="00335A1F">
        <w:rPr>
          <w:rFonts w:cs="Times New Roman"/>
        </w:rPr>
        <w:t xml:space="preserve">It is an attribute representing the unique identifier for the user with the primary key constrains </w:t>
      </w:r>
    </w:p>
    <w:p w14:paraId="68D3CF27" w14:textId="77777777" w:rsidR="00940390" w:rsidRPr="00335A1F" w:rsidRDefault="00940390" w:rsidP="00940390">
      <w:pPr>
        <w:pStyle w:val="ListParagraph"/>
        <w:numPr>
          <w:ilvl w:val="0"/>
          <w:numId w:val="20"/>
        </w:numPr>
        <w:spacing w:line="360" w:lineRule="auto"/>
        <w:jc w:val="both"/>
        <w:rPr>
          <w:rFonts w:cs="Times New Roman"/>
        </w:rPr>
      </w:pPr>
      <w:r w:rsidRPr="00335A1F">
        <w:rPr>
          <w:rFonts w:cs="Times New Roman"/>
          <w:b/>
          <w:bCs/>
        </w:rPr>
        <w:t xml:space="preserve">password (varchar) : </w:t>
      </w:r>
      <w:r w:rsidRPr="00335A1F">
        <w:rPr>
          <w:rFonts w:cs="Times New Roman"/>
        </w:rPr>
        <w:t>It is an attribute representing the password for the user with is hashed by default</w:t>
      </w:r>
    </w:p>
    <w:p w14:paraId="20BEEE4D" w14:textId="77777777" w:rsidR="00940390" w:rsidRPr="00335A1F" w:rsidRDefault="00940390" w:rsidP="00940390">
      <w:pPr>
        <w:pStyle w:val="ListParagraph"/>
        <w:numPr>
          <w:ilvl w:val="0"/>
          <w:numId w:val="20"/>
        </w:numPr>
        <w:spacing w:line="360" w:lineRule="auto"/>
        <w:jc w:val="both"/>
        <w:rPr>
          <w:rFonts w:cs="Times New Roman"/>
          <w:b/>
          <w:bCs/>
        </w:rPr>
      </w:pPr>
      <w:proofErr w:type="spellStart"/>
      <w:r w:rsidRPr="00335A1F">
        <w:rPr>
          <w:rFonts w:cs="Times New Roman"/>
          <w:b/>
          <w:bCs/>
        </w:rPr>
        <w:t>date_joined</w:t>
      </w:r>
      <w:proofErr w:type="spellEnd"/>
      <w:r w:rsidRPr="00335A1F">
        <w:rPr>
          <w:rFonts w:cs="Times New Roman"/>
          <w:b/>
          <w:bCs/>
        </w:rPr>
        <w:t xml:space="preserve">(timestamp) : </w:t>
      </w:r>
      <w:r w:rsidRPr="00335A1F">
        <w:rPr>
          <w:rFonts w:cs="Times New Roman"/>
        </w:rPr>
        <w:t>It consist of the timestamp for the creation of the account in the form of  “YYYY-MM-DD HH:MM:SS”</w:t>
      </w:r>
      <w:r w:rsidRPr="00335A1F">
        <w:rPr>
          <w:rFonts w:cs="Times New Roman"/>
          <w:b/>
          <w:bCs/>
        </w:rPr>
        <w:t xml:space="preserve"> </w:t>
      </w:r>
    </w:p>
    <w:p w14:paraId="57C8BF5C" w14:textId="77777777" w:rsidR="00940390" w:rsidRPr="00335A1F" w:rsidRDefault="00940390" w:rsidP="00940390">
      <w:pPr>
        <w:pStyle w:val="ListParagraph"/>
        <w:numPr>
          <w:ilvl w:val="0"/>
          <w:numId w:val="20"/>
        </w:numPr>
        <w:spacing w:line="360" w:lineRule="auto"/>
        <w:jc w:val="both"/>
        <w:rPr>
          <w:rFonts w:cs="Times New Roman"/>
        </w:rPr>
      </w:pPr>
      <w:proofErr w:type="spellStart"/>
      <w:r w:rsidRPr="00335A1F">
        <w:rPr>
          <w:rFonts w:cs="Times New Roman"/>
          <w:b/>
          <w:bCs/>
        </w:rPr>
        <w:lastRenderedPageBreak/>
        <w:t>last_login</w:t>
      </w:r>
      <w:proofErr w:type="spellEnd"/>
      <w:r w:rsidRPr="00335A1F">
        <w:rPr>
          <w:rFonts w:cs="Times New Roman"/>
          <w:b/>
          <w:bCs/>
        </w:rPr>
        <w:t xml:space="preserve">(timestamp) : </w:t>
      </w:r>
      <w:r w:rsidRPr="00335A1F">
        <w:rPr>
          <w:rFonts w:cs="Times New Roman"/>
        </w:rPr>
        <w:t xml:space="preserve">It consist of the timestamp of the last login date and time of the account in “YYYY-MM-DD HH:MM:SS” </w:t>
      </w:r>
    </w:p>
    <w:p w14:paraId="4B621FE3" w14:textId="77777777" w:rsidR="00940390" w:rsidRPr="00335A1F" w:rsidRDefault="00940390" w:rsidP="00940390">
      <w:pPr>
        <w:pStyle w:val="ListParagraph"/>
        <w:numPr>
          <w:ilvl w:val="0"/>
          <w:numId w:val="20"/>
        </w:numPr>
        <w:spacing w:line="360" w:lineRule="auto"/>
        <w:jc w:val="both"/>
        <w:rPr>
          <w:rFonts w:cs="Times New Roman"/>
          <w:b/>
          <w:bCs/>
        </w:rPr>
      </w:pPr>
      <w:r w:rsidRPr="00335A1F">
        <w:rPr>
          <w:rFonts w:cs="Times New Roman"/>
          <w:b/>
          <w:bCs/>
        </w:rPr>
        <w:t xml:space="preserve">email(varchar) : </w:t>
      </w:r>
      <w:r w:rsidRPr="00335A1F">
        <w:rPr>
          <w:rFonts w:cs="Times New Roman"/>
        </w:rPr>
        <w:t xml:space="preserve">It consist the basic email information </w:t>
      </w:r>
    </w:p>
    <w:p w14:paraId="0E6E1DC9" w14:textId="77777777" w:rsidR="00940390" w:rsidRPr="00335A1F" w:rsidRDefault="00940390" w:rsidP="00940390">
      <w:pPr>
        <w:pStyle w:val="ListParagraph"/>
        <w:numPr>
          <w:ilvl w:val="0"/>
          <w:numId w:val="20"/>
        </w:numPr>
        <w:spacing w:line="360" w:lineRule="auto"/>
        <w:jc w:val="both"/>
        <w:rPr>
          <w:rFonts w:cs="Times New Roman"/>
          <w:b/>
          <w:bCs/>
        </w:rPr>
      </w:pPr>
      <w:r w:rsidRPr="00335A1F">
        <w:rPr>
          <w:rFonts w:cs="Times New Roman"/>
          <w:b/>
          <w:bCs/>
        </w:rPr>
        <w:t xml:space="preserve">first name(varchar) : </w:t>
      </w:r>
      <w:r w:rsidRPr="00335A1F">
        <w:rPr>
          <w:rFonts w:cs="Times New Roman"/>
        </w:rPr>
        <w:t xml:space="preserve">It consist of the user first name </w:t>
      </w:r>
    </w:p>
    <w:p w14:paraId="31796516" w14:textId="77777777" w:rsidR="00940390" w:rsidRPr="00335A1F" w:rsidRDefault="00940390" w:rsidP="00940390">
      <w:pPr>
        <w:pStyle w:val="ListParagraph"/>
        <w:numPr>
          <w:ilvl w:val="0"/>
          <w:numId w:val="20"/>
        </w:numPr>
        <w:spacing w:line="360" w:lineRule="auto"/>
        <w:jc w:val="both"/>
        <w:rPr>
          <w:rFonts w:cs="Times New Roman"/>
          <w:b/>
          <w:bCs/>
        </w:rPr>
      </w:pPr>
      <w:r w:rsidRPr="00335A1F">
        <w:rPr>
          <w:rFonts w:cs="Times New Roman"/>
          <w:b/>
          <w:bCs/>
        </w:rPr>
        <w:t xml:space="preserve">last name(varchar) : </w:t>
      </w:r>
      <w:r w:rsidRPr="00335A1F">
        <w:rPr>
          <w:rFonts w:cs="Times New Roman"/>
        </w:rPr>
        <w:t xml:space="preserve">It consist of the </w:t>
      </w:r>
      <w:proofErr w:type="gramStart"/>
      <w:r w:rsidRPr="00335A1F">
        <w:rPr>
          <w:rFonts w:cs="Times New Roman"/>
        </w:rPr>
        <w:t>user</w:t>
      </w:r>
      <w:proofErr w:type="gramEnd"/>
      <w:r w:rsidRPr="00335A1F">
        <w:rPr>
          <w:rFonts w:cs="Times New Roman"/>
        </w:rPr>
        <w:t xml:space="preserve"> last name</w:t>
      </w:r>
    </w:p>
    <w:p w14:paraId="1927D842" w14:textId="77777777" w:rsidR="00940390" w:rsidRPr="00335A1F" w:rsidRDefault="00940390" w:rsidP="00940390">
      <w:pPr>
        <w:pStyle w:val="ListParagraph"/>
        <w:numPr>
          <w:ilvl w:val="0"/>
          <w:numId w:val="20"/>
        </w:numPr>
        <w:spacing w:line="360" w:lineRule="auto"/>
        <w:jc w:val="both"/>
        <w:rPr>
          <w:rFonts w:cs="Times New Roman"/>
          <w:b/>
          <w:bCs/>
        </w:rPr>
      </w:pPr>
      <w:r w:rsidRPr="00335A1F">
        <w:rPr>
          <w:rFonts w:cs="Times New Roman"/>
          <w:b/>
          <w:bCs/>
        </w:rPr>
        <w:t xml:space="preserve">age(int) : </w:t>
      </w:r>
      <w:r w:rsidRPr="00335A1F">
        <w:rPr>
          <w:rFonts w:cs="Times New Roman"/>
        </w:rPr>
        <w:t xml:space="preserve">It consist of the user age </w:t>
      </w:r>
    </w:p>
    <w:p w14:paraId="28A01898" w14:textId="77777777" w:rsidR="00940390" w:rsidRPr="00335A1F" w:rsidRDefault="00940390" w:rsidP="00940390">
      <w:pPr>
        <w:pStyle w:val="ListParagraph"/>
        <w:numPr>
          <w:ilvl w:val="0"/>
          <w:numId w:val="20"/>
        </w:numPr>
        <w:spacing w:line="360" w:lineRule="auto"/>
        <w:jc w:val="both"/>
        <w:rPr>
          <w:rFonts w:cs="Times New Roman"/>
          <w:b/>
          <w:bCs/>
        </w:rPr>
      </w:pPr>
      <w:r w:rsidRPr="00335A1F">
        <w:rPr>
          <w:rFonts w:cs="Times New Roman"/>
          <w:b/>
          <w:bCs/>
        </w:rPr>
        <w:t xml:space="preserve">address(varchar) : </w:t>
      </w:r>
      <w:r w:rsidRPr="00335A1F">
        <w:rPr>
          <w:rFonts w:cs="Times New Roman"/>
        </w:rPr>
        <w:t xml:space="preserve">It consist of the user address </w:t>
      </w:r>
    </w:p>
    <w:p w14:paraId="20DC5709" w14:textId="77777777" w:rsidR="00940390" w:rsidRPr="00335A1F" w:rsidRDefault="00940390" w:rsidP="00940390">
      <w:pPr>
        <w:pStyle w:val="ListParagraph"/>
        <w:numPr>
          <w:ilvl w:val="0"/>
          <w:numId w:val="20"/>
        </w:numPr>
        <w:spacing w:line="360" w:lineRule="auto"/>
        <w:jc w:val="both"/>
        <w:rPr>
          <w:rFonts w:cs="Times New Roman"/>
          <w:b/>
          <w:bCs/>
        </w:rPr>
      </w:pPr>
      <w:proofErr w:type="spellStart"/>
      <w:r w:rsidRPr="00335A1F">
        <w:rPr>
          <w:rFonts w:cs="Times New Roman"/>
          <w:b/>
          <w:bCs/>
        </w:rPr>
        <w:t>phone_number</w:t>
      </w:r>
      <w:proofErr w:type="spellEnd"/>
      <w:r w:rsidRPr="00335A1F">
        <w:rPr>
          <w:rFonts w:cs="Times New Roman"/>
          <w:b/>
          <w:bCs/>
        </w:rPr>
        <w:t xml:space="preserve">(varchar) : </w:t>
      </w:r>
      <w:r w:rsidRPr="00335A1F">
        <w:rPr>
          <w:rFonts w:cs="Times New Roman"/>
        </w:rPr>
        <w:t xml:space="preserve">It consist of the user phone number </w:t>
      </w:r>
    </w:p>
    <w:p w14:paraId="4003C99D" w14:textId="77777777" w:rsidR="00940390" w:rsidRPr="00335A1F" w:rsidRDefault="00940390" w:rsidP="00940390">
      <w:pPr>
        <w:pStyle w:val="ListParagraph"/>
        <w:numPr>
          <w:ilvl w:val="0"/>
          <w:numId w:val="20"/>
        </w:numPr>
        <w:spacing w:line="360" w:lineRule="auto"/>
        <w:jc w:val="both"/>
        <w:rPr>
          <w:rFonts w:cs="Times New Roman"/>
          <w:b/>
          <w:bCs/>
        </w:rPr>
      </w:pPr>
      <w:proofErr w:type="spellStart"/>
      <w:r w:rsidRPr="00335A1F">
        <w:rPr>
          <w:rFonts w:cs="Times New Roman"/>
          <w:b/>
          <w:bCs/>
        </w:rPr>
        <w:t>is_admin</w:t>
      </w:r>
      <w:proofErr w:type="spellEnd"/>
      <w:r w:rsidRPr="00335A1F">
        <w:rPr>
          <w:rFonts w:cs="Times New Roman"/>
          <w:b/>
          <w:bCs/>
        </w:rPr>
        <w:t xml:space="preserve">(bool) : </w:t>
      </w:r>
      <w:r w:rsidRPr="00335A1F">
        <w:rPr>
          <w:rFonts w:cs="Times New Roman"/>
        </w:rPr>
        <w:t xml:space="preserve"> It determines the permission the user has over the system if yes the user has an admin privilege if </w:t>
      </w:r>
      <w:proofErr w:type="spellStart"/>
      <w:r w:rsidRPr="00335A1F">
        <w:rPr>
          <w:rFonts w:cs="Times New Roman"/>
        </w:rPr>
        <w:t>no</w:t>
      </w:r>
      <w:proofErr w:type="spellEnd"/>
      <w:r w:rsidRPr="00335A1F">
        <w:rPr>
          <w:rFonts w:cs="Times New Roman"/>
        </w:rPr>
        <w:t xml:space="preserve"> the user is just the normal user </w:t>
      </w:r>
    </w:p>
    <w:p w14:paraId="6C5A619A" w14:textId="77777777" w:rsidR="00940390" w:rsidRPr="00335A1F" w:rsidRDefault="00940390" w:rsidP="00940390">
      <w:pPr>
        <w:pStyle w:val="ListParagraph"/>
        <w:numPr>
          <w:ilvl w:val="0"/>
          <w:numId w:val="20"/>
        </w:numPr>
        <w:spacing w:line="360" w:lineRule="auto"/>
        <w:jc w:val="both"/>
        <w:rPr>
          <w:rFonts w:cs="Times New Roman"/>
          <w:b/>
          <w:bCs/>
        </w:rPr>
      </w:pPr>
      <w:proofErr w:type="spellStart"/>
      <w:r w:rsidRPr="00335A1F">
        <w:rPr>
          <w:rFonts w:cs="Times New Roman"/>
          <w:b/>
          <w:bCs/>
        </w:rPr>
        <w:t>is_active</w:t>
      </w:r>
      <w:proofErr w:type="spellEnd"/>
      <w:r w:rsidRPr="00335A1F">
        <w:rPr>
          <w:rFonts w:cs="Times New Roman"/>
          <w:b/>
          <w:bCs/>
        </w:rPr>
        <w:t xml:space="preserve">(bool) : </w:t>
      </w:r>
      <w:r w:rsidRPr="00335A1F">
        <w:rPr>
          <w:rFonts w:cs="Times New Roman"/>
        </w:rPr>
        <w:t xml:space="preserve">It is to determine the user is active or not if not active user is not able to login into the system </w:t>
      </w:r>
    </w:p>
    <w:p w14:paraId="625F3B6B" w14:textId="77777777" w:rsidR="00940390" w:rsidRPr="00335A1F" w:rsidRDefault="00940390" w:rsidP="00940390">
      <w:pPr>
        <w:pStyle w:val="ListParagraph"/>
        <w:numPr>
          <w:ilvl w:val="0"/>
          <w:numId w:val="20"/>
        </w:numPr>
        <w:spacing w:line="360" w:lineRule="auto"/>
        <w:jc w:val="both"/>
        <w:rPr>
          <w:rFonts w:cs="Times New Roman"/>
          <w:b/>
          <w:bCs/>
        </w:rPr>
      </w:pPr>
      <w:proofErr w:type="spellStart"/>
      <w:r w:rsidRPr="00335A1F">
        <w:rPr>
          <w:rFonts w:cs="Times New Roman"/>
          <w:b/>
          <w:bCs/>
        </w:rPr>
        <w:t>is_staff</w:t>
      </w:r>
      <w:proofErr w:type="spellEnd"/>
      <w:r w:rsidRPr="00335A1F">
        <w:rPr>
          <w:rFonts w:cs="Times New Roman"/>
          <w:b/>
          <w:bCs/>
        </w:rPr>
        <w:t xml:space="preserve">(bool) : </w:t>
      </w:r>
      <w:r w:rsidRPr="00335A1F">
        <w:rPr>
          <w:rFonts w:cs="Times New Roman"/>
        </w:rPr>
        <w:t xml:space="preserve"> similar to the </w:t>
      </w:r>
      <w:proofErr w:type="spellStart"/>
      <w:r w:rsidRPr="00335A1F">
        <w:rPr>
          <w:rFonts w:cs="Times New Roman"/>
        </w:rPr>
        <w:t>is_admin</w:t>
      </w:r>
      <w:proofErr w:type="spellEnd"/>
      <w:r w:rsidRPr="00335A1F">
        <w:rPr>
          <w:rFonts w:cs="Times New Roman"/>
        </w:rPr>
        <w:t xml:space="preserve"> it gives the additional privilege to the admin to edit the data in the database form the admin panel </w:t>
      </w:r>
    </w:p>
    <w:p w14:paraId="7A77560D" w14:textId="77777777" w:rsidR="00940390" w:rsidRPr="00335A1F" w:rsidRDefault="00940390" w:rsidP="00940390">
      <w:pPr>
        <w:pStyle w:val="ListParagraph"/>
        <w:numPr>
          <w:ilvl w:val="0"/>
          <w:numId w:val="20"/>
        </w:numPr>
        <w:spacing w:line="360" w:lineRule="auto"/>
        <w:jc w:val="both"/>
        <w:rPr>
          <w:rFonts w:cs="Times New Roman"/>
          <w:b/>
          <w:bCs/>
        </w:rPr>
      </w:pPr>
      <w:proofErr w:type="spellStart"/>
      <w:r w:rsidRPr="00335A1F">
        <w:rPr>
          <w:rFonts w:cs="Times New Roman"/>
          <w:b/>
          <w:bCs/>
        </w:rPr>
        <w:t>profile_pic</w:t>
      </w:r>
      <w:proofErr w:type="spellEnd"/>
      <w:r w:rsidRPr="00335A1F">
        <w:rPr>
          <w:rFonts w:cs="Times New Roman"/>
          <w:b/>
          <w:bCs/>
        </w:rPr>
        <w:t xml:space="preserve">(varchar):  </w:t>
      </w:r>
      <w:r w:rsidRPr="00335A1F">
        <w:rPr>
          <w:rFonts w:cs="Times New Roman"/>
        </w:rPr>
        <w:t xml:space="preserve">It consist of the URL route where the profile pic of the user is  stored </w:t>
      </w:r>
    </w:p>
    <w:p w14:paraId="4F2D3D4A" w14:textId="77777777" w:rsidR="00940390" w:rsidRPr="00335A1F" w:rsidRDefault="00940390" w:rsidP="00940390">
      <w:pPr>
        <w:spacing w:line="360" w:lineRule="auto"/>
        <w:jc w:val="both"/>
        <w:rPr>
          <w:rFonts w:cs="Times New Roman"/>
        </w:rPr>
      </w:pPr>
      <w:r w:rsidRPr="00335A1F">
        <w:rPr>
          <w:rFonts w:cs="Times New Roman"/>
        </w:rPr>
        <w:t xml:space="preserve">The </w:t>
      </w:r>
      <w:r w:rsidRPr="00335A1F">
        <w:rPr>
          <w:rFonts w:cs="Times New Roman"/>
          <w:b/>
          <w:bCs/>
        </w:rPr>
        <w:t>Resources</w:t>
      </w:r>
      <w:r w:rsidRPr="00335A1F">
        <w:rPr>
          <w:rFonts w:cs="Times New Roman"/>
        </w:rPr>
        <w:t xml:space="preserve"> class describe the overall properties of the  resources which is  the basic information’s of the resources : </w:t>
      </w:r>
    </w:p>
    <w:p w14:paraId="1595106F" w14:textId="77777777" w:rsidR="00940390" w:rsidRPr="00335A1F" w:rsidRDefault="00940390" w:rsidP="00940390">
      <w:pPr>
        <w:spacing w:line="360" w:lineRule="auto"/>
        <w:jc w:val="both"/>
        <w:rPr>
          <w:rFonts w:cs="Times New Roman"/>
        </w:rPr>
      </w:pPr>
    </w:p>
    <w:p w14:paraId="12A42FEB" w14:textId="77777777" w:rsidR="00940390" w:rsidRPr="00335A1F" w:rsidRDefault="00940390" w:rsidP="00940390">
      <w:pPr>
        <w:pStyle w:val="ListParagraph"/>
        <w:numPr>
          <w:ilvl w:val="0"/>
          <w:numId w:val="21"/>
        </w:numPr>
        <w:spacing w:line="360" w:lineRule="auto"/>
        <w:jc w:val="both"/>
        <w:rPr>
          <w:rFonts w:cs="Times New Roman"/>
        </w:rPr>
      </w:pPr>
      <w:r w:rsidRPr="00335A1F">
        <w:rPr>
          <w:rFonts w:cs="Times New Roman"/>
          <w:b/>
          <w:bCs/>
        </w:rPr>
        <w:t xml:space="preserve">resource id(int pk) : </w:t>
      </w:r>
      <w:r w:rsidRPr="00335A1F">
        <w:rPr>
          <w:rFonts w:cs="Times New Roman"/>
        </w:rPr>
        <w:t xml:space="preserve">It is a unique resource identifier for the resources with the primary key constrains </w:t>
      </w:r>
    </w:p>
    <w:p w14:paraId="3FCF09B0" w14:textId="77777777" w:rsidR="00940390" w:rsidRPr="00335A1F" w:rsidRDefault="00940390" w:rsidP="00940390">
      <w:pPr>
        <w:pStyle w:val="ListParagraph"/>
        <w:numPr>
          <w:ilvl w:val="0"/>
          <w:numId w:val="21"/>
        </w:numPr>
        <w:spacing w:line="360" w:lineRule="auto"/>
        <w:jc w:val="both"/>
        <w:rPr>
          <w:rFonts w:cs="Times New Roman"/>
          <w:b/>
          <w:bCs/>
        </w:rPr>
      </w:pPr>
      <w:r w:rsidRPr="00335A1F">
        <w:rPr>
          <w:rFonts w:cs="Times New Roman"/>
          <w:b/>
          <w:bCs/>
        </w:rPr>
        <w:t xml:space="preserve">name(varchar) : </w:t>
      </w:r>
      <w:r w:rsidRPr="00335A1F">
        <w:rPr>
          <w:rFonts w:cs="Times New Roman"/>
        </w:rPr>
        <w:t>It consist of the resource name</w:t>
      </w:r>
    </w:p>
    <w:p w14:paraId="04B36B13" w14:textId="77777777" w:rsidR="00940390" w:rsidRPr="00335A1F" w:rsidRDefault="00940390" w:rsidP="00940390">
      <w:pPr>
        <w:pStyle w:val="ListParagraph"/>
        <w:numPr>
          <w:ilvl w:val="0"/>
          <w:numId w:val="21"/>
        </w:numPr>
        <w:spacing w:line="360" w:lineRule="auto"/>
        <w:jc w:val="both"/>
        <w:rPr>
          <w:rFonts w:cs="Times New Roman"/>
          <w:b/>
          <w:bCs/>
        </w:rPr>
      </w:pPr>
      <w:r w:rsidRPr="00335A1F">
        <w:rPr>
          <w:rFonts w:cs="Times New Roman"/>
          <w:b/>
          <w:bCs/>
        </w:rPr>
        <w:t xml:space="preserve">description(varchar) : </w:t>
      </w:r>
      <w:r w:rsidRPr="00335A1F">
        <w:rPr>
          <w:rFonts w:cs="Times New Roman"/>
        </w:rPr>
        <w:t xml:space="preserve">It consist of the resource description such as short summary about the resource  </w:t>
      </w:r>
    </w:p>
    <w:p w14:paraId="721F6BFA" w14:textId="77777777" w:rsidR="00940390" w:rsidRPr="00335A1F" w:rsidRDefault="00940390" w:rsidP="00940390">
      <w:pPr>
        <w:pStyle w:val="ListParagraph"/>
        <w:numPr>
          <w:ilvl w:val="0"/>
          <w:numId w:val="21"/>
        </w:numPr>
        <w:spacing w:line="360" w:lineRule="auto"/>
        <w:jc w:val="both"/>
        <w:rPr>
          <w:rFonts w:cs="Times New Roman"/>
          <w:b/>
          <w:bCs/>
        </w:rPr>
      </w:pPr>
      <w:r w:rsidRPr="00335A1F">
        <w:rPr>
          <w:rFonts w:cs="Times New Roman"/>
          <w:b/>
          <w:bCs/>
        </w:rPr>
        <w:t xml:space="preserve">tag(int </w:t>
      </w:r>
      <w:proofErr w:type="spellStart"/>
      <w:r w:rsidRPr="00335A1F">
        <w:rPr>
          <w:rFonts w:cs="Times New Roman"/>
          <w:b/>
          <w:bCs/>
        </w:rPr>
        <w:t>fk</w:t>
      </w:r>
      <w:proofErr w:type="spellEnd"/>
      <w:r w:rsidRPr="00335A1F">
        <w:rPr>
          <w:rFonts w:cs="Times New Roman"/>
          <w:b/>
          <w:bCs/>
        </w:rPr>
        <w:t xml:space="preserve"> ) : </w:t>
      </w:r>
      <w:r w:rsidRPr="00335A1F">
        <w:rPr>
          <w:rFonts w:cs="Times New Roman"/>
        </w:rPr>
        <w:t xml:space="preserve">It consist of the one-to-many relationship with the tag id of the </w:t>
      </w:r>
      <w:r w:rsidRPr="00335A1F">
        <w:rPr>
          <w:rFonts w:cs="Times New Roman"/>
          <w:b/>
          <w:bCs/>
        </w:rPr>
        <w:t xml:space="preserve">Tag class </w:t>
      </w:r>
      <w:r w:rsidRPr="00335A1F">
        <w:rPr>
          <w:rFonts w:cs="Times New Roman"/>
        </w:rPr>
        <w:t xml:space="preserve">following the foreign key constrains </w:t>
      </w:r>
    </w:p>
    <w:p w14:paraId="3A7E38E0" w14:textId="77777777" w:rsidR="00940390" w:rsidRPr="00335A1F" w:rsidRDefault="00940390" w:rsidP="00940390">
      <w:pPr>
        <w:pStyle w:val="ListParagraph"/>
        <w:numPr>
          <w:ilvl w:val="0"/>
          <w:numId w:val="20"/>
        </w:numPr>
        <w:spacing w:line="360" w:lineRule="auto"/>
        <w:jc w:val="both"/>
        <w:rPr>
          <w:rFonts w:cs="Times New Roman"/>
          <w:b/>
          <w:bCs/>
        </w:rPr>
      </w:pPr>
      <w:proofErr w:type="spellStart"/>
      <w:r w:rsidRPr="00335A1F">
        <w:rPr>
          <w:rFonts w:cs="Times New Roman"/>
          <w:b/>
          <w:bCs/>
        </w:rPr>
        <w:t>resource_image</w:t>
      </w:r>
      <w:proofErr w:type="spellEnd"/>
      <w:r w:rsidRPr="00335A1F">
        <w:rPr>
          <w:rFonts w:cs="Times New Roman"/>
          <w:b/>
          <w:bCs/>
        </w:rPr>
        <w:t xml:space="preserve">(varchar) : </w:t>
      </w:r>
      <w:r w:rsidRPr="00335A1F">
        <w:rPr>
          <w:rFonts w:cs="Times New Roman"/>
        </w:rPr>
        <w:t xml:space="preserve">It consist of the URL route  where the image of the resource is  stored mostly being the cover page of documents </w:t>
      </w:r>
    </w:p>
    <w:p w14:paraId="1758C850" w14:textId="77777777" w:rsidR="00940390" w:rsidRPr="00335A1F" w:rsidRDefault="00940390" w:rsidP="00940390">
      <w:pPr>
        <w:pStyle w:val="ListParagraph"/>
        <w:numPr>
          <w:ilvl w:val="0"/>
          <w:numId w:val="21"/>
        </w:numPr>
        <w:spacing w:line="360" w:lineRule="auto"/>
        <w:jc w:val="both"/>
        <w:rPr>
          <w:rFonts w:cs="Times New Roman"/>
          <w:b/>
          <w:bCs/>
        </w:rPr>
      </w:pPr>
      <w:r w:rsidRPr="00335A1F">
        <w:rPr>
          <w:rFonts w:cs="Times New Roman"/>
          <w:b/>
          <w:bCs/>
        </w:rPr>
        <w:t xml:space="preserve">resource file(varchar) : </w:t>
      </w:r>
      <w:r w:rsidRPr="00335A1F">
        <w:rPr>
          <w:rFonts w:cs="Times New Roman"/>
        </w:rPr>
        <w:t xml:space="preserve">It consist of the URL route of  the resource  path where the resources is stored </w:t>
      </w:r>
    </w:p>
    <w:p w14:paraId="44095DDC" w14:textId="77777777" w:rsidR="00940390" w:rsidRPr="00335A1F" w:rsidRDefault="00940390" w:rsidP="00940390">
      <w:pPr>
        <w:pStyle w:val="ListParagraph"/>
        <w:numPr>
          <w:ilvl w:val="0"/>
          <w:numId w:val="21"/>
        </w:numPr>
        <w:spacing w:line="360" w:lineRule="auto"/>
        <w:jc w:val="both"/>
        <w:rPr>
          <w:rFonts w:cs="Times New Roman"/>
          <w:b/>
          <w:bCs/>
        </w:rPr>
      </w:pPr>
      <w:proofErr w:type="spellStart"/>
      <w:r w:rsidRPr="00335A1F">
        <w:rPr>
          <w:rFonts w:cs="Times New Roman"/>
          <w:b/>
          <w:bCs/>
        </w:rPr>
        <w:lastRenderedPageBreak/>
        <w:t>created_at</w:t>
      </w:r>
      <w:proofErr w:type="spellEnd"/>
      <w:r w:rsidRPr="00335A1F">
        <w:rPr>
          <w:rFonts w:cs="Times New Roman"/>
          <w:b/>
          <w:bCs/>
        </w:rPr>
        <w:t xml:space="preserve">(varchar) : </w:t>
      </w:r>
      <w:r w:rsidRPr="00335A1F">
        <w:rPr>
          <w:rFonts w:cs="Times New Roman"/>
        </w:rPr>
        <w:t>It consist of the timestamp of the date and time of the resources uploaded in “YYYY-MM-DD HH:MM:SS”</w:t>
      </w:r>
    </w:p>
    <w:p w14:paraId="36628EA0" w14:textId="77777777" w:rsidR="00940390" w:rsidRPr="00335A1F" w:rsidRDefault="00940390" w:rsidP="00940390">
      <w:pPr>
        <w:pStyle w:val="ListParagraph"/>
        <w:numPr>
          <w:ilvl w:val="0"/>
          <w:numId w:val="21"/>
        </w:numPr>
        <w:spacing w:line="360" w:lineRule="auto"/>
        <w:jc w:val="both"/>
        <w:rPr>
          <w:rFonts w:cs="Times New Roman"/>
          <w:b/>
          <w:bCs/>
        </w:rPr>
      </w:pPr>
      <w:proofErr w:type="spellStart"/>
      <w:r w:rsidRPr="00335A1F">
        <w:rPr>
          <w:rFonts w:cs="Times New Roman"/>
          <w:b/>
          <w:bCs/>
        </w:rPr>
        <w:t>uploaded_by</w:t>
      </w:r>
      <w:proofErr w:type="spellEnd"/>
      <w:r w:rsidRPr="00335A1F">
        <w:rPr>
          <w:rFonts w:cs="Times New Roman"/>
          <w:b/>
          <w:bCs/>
        </w:rPr>
        <w:t xml:space="preserve">(int </w:t>
      </w:r>
      <w:proofErr w:type="spellStart"/>
      <w:r w:rsidRPr="00335A1F">
        <w:rPr>
          <w:rFonts w:cs="Times New Roman"/>
          <w:b/>
          <w:bCs/>
        </w:rPr>
        <w:t>fk</w:t>
      </w:r>
      <w:proofErr w:type="spellEnd"/>
      <w:r w:rsidRPr="00335A1F">
        <w:rPr>
          <w:rFonts w:cs="Times New Roman"/>
          <w:b/>
          <w:bCs/>
        </w:rPr>
        <w:t xml:space="preserve">) : </w:t>
      </w:r>
      <w:r w:rsidRPr="00335A1F">
        <w:rPr>
          <w:rFonts w:cs="Times New Roman"/>
        </w:rPr>
        <w:t xml:space="preserve">It consist of the one-to-one  relationship with the user id of the </w:t>
      </w:r>
      <w:r w:rsidRPr="00335A1F">
        <w:rPr>
          <w:rFonts w:cs="Times New Roman"/>
          <w:b/>
          <w:bCs/>
        </w:rPr>
        <w:t>User</w:t>
      </w:r>
      <w:r w:rsidRPr="00335A1F">
        <w:rPr>
          <w:rFonts w:cs="Times New Roman"/>
        </w:rPr>
        <w:t xml:space="preserve"> </w:t>
      </w:r>
      <w:r w:rsidRPr="00335A1F">
        <w:rPr>
          <w:rFonts w:cs="Times New Roman"/>
          <w:b/>
          <w:bCs/>
        </w:rPr>
        <w:t xml:space="preserve">class </w:t>
      </w:r>
      <w:r w:rsidRPr="00335A1F">
        <w:rPr>
          <w:rFonts w:cs="Times New Roman"/>
        </w:rPr>
        <w:t>following the foreign key constrains</w:t>
      </w:r>
    </w:p>
    <w:p w14:paraId="7E065176" w14:textId="77777777" w:rsidR="00940390" w:rsidRPr="00335A1F" w:rsidRDefault="00940390" w:rsidP="00940390">
      <w:pPr>
        <w:spacing w:line="360" w:lineRule="auto"/>
        <w:jc w:val="both"/>
        <w:rPr>
          <w:rFonts w:cs="Times New Roman"/>
          <w:b/>
          <w:bCs/>
        </w:rPr>
      </w:pPr>
    </w:p>
    <w:p w14:paraId="537004B1" w14:textId="77777777" w:rsidR="00940390" w:rsidRPr="00335A1F" w:rsidRDefault="00940390" w:rsidP="00940390">
      <w:pPr>
        <w:spacing w:line="360" w:lineRule="auto"/>
        <w:jc w:val="both"/>
        <w:rPr>
          <w:rFonts w:cs="Times New Roman"/>
        </w:rPr>
      </w:pPr>
      <w:r w:rsidRPr="00335A1F">
        <w:rPr>
          <w:rFonts w:cs="Times New Roman"/>
        </w:rPr>
        <w:t xml:space="preserve">The </w:t>
      </w:r>
      <w:r w:rsidRPr="00335A1F">
        <w:rPr>
          <w:rFonts w:cs="Times New Roman"/>
          <w:b/>
          <w:bCs/>
        </w:rPr>
        <w:t>Tag</w:t>
      </w:r>
      <w:r w:rsidRPr="00335A1F">
        <w:rPr>
          <w:rFonts w:cs="Times New Roman"/>
        </w:rPr>
        <w:t xml:space="preserve"> class describe the overall properties of the  resources  tags: </w:t>
      </w:r>
    </w:p>
    <w:p w14:paraId="0B70D8A4" w14:textId="77777777" w:rsidR="00940390" w:rsidRPr="00335A1F" w:rsidRDefault="00940390" w:rsidP="00940390">
      <w:pPr>
        <w:spacing w:line="360" w:lineRule="auto"/>
        <w:jc w:val="both"/>
        <w:rPr>
          <w:rFonts w:cs="Times New Roman"/>
        </w:rPr>
      </w:pPr>
    </w:p>
    <w:p w14:paraId="0333B2FF" w14:textId="77777777" w:rsidR="00940390" w:rsidRPr="00335A1F" w:rsidRDefault="00940390" w:rsidP="00940390">
      <w:pPr>
        <w:pStyle w:val="ListParagraph"/>
        <w:numPr>
          <w:ilvl w:val="0"/>
          <w:numId w:val="21"/>
        </w:numPr>
        <w:spacing w:line="360" w:lineRule="auto"/>
        <w:jc w:val="both"/>
        <w:rPr>
          <w:rFonts w:cs="Times New Roman"/>
        </w:rPr>
      </w:pPr>
      <w:proofErr w:type="spellStart"/>
      <w:r w:rsidRPr="00335A1F">
        <w:rPr>
          <w:rFonts w:cs="Times New Roman"/>
          <w:b/>
          <w:bCs/>
        </w:rPr>
        <w:t>tag_id</w:t>
      </w:r>
      <w:proofErr w:type="spellEnd"/>
      <w:r w:rsidRPr="00335A1F">
        <w:rPr>
          <w:rFonts w:cs="Times New Roman"/>
          <w:b/>
          <w:bCs/>
        </w:rPr>
        <w:t xml:space="preserve">(int pk) : </w:t>
      </w:r>
      <w:r w:rsidRPr="00335A1F">
        <w:rPr>
          <w:rFonts w:cs="Times New Roman"/>
        </w:rPr>
        <w:t xml:space="preserve">It is a unique Tag identifier for the resources with the primary key constrains </w:t>
      </w:r>
    </w:p>
    <w:p w14:paraId="71668294" w14:textId="77777777" w:rsidR="00940390" w:rsidRPr="00335A1F" w:rsidRDefault="00940390" w:rsidP="00940390">
      <w:pPr>
        <w:pStyle w:val="ListParagraph"/>
        <w:numPr>
          <w:ilvl w:val="0"/>
          <w:numId w:val="22"/>
        </w:numPr>
        <w:spacing w:line="360" w:lineRule="auto"/>
        <w:jc w:val="both"/>
        <w:rPr>
          <w:rFonts w:cs="Times New Roman"/>
        </w:rPr>
      </w:pPr>
      <w:proofErr w:type="spellStart"/>
      <w:r w:rsidRPr="00335A1F">
        <w:rPr>
          <w:rFonts w:cs="Times New Roman"/>
          <w:b/>
          <w:bCs/>
        </w:rPr>
        <w:t>tag_name</w:t>
      </w:r>
      <w:proofErr w:type="spellEnd"/>
      <w:r w:rsidRPr="00335A1F">
        <w:rPr>
          <w:rFonts w:cs="Times New Roman"/>
          <w:b/>
          <w:bCs/>
        </w:rPr>
        <w:t xml:space="preserve">(varchar) : </w:t>
      </w:r>
      <w:r w:rsidRPr="00335A1F">
        <w:rPr>
          <w:rFonts w:cs="Times New Roman"/>
        </w:rPr>
        <w:t xml:space="preserve">It consist of the name of the tag associated with to the </w:t>
      </w:r>
      <w:proofErr w:type="spellStart"/>
      <w:r w:rsidRPr="00335A1F">
        <w:rPr>
          <w:rFonts w:cs="Times New Roman"/>
        </w:rPr>
        <w:t>tag_id</w:t>
      </w:r>
      <w:proofErr w:type="spellEnd"/>
      <w:r w:rsidRPr="00335A1F">
        <w:rPr>
          <w:rFonts w:cs="Times New Roman"/>
        </w:rPr>
        <w:t xml:space="preserve"> </w:t>
      </w:r>
    </w:p>
    <w:p w14:paraId="04AC4C7A" w14:textId="77777777" w:rsidR="00940390" w:rsidRPr="00335A1F" w:rsidRDefault="00940390" w:rsidP="00940390">
      <w:pPr>
        <w:pStyle w:val="ListParagraph"/>
        <w:spacing w:line="360" w:lineRule="auto"/>
        <w:ind w:left="783"/>
        <w:jc w:val="both"/>
        <w:rPr>
          <w:rFonts w:cs="Times New Roman"/>
          <w:b/>
          <w:bCs/>
        </w:rPr>
      </w:pPr>
    </w:p>
    <w:p w14:paraId="207FD0E4" w14:textId="37E1484A" w:rsidR="00940390" w:rsidRPr="00335A1F" w:rsidRDefault="00940390" w:rsidP="00940390">
      <w:pPr>
        <w:rPr>
          <w:rFonts w:cs="Times New Roman"/>
        </w:rPr>
      </w:pPr>
      <w:r w:rsidRPr="00335A1F">
        <w:rPr>
          <w:rFonts w:cs="Times New Roman"/>
        </w:rPr>
        <w:t xml:space="preserve">The </w:t>
      </w:r>
      <w:proofErr w:type="spellStart"/>
      <w:r w:rsidRPr="00335A1F">
        <w:rPr>
          <w:rFonts w:cs="Times New Roman"/>
          <w:b/>
          <w:bCs/>
        </w:rPr>
        <w:t>UserResourceInteractions</w:t>
      </w:r>
      <w:proofErr w:type="spellEnd"/>
      <w:r w:rsidRPr="00335A1F">
        <w:rPr>
          <w:rFonts w:cs="Times New Roman"/>
          <w:b/>
          <w:bCs/>
        </w:rPr>
        <w:t xml:space="preserve"> </w:t>
      </w:r>
      <w:r w:rsidRPr="00335A1F">
        <w:rPr>
          <w:rFonts w:cs="Times New Roman"/>
        </w:rPr>
        <w:t xml:space="preserve">class describe the nature of the user and resource and how the interactions </w:t>
      </w:r>
      <w:proofErr w:type="gramStart"/>
      <w:r w:rsidRPr="00335A1F">
        <w:rPr>
          <w:rFonts w:cs="Times New Roman"/>
        </w:rPr>
        <w:t>is</w:t>
      </w:r>
      <w:proofErr w:type="gramEnd"/>
      <w:r w:rsidRPr="00335A1F">
        <w:rPr>
          <w:rFonts w:cs="Times New Roman"/>
        </w:rPr>
        <w:t xml:space="preserve"> stored using rating : </w:t>
      </w:r>
    </w:p>
    <w:p w14:paraId="627D6F5A" w14:textId="77777777" w:rsidR="00940390" w:rsidRPr="00335A1F" w:rsidRDefault="00940390" w:rsidP="00940390">
      <w:pPr>
        <w:spacing w:line="360" w:lineRule="auto"/>
        <w:jc w:val="both"/>
        <w:rPr>
          <w:rFonts w:cs="Times New Roman"/>
        </w:rPr>
      </w:pPr>
    </w:p>
    <w:p w14:paraId="0125B634" w14:textId="77777777" w:rsidR="00940390" w:rsidRPr="00335A1F" w:rsidRDefault="00940390" w:rsidP="00940390">
      <w:pPr>
        <w:pStyle w:val="ListParagraph"/>
        <w:numPr>
          <w:ilvl w:val="0"/>
          <w:numId w:val="22"/>
        </w:numPr>
        <w:spacing w:line="360" w:lineRule="auto"/>
        <w:jc w:val="both"/>
        <w:rPr>
          <w:rFonts w:cs="Times New Roman"/>
          <w:b/>
          <w:bCs/>
        </w:rPr>
      </w:pPr>
      <w:r w:rsidRPr="00335A1F">
        <w:rPr>
          <w:rFonts w:cs="Times New Roman"/>
          <w:b/>
          <w:bCs/>
        </w:rPr>
        <w:t xml:space="preserve">id(int pk ) : </w:t>
      </w:r>
      <w:r w:rsidRPr="00335A1F">
        <w:rPr>
          <w:rFonts w:cs="Times New Roman"/>
        </w:rPr>
        <w:t xml:space="preserve">It is a unique identifier of the interaction data stored in the database following primary key constrains </w:t>
      </w:r>
    </w:p>
    <w:p w14:paraId="1ECB8896" w14:textId="77777777" w:rsidR="00940390" w:rsidRPr="00335A1F" w:rsidRDefault="00940390" w:rsidP="00940390">
      <w:pPr>
        <w:pStyle w:val="ListParagraph"/>
        <w:numPr>
          <w:ilvl w:val="0"/>
          <w:numId w:val="22"/>
        </w:numPr>
        <w:spacing w:line="360" w:lineRule="auto"/>
        <w:jc w:val="both"/>
        <w:rPr>
          <w:rFonts w:cs="Times New Roman"/>
          <w:b/>
          <w:bCs/>
        </w:rPr>
      </w:pPr>
      <w:r w:rsidRPr="00335A1F">
        <w:rPr>
          <w:rFonts w:cs="Times New Roman"/>
          <w:b/>
          <w:bCs/>
        </w:rPr>
        <w:t xml:space="preserve">resource id(int </w:t>
      </w:r>
      <w:proofErr w:type="spellStart"/>
      <w:r w:rsidRPr="00335A1F">
        <w:rPr>
          <w:rFonts w:cs="Times New Roman"/>
          <w:b/>
          <w:bCs/>
        </w:rPr>
        <w:t>fk</w:t>
      </w:r>
      <w:proofErr w:type="spellEnd"/>
      <w:r w:rsidRPr="00335A1F">
        <w:rPr>
          <w:rFonts w:cs="Times New Roman"/>
          <w:b/>
          <w:bCs/>
        </w:rPr>
        <w:t xml:space="preserve">) : </w:t>
      </w:r>
      <w:r w:rsidRPr="00335A1F">
        <w:rPr>
          <w:rFonts w:cs="Times New Roman"/>
        </w:rPr>
        <w:t xml:space="preserve">It consist of the one-to-one relationship with the resource  id of the </w:t>
      </w:r>
      <w:r w:rsidRPr="00335A1F">
        <w:rPr>
          <w:rFonts w:cs="Times New Roman"/>
          <w:b/>
          <w:bCs/>
        </w:rPr>
        <w:t xml:space="preserve">Resource class </w:t>
      </w:r>
      <w:r w:rsidRPr="00335A1F">
        <w:rPr>
          <w:rFonts w:cs="Times New Roman"/>
        </w:rPr>
        <w:t>following the foreign key constrains</w:t>
      </w:r>
    </w:p>
    <w:p w14:paraId="0143B5F8" w14:textId="77777777" w:rsidR="00940390" w:rsidRPr="00335A1F" w:rsidRDefault="00940390" w:rsidP="00940390">
      <w:pPr>
        <w:pStyle w:val="ListParagraph"/>
        <w:numPr>
          <w:ilvl w:val="0"/>
          <w:numId w:val="22"/>
        </w:numPr>
        <w:spacing w:line="360" w:lineRule="auto"/>
        <w:jc w:val="both"/>
        <w:rPr>
          <w:rFonts w:cs="Times New Roman"/>
          <w:b/>
          <w:bCs/>
        </w:rPr>
      </w:pPr>
      <w:r w:rsidRPr="00335A1F">
        <w:rPr>
          <w:rFonts w:cs="Times New Roman"/>
          <w:b/>
          <w:bCs/>
        </w:rPr>
        <w:t xml:space="preserve">rating(float) : </w:t>
      </w:r>
    </w:p>
    <w:p w14:paraId="1DA8910C" w14:textId="77777777" w:rsidR="00940390" w:rsidRPr="00335A1F" w:rsidRDefault="00940390" w:rsidP="00940390">
      <w:pPr>
        <w:pStyle w:val="ListParagraph"/>
        <w:numPr>
          <w:ilvl w:val="0"/>
          <w:numId w:val="22"/>
        </w:numPr>
        <w:spacing w:line="360" w:lineRule="auto"/>
        <w:jc w:val="both"/>
        <w:rPr>
          <w:rFonts w:cs="Times New Roman"/>
          <w:b/>
          <w:bCs/>
        </w:rPr>
      </w:pPr>
      <w:r w:rsidRPr="00335A1F">
        <w:rPr>
          <w:rFonts w:cs="Times New Roman"/>
          <w:b/>
          <w:bCs/>
        </w:rPr>
        <w:t xml:space="preserve">user id(int </w:t>
      </w:r>
      <w:proofErr w:type="spellStart"/>
      <w:r w:rsidRPr="00335A1F">
        <w:rPr>
          <w:rFonts w:cs="Times New Roman"/>
          <w:b/>
          <w:bCs/>
        </w:rPr>
        <w:t>fk</w:t>
      </w:r>
      <w:proofErr w:type="spellEnd"/>
      <w:r w:rsidRPr="00335A1F">
        <w:rPr>
          <w:rFonts w:cs="Times New Roman"/>
          <w:b/>
          <w:bCs/>
        </w:rPr>
        <w:t xml:space="preserve">) : </w:t>
      </w:r>
      <w:r w:rsidRPr="00335A1F">
        <w:rPr>
          <w:rFonts w:cs="Times New Roman"/>
        </w:rPr>
        <w:t xml:space="preserve">It consist of the one-to-one relationship with the user id of the </w:t>
      </w:r>
      <w:r w:rsidRPr="00335A1F">
        <w:rPr>
          <w:rFonts w:cs="Times New Roman"/>
          <w:b/>
          <w:bCs/>
        </w:rPr>
        <w:t xml:space="preserve">User class </w:t>
      </w:r>
      <w:r w:rsidRPr="00335A1F">
        <w:rPr>
          <w:rFonts w:cs="Times New Roman"/>
        </w:rPr>
        <w:t>following the foreign key constrains</w:t>
      </w:r>
    </w:p>
    <w:p w14:paraId="7291AF65" w14:textId="77777777" w:rsidR="00940390" w:rsidRPr="00335A1F" w:rsidRDefault="00940390" w:rsidP="00940390">
      <w:pPr>
        <w:rPr>
          <w:rFonts w:cs="Times New Roman"/>
        </w:rPr>
      </w:pPr>
    </w:p>
    <w:p w14:paraId="0AC3A30B" w14:textId="5882E048" w:rsidR="002000F9" w:rsidRPr="00335A1F" w:rsidRDefault="002000F9" w:rsidP="002000F9">
      <w:pPr>
        <w:rPr>
          <w:rFonts w:cs="Times New Roman"/>
          <w:lang w:bidi="ne-NP"/>
        </w:rPr>
      </w:pPr>
    </w:p>
    <w:p w14:paraId="4982A35D" w14:textId="52C28AB4" w:rsidR="00CC04FA" w:rsidRPr="00335A1F" w:rsidRDefault="00940390" w:rsidP="00CC04FA">
      <w:pPr>
        <w:rPr>
          <w:rFonts w:cs="Times New Roman"/>
          <w:lang w:bidi="ne-NP"/>
        </w:rPr>
      </w:pPr>
      <w:r w:rsidRPr="00335A1F">
        <w:rPr>
          <w:rFonts w:cs="Times New Roman"/>
          <w:noProof/>
          <w:lang w:bidi="ne-NP"/>
        </w:rPr>
        <w:lastRenderedPageBreak/>
        <w:drawing>
          <wp:anchor distT="0" distB="0" distL="114300" distR="114300" simplePos="0" relativeHeight="251700224" behindDoc="0" locked="0" layoutInCell="1" allowOverlap="1" wp14:anchorId="3A5284F6" wp14:editId="703BF39B">
            <wp:simplePos x="0" y="0"/>
            <wp:positionH relativeFrom="margin">
              <wp:align>center</wp:align>
            </wp:positionH>
            <wp:positionV relativeFrom="margin">
              <wp:posOffset>-249555</wp:posOffset>
            </wp:positionV>
            <wp:extent cx="6628765" cy="5832475"/>
            <wp:effectExtent l="0" t="0" r="635" b="0"/>
            <wp:wrapTopAndBottom/>
            <wp:docPr id="181596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28765" cy="583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A71E0F" w:rsidRPr="00335A1F">
        <w:rPr>
          <w:rFonts w:cs="Times New Roman"/>
          <w:noProof/>
        </w:rPr>
        <mc:AlternateContent>
          <mc:Choice Requires="wps">
            <w:drawing>
              <wp:anchor distT="0" distB="0" distL="114300" distR="114300" simplePos="0" relativeHeight="251710464" behindDoc="0" locked="0" layoutInCell="1" allowOverlap="1" wp14:anchorId="3C1577DA" wp14:editId="26078D79">
                <wp:simplePos x="0" y="0"/>
                <wp:positionH relativeFrom="column">
                  <wp:posOffset>0</wp:posOffset>
                </wp:positionH>
                <wp:positionV relativeFrom="paragraph">
                  <wp:posOffset>5852795</wp:posOffset>
                </wp:positionV>
                <wp:extent cx="5715000" cy="635"/>
                <wp:effectExtent l="0" t="0" r="0" b="0"/>
                <wp:wrapTopAndBottom/>
                <wp:docPr id="1439715546" name="Text Box 1"/>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2A3165F3" w14:textId="5B3AC60E" w:rsidR="00A71E0F" w:rsidRPr="00A71E0F" w:rsidRDefault="00A71E0F" w:rsidP="00A71E0F">
                            <w:pPr>
                              <w:pStyle w:val="Caption"/>
                              <w:jc w:val="center"/>
                              <w:rPr>
                                <w:rFonts w:cs="Times New Roman"/>
                                <w:noProof/>
                                <w:sz w:val="30"/>
                                <w:szCs w:val="30"/>
                              </w:rPr>
                            </w:pPr>
                            <w:bookmarkStart w:id="31" w:name="_Toc164436626"/>
                            <w:bookmarkStart w:id="32" w:name="_Toc164436904"/>
                            <w:r w:rsidRPr="00A71E0F">
                              <w:rPr>
                                <w:sz w:val="24"/>
                                <w:szCs w:val="24"/>
                              </w:rPr>
                              <w:t xml:space="preserve">Figure 3. </w:t>
                            </w:r>
                            <w:r w:rsidRPr="00A71E0F">
                              <w:rPr>
                                <w:sz w:val="24"/>
                                <w:szCs w:val="24"/>
                              </w:rPr>
                              <w:fldChar w:fldCharType="begin"/>
                            </w:r>
                            <w:r w:rsidRPr="00A71E0F">
                              <w:rPr>
                                <w:sz w:val="24"/>
                                <w:szCs w:val="24"/>
                              </w:rPr>
                              <w:instrText xml:space="preserve"> SEQ Figure_3. \* ARABIC </w:instrText>
                            </w:r>
                            <w:r w:rsidRPr="00A71E0F">
                              <w:rPr>
                                <w:sz w:val="24"/>
                                <w:szCs w:val="24"/>
                              </w:rPr>
                              <w:fldChar w:fldCharType="separate"/>
                            </w:r>
                            <w:r w:rsidR="00C85560">
                              <w:rPr>
                                <w:noProof/>
                                <w:sz w:val="24"/>
                                <w:szCs w:val="24"/>
                              </w:rPr>
                              <w:t>3</w:t>
                            </w:r>
                            <w:r w:rsidRPr="00A71E0F">
                              <w:rPr>
                                <w:sz w:val="24"/>
                                <w:szCs w:val="24"/>
                              </w:rPr>
                              <w:fldChar w:fldCharType="end"/>
                            </w:r>
                            <w:r w:rsidRPr="00A71E0F">
                              <w:rPr>
                                <w:noProof/>
                                <w:sz w:val="24"/>
                                <w:szCs w:val="24"/>
                              </w:rPr>
                              <w:t xml:space="preserve"> Class Diagram</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1577DA" id="_x0000_t202" coordsize="21600,21600" o:spt="202" path="m,l,21600r21600,l21600,xe">
                <v:stroke joinstyle="miter"/>
                <v:path gradientshapeok="t" o:connecttype="rect"/>
              </v:shapetype>
              <v:shape id="Text Box 1" o:spid="_x0000_s1026" type="#_x0000_t202" style="position:absolute;margin-left:0;margin-top:460.85pt;width:450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" stroked="f">
                <v:textbox style="mso-fit-shape-to-text:t" inset="0,0,0,0">
                  <w:txbxContent>
                    <w:p w14:paraId="2A3165F3" w14:textId="5B3AC60E" w:rsidR="00A71E0F" w:rsidRPr="00A71E0F" w:rsidRDefault="00A71E0F" w:rsidP="00A71E0F">
                      <w:pPr>
                        <w:pStyle w:val="Caption"/>
                        <w:jc w:val="center"/>
                        <w:rPr>
                          <w:rFonts w:cs="Times New Roman"/>
                          <w:noProof/>
                          <w:sz w:val="30"/>
                          <w:szCs w:val="30"/>
                        </w:rPr>
                      </w:pPr>
                      <w:bookmarkStart w:id="33" w:name="_Toc164436626"/>
                      <w:bookmarkStart w:id="34" w:name="_Toc164436904"/>
                      <w:r w:rsidRPr="00A71E0F">
                        <w:rPr>
                          <w:sz w:val="24"/>
                          <w:szCs w:val="24"/>
                        </w:rPr>
                        <w:t xml:space="preserve">Figure 3. </w:t>
                      </w:r>
                      <w:r w:rsidRPr="00A71E0F">
                        <w:rPr>
                          <w:sz w:val="24"/>
                          <w:szCs w:val="24"/>
                        </w:rPr>
                        <w:fldChar w:fldCharType="begin"/>
                      </w:r>
                      <w:r w:rsidRPr="00A71E0F">
                        <w:rPr>
                          <w:sz w:val="24"/>
                          <w:szCs w:val="24"/>
                        </w:rPr>
                        <w:instrText xml:space="preserve"> SEQ Figure_3. \* ARABIC </w:instrText>
                      </w:r>
                      <w:r w:rsidRPr="00A71E0F">
                        <w:rPr>
                          <w:sz w:val="24"/>
                          <w:szCs w:val="24"/>
                        </w:rPr>
                        <w:fldChar w:fldCharType="separate"/>
                      </w:r>
                      <w:r w:rsidR="00C85560">
                        <w:rPr>
                          <w:noProof/>
                          <w:sz w:val="24"/>
                          <w:szCs w:val="24"/>
                        </w:rPr>
                        <w:t>3</w:t>
                      </w:r>
                      <w:r w:rsidRPr="00A71E0F">
                        <w:rPr>
                          <w:sz w:val="24"/>
                          <w:szCs w:val="24"/>
                        </w:rPr>
                        <w:fldChar w:fldCharType="end"/>
                      </w:r>
                      <w:r w:rsidRPr="00A71E0F">
                        <w:rPr>
                          <w:noProof/>
                          <w:sz w:val="24"/>
                          <w:szCs w:val="24"/>
                        </w:rPr>
                        <w:t xml:space="preserve"> Class Diagram</w:t>
                      </w:r>
                      <w:bookmarkEnd w:id="33"/>
                      <w:bookmarkEnd w:id="34"/>
                    </w:p>
                  </w:txbxContent>
                </v:textbox>
                <w10:wrap type="topAndBottom"/>
              </v:shape>
            </w:pict>
          </mc:Fallback>
        </mc:AlternateContent>
      </w:r>
    </w:p>
    <w:p w14:paraId="65EFFF5E" w14:textId="35344C5C" w:rsidR="00A920B8" w:rsidRPr="00335A1F" w:rsidRDefault="00A920B8" w:rsidP="00A920B8">
      <w:pPr>
        <w:rPr>
          <w:rFonts w:cs="Times New Roman"/>
        </w:rPr>
      </w:pPr>
    </w:p>
    <w:p w14:paraId="57457895" w14:textId="169087B8" w:rsidR="00A920B8" w:rsidRPr="00335A1F" w:rsidRDefault="00A920B8" w:rsidP="00A920B8">
      <w:pPr>
        <w:rPr>
          <w:rFonts w:cs="Times New Roman"/>
        </w:rPr>
      </w:pPr>
    </w:p>
    <w:p w14:paraId="25F6CFE4" w14:textId="03EC7A45" w:rsidR="002F1E96" w:rsidRPr="00335A1F" w:rsidRDefault="002F1E96">
      <w:pPr>
        <w:rPr>
          <w:rFonts w:eastAsiaTheme="majorEastAsia" w:cs="Times New Roman"/>
          <w:b/>
          <w:bCs/>
          <w:sz w:val="28"/>
          <w:szCs w:val="28"/>
        </w:rPr>
      </w:pPr>
      <w:r w:rsidRPr="00335A1F">
        <w:rPr>
          <w:rFonts w:cs="Times New Roman"/>
        </w:rPr>
        <w:br w:type="page"/>
      </w:r>
    </w:p>
    <w:p w14:paraId="535B4495" w14:textId="330CBBAA" w:rsidR="00B9784E" w:rsidRPr="00335A1F" w:rsidRDefault="00825386" w:rsidP="00B9784E">
      <w:pPr>
        <w:pStyle w:val="Heading3"/>
        <w:numPr>
          <w:ilvl w:val="0"/>
          <w:numId w:val="23"/>
        </w:numPr>
      </w:pPr>
      <w:bookmarkStart w:id="35" w:name="_Toc164438951"/>
      <w:r w:rsidRPr="00335A1F">
        <w:lastRenderedPageBreak/>
        <w:t>Dynamic modelling using Sequence Diagram :</w:t>
      </w:r>
      <w:bookmarkEnd w:id="35"/>
      <w:r w:rsidRPr="00335A1F">
        <w:t xml:space="preserve"> </w:t>
      </w:r>
    </w:p>
    <w:p w14:paraId="41D0FE41" w14:textId="130996D7" w:rsidR="00B9784E" w:rsidRPr="00335A1F" w:rsidRDefault="005069A3" w:rsidP="00620B64">
      <w:pPr>
        <w:rPr>
          <w:rFonts w:cs="Times New Roman"/>
        </w:rPr>
      </w:pPr>
      <w:r w:rsidRPr="00335A1F">
        <w:rPr>
          <w:rFonts w:cs="Times New Roman"/>
          <w:noProof/>
        </w:rPr>
        <mc:AlternateContent>
          <mc:Choice Requires="wps">
            <w:drawing>
              <wp:anchor distT="0" distB="0" distL="114300" distR="114300" simplePos="0" relativeHeight="251712512" behindDoc="0" locked="0" layoutInCell="1" allowOverlap="1" wp14:anchorId="71EC8334" wp14:editId="10D12C8B">
                <wp:simplePos x="0" y="0"/>
                <wp:positionH relativeFrom="column">
                  <wp:posOffset>424180</wp:posOffset>
                </wp:positionH>
                <wp:positionV relativeFrom="paragraph">
                  <wp:posOffset>4906645</wp:posOffset>
                </wp:positionV>
                <wp:extent cx="4866640" cy="635"/>
                <wp:effectExtent l="0" t="0" r="0" b="0"/>
                <wp:wrapTopAndBottom/>
                <wp:docPr id="171794026" name="Text Box 1"/>
                <wp:cNvGraphicFramePr/>
                <a:graphic xmlns:a="http://schemas.openxmlformats.org/drawingml/2006/main">
                  <a:graphicData uri="http://schemas.microsoft.com/office/word/2010/wordprocessingShape">
                    <wps:wsp>
                      <wps:cNvSpPr txBox="1"/>
                      <wps:spPr>
                        <a:xfrm>
                          <a:off x="0" y="0"/>
                          <a:ext cx="4866640" cy="635"/>
                        </a:xfrm>
                        <a:prstGeom prst="rect">
                          <a:avLst/>
                        </a:prstGeom>
                        <a:solidFill>
                          <a:prstClr val="white"/>
                        </a:solidFill>
                        <a:ln>
                          <a:noFill/>
                        </a:ln>
                      </wps:spPr>
                      <wps:txbx>
                        <w:txbxContent>
                          <w:p w14:paraId="400B780E" w14:textId="27F63D81" w:rsidR="005069A3" w:rsidRPr="005069A3" w:rsidRDefault="005069A3" w:rsidP="005069A3">
                            <w:pPr>
                              <w:pStyle w:val="Caption"/>
                              <w:jc w:val="center"/>
                              <w:rPr>
                                <w:noProof/>
                                <w:sz w:val="30"/>
                                <w:szCs w:val="30"/>
                              </w:rPr>
                            </w:pPr>
                            <w:bookmarkStart w:id="36" w:name="_Toc164436627"/>
                            <w:bookmarkStart w:id="37" w:name="_Toc164436905"/>
                            <w:r w:rsidRPr="005069A3">
                              <w:rPr>
                                <w:sz w:val="24"/>
                                <w:szCs w:val="24"/>
                              </w:rPr>
                              <w:t xml:space="preserve">Figure 3. </w:t>
                            </w:r>
                            <w:r w:rsidRPr="005069A3">
                              <w:rPr>
                                <w:sz w:val="24"/>
                                <w:szCs w:val="24"/>
                              </w:rPr>
                              <w:fldChar w:fldCharType="begin"/>
                            </w:r>
                            <w:r w:rsidRPr="005069A3">
                              <w:rPr>
                                <w:sz w:val="24"/>
                                <w:szCs w:val="24"/>
                              </w:rPr>
                              <w:instrText xml:space="preserve"> SEQ Figure_3. \* ARABIC </w:instrText>
                            </w:r>
                            <w:r w:rsidRPr="005069A3">
                              <w:rPr>
                                <w:sz w:val="24"/>
                                <w:szCs w:val="24"/>
                              </w:rPr>
                              <w:fldChar w:fldCharType="separate"/>
                            </w:r>
                            <w:r w:rsidR="00C85560">
                              <w:rPr>
                                <w:noProof/>
                                <w:sz w:val="24"/>
                                <w:szCs w:val="24"/>
                              </w:rPr>
                              <w:t>4</w:t>
                            </w:r>
                            <w:r w:rsidRPr="005069A3">
                              <w:rPr>
                                <w:sz w:val="24"/>
                                <w:szCs w:val="24"/>
                              </w:rPr>
                              <w:fldChar w:fldCharType="end"/>
                            </w:r>
                            <w:r w:rsidRPr="005069A3">
                              <w:rPr>
                                <w:sz w:val="24"/>
                                <w:szCs w:val="24"/>
                              </w:rPr>
                              <w:t xml:space="preserve"> Sequence Diagram</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C8334" id="_x0000_s1027" type="#_x0000_t202" style="position:absolute;margin-left:33.4pt;margin-top:386.35pt;width:383.2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" stroked="f">
                <v:textbox style="mso-fit-shape-to-text:t" inset="0,0,0,0">
                  <w:txbxContent>
                    <w:p w14:paraId="400B780E" w14:textId="27F63D81" w:rsidR="005069A3" w:rsidRPr="005069A3" w:rsidRDefault="005069A3" w:rsidP="005069A3">
                      <w:pPr>
                        <w:pStyle w:val="Caption"/>
                        <w:jc w:val="center"/>
                        <w:rPr>
                          <w:noProof/>
                          <w:sz w:val="30"/>
                          <w:szCs w:val="30"/>
                        </w:rPr>
                      </w:pPr>
                      <w:bookmarkStart w:id="38" w:name="_Toc164436627"/>
                      <w:bookmarkStart w:id="39" w:name="_Toc164436905"/>
                      <w:r w:rsidRPr="005069A3">
                        <w:rPr>
                          <w:sz w:val="24"/>
                          <w:szCs w:val="24"/>
                        </w:rPr>
                        <w:t xml:space="preserve">Figure 3. </w:t>
                      </w:r>
                      <w:r w:rsidRPr="005069A3">
                        <w:rPr>
                          <w:sz w:val="24"/>
                          <w:szCs w:val="24"/>
                        </w:rPr>
                        <w:fldChar w:fldCharType="begin"/>
                      </w:r>
                      <w:r w:rsidRPr="005069A3">
                        <w:rPr>
                          <w:sz w:val="24"/>
                          <w:szCs w:val="24"/>
                        </w:rPr>
                        <w:instrText xml:space="preserve"> SEQ Figure_3. \* ARABIC </w:instrText>
                      </w:r>
                      <w:r w:rsidRPr="005069A3">
                        <w:rPr>
                          <w:sz w:val="24"/>
                          <w:szCs w:val="24"/>
                        </w:rPr>
                        <w:fldChar w:fldCharType="separate"/>
                      </w:r>
                      <w:r w:rsidR="00C85560">
                        <w:rPr>
                          <w:noProof/>
                          <w:sz w:val="24"/>
                          <w:szCs w:val="24"/>
                        </w:rPr>
                        <w:t>4</w:t>
                      </w:r>
                      <w:r w:rsidRPr="005069A3">
                        <w:rPr>
                          <w:sz w:val="24"/>
                          <w:szCs w:val="24"/>
                        </w:rPr>
                        <w:fldChar w:fldCharType="end"/>
                      </w:r>
                      <w:r w:rsidRPr="005069A3">
                        <w:rPr>
                          <w:sz w:val="24"/>
                          <w:szCs w:val="24"/>
                        </w:rPr>
                        <w:t xml:space="preserve"> Sequence Diagram</w:t>
                      </w:r>
                      <w:bookmarkEnd w:id="38"/>
                      <w:bookmarkEnd w:id="39"/>
                    </w:p>
                  </w:txbxContent>
                </v:textbox>
                <w10:wrap type="topAndBottom"/>
              </v:shape>
            </w:pict>
          </mc:Fallback>
        </mc:AlternateContent>
      </w:r>
      <w:r w:rsidR="00502E86" w:rsidRPr="00335A1F">
        <w:rPr>
          <w:rFonts w:cs="Times New Roman"/>
          <w:noProof/>
        </w:rPr>
        <w:drawing>
          <wp:anchor distT="0" distB="0" distL="114300" distR="114300" simplePos="0" relativeHeight="251707392" behindDoc="0" locked="0" layoutInCell="1" allowOverlap="1" wp14:anchorId="211A9C8B" wp14:editId="10A4A3DD">
            <wp:simplePos x="0" y="0"/>
            <wp:positionH relativeFrom="margin">
              <wp:align>center</wp:align>
            </wp:positionH>
            <wp:positionV relativeFrom="paragraph">
              <wp:posOffset>49530</wp:posOffset>
            </wp:positionV>
            <wp:extent cx="4866640" cy="4799965"/>
            <wp:effectExtent l="0" t="0" r="0" b="635"/>
            <wp:wrapTopAndBottom/>
            <wp:docPr id="153271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10351" name=""/>
                    <pic:cNvPicPr/>
                  </pic:nvPicPr>
                  <pic:blipFill>
                    <a:blip r:embed="rId14">
                      <a:extLst>
                        <a:ext uri="{28A0092B-C50C-407E-A947-70E740481C1C}">
                          <a14:useLocalDpi xmlns:a14="http://schemas.microsoft.com/office/drawing/2010/main" val="0"/>
                        </a:ext>
                      </a:extLst>
                    </a:blip>
                    <a:stretch>
                      <a:fillRect/>
                    </a:stretch>
                  </pic:blipFill>
                  <pic:spPr>
                    <a:xfrm>
                      <a:off x="0" y="0"/>
                      <a:ext cx="4866640" cy="4799965"/>
                    </a:xfrm>
                    <a:prstGeom prst="rect">
                      <a:avLst/>
                    </a:prstGeom>
                  </pic:spPr>
                </pic:pic>
              </a:graphicData>
            </a:graphic>
            <wp14:sizeRelH relativeFrom="page">
              <wp14:pctWidth>0</wp14:pctWidth>
            </wp14:sizeRelH>
            <wp14:sizeRelV relativeFrom="page">
              <wp14:pctHeight>0</wp14:pctHeight>
            </wp14:sizeRelV>
          </wp:anchor>
        </w:drawing>
      </w:r>
    </w:p>
    <w:p w14:paraId="47E4FA86" w14:textId="6F488ADC" w:rsidR="00620B64" w:rsidRPr="00335A1F" w:rsidRDefault="00620B64" w:rsidP="00620B64">
      <w:pPr>
        <w:rPr>
          <w:rFonts w:cs="Times New Roman"/>
        </w:rPr>
      </w:pPr>
    </w:p>
    <w:p w14:paraId="5F6172B0" w14:textId="3099F70C" w:rsidR="00F431E5" w:rsidRPr="00335A1F" w:rsidRDefault="00B9784E" w:rsidP="009857D4">
      <w:pPr>
        <w:spacing w:line="360" w:lineRule="auto"/>
        <w:jc w:val="both"/>
        <w:rPr>
          <w:rFonts w:cs="Times New Roman"/>
        </w:rPr>
      </w:pPr>
      <w:r w:rsidRPr="00335A1F">
        <w:rPr>
          <w:rFonts w:cs="Times New Roman"/>
        </w:rPr>
        <w:t xml:space="preserve">The </w:t>
      </w:r>
      <w:r w:rsidR="00620B64" w:rsidRPr="00335A1F">
        <w:rPr>
          <w:rFonts w:cs="Times New Roman"/>
        </w:rPr>
        <w:t xml:space="preserve">Sequence diagram mainly illustrate the way how the user </w:t>
      </w:r>
      <w:r w:rsidR="00F431E5" w:rsidRPr="00335A1F">
        <w:rPr>
          <w:rFonts w:cs="Times New Roman"/>
        </w:rPr>
        <w:t>interacts</w:t>
      </w:r>
      <w:r w:rsidR="00620B64" w:rsidRPr="00335A1F">
        <w:rPr>
          <w:rFonts w:cs="Times New Roman"/>
        </w:rPr>
        <w:t xml:space="preserve"> with the</w:t>
      </w:r>
      <w:r w:rsidR="00F431E5" w:rsidRPr="00335A1F">
        <w:rPr>
          <w:rFonts w:cs="Times New Roman"/>
        </w:rPr>
        <w:t xml:space="preserve"> Recommendation System and the recommendation is generated and given to the users</w:t>
      </w:r>
    </w:p>
    <w:p w14:paraId="2FE59FF0" w14:textId="77777777" w:rsidR="00F431E5" w:rsidRPr="00335A1F" w:rsidRDefault="00F431E5" w:rsidP="009857D4">
      <w:pPr>
        <w:spacing w:line="360" w:lineRule="auto"/>
        <w:jc w:val="both"/>
        <w:rPr>
          <w:rFonts w:cs="Times New Roman"/>
        </w:rPr>
      </w:pPr>
    </w:p>
    <w:p w14:paraId="6CF65A89" w14:textId="1D33B33F" w:rsidR="00F431E5" w:rsidRPr="00335A1F" w:rsidRDefault="00F431E5" w:rsidP="009857D4">
      <w:pPr>
        <w:spacing w:line="360" w:lineRule="auto"/>
        <w:jc w:val="both"/>
        <w:rPr>
          <w:rFonts w:cs="Times New Roman"/>
        </w:rPr>
      </w:pPr>
      <w:r w:rsidRPr="00335A1F">
        <w:rPr>
          <w:rFonts w:cs="Times New Roman"/>
        </w:rPr>
        <w:t xml:space="preserve">At first the user is authenticated by the system once authenticated the system starts to look for the </w:t>
      </w:r>
      <w:r w:rsidR="00620B64" w:rsidRPr="00335A1F">
        <w:rPr>
          <w:rFonts w:cs="Times New Roman"/>
        </w:rPr>
        <w:t xml:space="preserve"> </w:t>
      </w:r>
      <w:r w:rsidRPr="00335A1F">
        <w:rPr>
          <w:rFonts w:cs="Times New Roman"/>
        </w:rPr>
        <w:t>stored information about the user and the resources the user interacted with based on the fetched information the system calls  the K-MEAN algorithm and based on the cluster recommend the resources to the user . Then the user visits the resource rate the resource the rating is stored as the user interaction which is then again used for creating recommendation for other or same user</w:t>
      </w:r>
      <w:r w:rsidR="00D405E7">
        <w:rPr>
          <w:rFonts w:cs="Times New Roman"/>
        </w:rPr>
        <w:t>.</w:t>
      </w:r>
      <w:r w:rsidRPr="00335A1F">
        <w:rPr>
          <w:rFonts w:cs="Times New Roman"/>
        </w:rPr>
        <w:t xml:space="preserve"> </w:t>
      </w:r>
    </w:p>
    <w:p w14:paraId="02EA26FC" w14:textId="1A7091E4" w:rsidR="00F431E5" w:rsidRPr="00335A1F" w:rsidRDefault="005069A3" w:rsidP="00F431E5">
      <w:pPr>
        <w:pStyle w:val="Heading3"/>
        <w:numPr>
          <w:ilvl w:val="0"/>
          <w:numId w:val="23"/>
        </w:numPr>
      </w:pPr>
      <w:bookmarkStart w:id="40" w:name="_Toc164438952"/>
      <w:r w:rsidRPr="00335A1F">
        <w:rPr>
          <w:noProof/>
          <w:lang w:bidi="ne-NP"/>
        </w:rPr>
        <w:lastRenderedPageBreak/>
        <w:drawing>
          <wp:anchor distT="0" distB="0" distL="114300" distR="114300" simplePos="0" relativeHeight="251708416" behindDoc="0" locked="0" layoutInCell="1" allowOverlap="1" wp14:anchorId="21F11E81" wp14:editId="4D2E8D50">
            <wp:simplePos x="0" y="0"/>
            <wp:positionH relativeFrom="margin">
              <wp:posOffset>1049655</wp:posOffset>
            </wp:positionH>
            <wp:positionV relativeFrom="paragraph">
              <wp:posOffset>211455</wp:posOffset>
            </wp:positionV>
            <wp:extent cx="3340735" cy="5909310"/>
            <wp:effectExtent l="0" t="0" r="0" b="0"/>
            <wp:wrapTopAndBottom/>
            <wp:docPr id="455518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0735" cy="5909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5A1F">
        <w:rPr>
          <w:noProof/>
        </w:rPr>
        <mc:AlternateContent>
          <mc:Choice Requires="wps">
            <w:drawing>
              <wp:anchor distT="0" distB="0" distL="114300" distR="114300" simplePos="0" relativeHeight="251714560" behindDoc="0" locked="0" layoutInCell="1" allowOverlap="1" wp14:anchorId="49ACB2CC" wp14:editId="681B6B3E">
                <wp:simplePos x="0" y="0"/>
                <wp:positionH relativeFrom="column">
                  <wp:posOffset>485371</wp:posOffset>
                </wp:positionH>
                <wp:positionV relativeFrom="paragraph">
                  <wp:posOffset>6512676</wp:posOffset>
                </wp:positionV>
                <wp:extent cx="3622675" cy="635"/>
                <wp:effectExtent l="0" t="0" r="0" b="0"/>
                <wp:wrapTopAndBottom/>
                <wp:docPr id="960758366" name="Text Box 1"/>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125C46D8" w14:textId="609E9D5C" w:rsidR="005069A3" w:rsidRPr="005069A3" w:rsidRDefault="005069A3" w:rsidP="005069A3">
                            <w:pPr>
                              <w:pStyle w:val="Caption"/>
                              <w:jc w:val="center"/>
                              <w:rPr>
                                <w:rFonts w:cs="Times New Roman"/>
                                <w:b/>
                                <w:bCs/>
                                <w:noProof/>
                                <w:color w:val="auto"/>
                                <w:sz w:val="24"/>
                                <w:szCs w:val="30"/>
                              </w:rPr>
                            </w:pPr>
                            <w:bookmarkStart w:id="41" w:name="_Toc164436628"/>
                            <w:bookmarkStart w:id="42" w:name="_Toc164436906"/>
                            <w:r w:rsidRPr="005069A3">
                              <w:rPr>
                                <w:sz w:val="24"/>
                                <w:szCs w:val="24"/>
                              </w:rPr>
                              <w:t xml:space="preserve">Figure 3. </w:t>
                            </w:r>
                            <w:r w:rsidRPr="005069A3">
                              <w:rPr>
                                <w:sz w:val="24"/>
                                <w:szCs w:val="24"/>
                              </w:rPr>
                              <w:fldChar w:fldCharType="begin"/>
                            </w:r>
                            <w:r w:rsidRPr="005069A3">
                              <w:rPr>
                                <w:sz w:val="24"/>
                                <w:szCs w:val="24"/>
                              </w:rPr>
                              <w:instrText xml:space="preserve"> SEQ Figure_3. \* ARABIC </w:instrText>
                            </w:r>
                            <w:r w:rsidRPr="005069A3">
                              <w:rPr>
                                <w:sz w:val="24"/>
                                <w:szCs w:val="24"/>
                              </w:rPr>
                              <w:fldChar w:fldCharType="separate"/>
                            </w:r>
                            <w:r w:rsidR="00C85560">
                              <w:rPr>
                                <w:noProof/>
                                <w:sz w:val="24"/>
                                <w:szCs w:val="24"/>
                              </w:rPr>
                              <w:t>5</w:t>
                            </w:r>
                            <w:r w:rsidRPr="005069A3">
                              <w:rPr>
                                <w:sz w:val="24"/>
                                <w:szCs w:val="24"/>
                              </w:rPr>
                              <w:fldChar w:fldCharType="end"/>
                            </w:r>
                            <w:r w:rsidRPr="005069A3">
                              <w:rPr>
                                <w:sz w:val="24"/>
                                <w:szCs w:val="24"/>
                              </w:rPr>
                              <w:t xml:space="preserve"> Activity Diagram</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ACB2CC" id="_x0000_s1028" type="#_x0000_t202" style="position:absolute;left:0;text-align:left;margin-left:38.2pt;margin-top:512.8pt;width:285.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8JT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i/l88fGWM0mxxc1t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" stroked="f">
                <v:textbox style="mso-fit-shape-to-text:t" inset="0,0,0,0">
                  <w:txbxContent>
                    <w:p w14:paraId="125C46D8" w14:textId="609E9D5C" w:rsidR="005069A3" w:rsidRPr="005069A3" w:rsidRDefault="005069A3" w:rsidP="005069A3">
                      <w:pPr>
                        <w:pStyle w:val="Caption"/>
                        <w:jc w:val="center"/>
                        <w:rPr>
                          <w:rFonts w:cs="Times New Roman"/>
                          <w:b/>
                          <w:bCs/>
                          <w:noProof/>
                          <w:color w:val="auto"/>
                          <w:sz w:val="24"/>
                          <w:szCs w:val="30"/>
                        </w:rPr>
                      </w:pPr>
                      <w:bookmarkStart w:id="43" w:name="_Toc164436628"/>
                      <w:bookmarkStart w:id="44" w:name="_Toc164436906"/>
                      <w:r w:rsidRPr="005069A3">
                        <w:rPr>
                          <w:sz w:val="24"/>
                          <w:szCs w:val="24"/>
                        </w:rPr>
                        <w:t xml:space="preserve">Figure 3. </w:t>
                      </w:r>
                      <w:r w:rsidRPr="005069A3">
                        <w:rPr>
                          <w:sz w:val="24"/>
                          <w:szCs w:val="24"/>
                        </w:rPr>
                        <w:fldChar w:fldCharType="begin"/>
                      </w:r>
                      <w:r w:rsidRPr="005069A3">
                        <w:rPr>
                          <w:sz w:val="24"/>
                          <w:szCs w:val="24"/>
                        </w:rPr>
                        <w:instrText xml:space="preserve"> SEQ Figure_3. \* ARABIC </w:instrText>
                      </w:r>
                      <w:r w:rsidRPr="005069A3">
                        <w:rPr>
                          <w:sz w:val="24"/>
                          <w:szCs w:val="24"/>
                        </w:rPr>
                        <w:fldChar w:fldCharType="separate"/>
                      </w:r>
                      <w:r w:rsidR="00C85560">
                        <w:rPr>
                          <w:noProof/>
                          <w:sz w:val="24"/>
                          <w:szCs w:val="24"/>
                        </w:rPr>
                        <w:t>5</w:t>
                      </w:r>
                      <w:r w:rsidRPr="005069A3">
                        <w:rPr>
                          <w:sz w:val="24"/>
                          <w:szCs w:val="24"/>
                        </w:rPr>
                        <w:fldChar w:fldCharType="end"/>
                      </w:r>
                      <w:r w:rsidRPr="005069A3">
                        <w:rPr>
                          <w:sz w:val="24"/>
                          <w:szCs w:val="24"/>
                        </w:rPr>
                        <w:t xml:space="preserve"> Activity Diagram</w:t>
                      </w:r>
                      <w:bookmarkEnd w:id="43"/>
                      <w:bookmarkEnd w:id="44"/>
                    </w:p>
                  </w:txbxContent>
                </v:textbox>
                <w10:wrap type="topAndBottom"/>
              </v:shape>
            </w:pict>
          </mc:Fallback>
        </mc:AlternateContent>
      </w:r>
      <w:r w:rsidR="00F431E5" w:rsidRPr="00335A1F">
        <w:t>Process modelling using Activity Diagrams</w:t>
      </w:r>
      <w:bookmarkEnd w:id="40"/>
    </w:p>
    <w:p w14:paraId="3A2BEDD1" w14:textId="5A81DE0E" w:rsidR="00634DF9" w:rsidRPr="00335A1F" w:rsidRDefault="00634DF9" w:rsidP="00634DF9">
      <w:pPr>
        <w:rPr>
          <w:rFonts w:cs="Times New Roman"/>
          <w:lang w:bidi="ne-NP"/>
        </w:rPr>
      </w:pPr>
    </w:p>
    <w:p w14:paraId="04B3EE9B" w14:textId="067F7EF4" w:rsidR="003B7CE5" w:rsidRPr="00335A1F" w:rsidRDefault="003B7CE5" w:rsidP="003B7CE5">
      <w:pPr>
        <w:rPr>
          <w:rFonts w:cs="Times New Roman"/>
        </w:rPr>
      </w:pPr>
    </w:p>
    <w:p w14:paraId="050E3E1D" w14:textId="77777777" w:rsidR="00F431E5" w:rsidRPr="00335A1F" w:rsidRDefault="00F431E5" w:rsidP="00F431E5">
      <w:pPr>
        <w:rPr>
          <w:rFonts w:cs="Times New Roman"/>
        </w:rPr>
      </w:pPr>
    </w:p>
    <w:p w14:paraId="1A129B93" w14:textId="3DEE66DB" w:rsidR="00634DF9" w:rsidRPr="00335A1F" w:rsidRDefault="00502E86" w:rsidP="00D405E7">
      <w:pPr>
        <w:spacing w:line="360" w:lineRule="auto"/>
        <w:jc w:val="both"/>
        <w:rPr>
          <w:rFonts w:cs="Times New Roman"/>
        </w:rPr>
      </w:pPr>
      <w:r w:rsidRPr="00335A1F">
        <w:rPr>
          <w:rFonts w:cs="Times New Roman"/>
        </w:rPr>
        <w:t xml:space="preserve">Activity diagram illustrate the </w:t>
      </w:r>
      <w:r w:rsidR="00634DF9" w:rsidRPr="00335A1F">
        <w:rPr>
          <w:rFonts w:cs="Times New Roman"/>
        </w:rPr>
        <w:t xml:space="preserve">step-by-step activity the user </w:t>
      </w:r>
      <w:r w:rsidR="005069A3" w:rsidRPr="00335A1F">
        <w:rPr>
          <w:rFonts w:cs="Times New Roman"/>
        </w:rPr>
        <w:t>demonstrates</w:t>
      </w:r>
      <w:r w:rsidR="00634DF9" w:rsidRPr="00335A1F">
        <w:rPr>
          <w:rFonts w:cs="Times New Roman"/>
        </w:rPr>
        <w:t xml:space="preserve"> for the application where the user is authenticated if exist login into the homepage if not register the user.  The user can view the recommendations as well as search for the required resources than rate the visited resources.  The rating is used for the recommendations as illustrated by sequence diagram</w:t>
      </w:r>
      <w:r w:rsidR="00D405E7">
        <w:rPr>
          <w:rFonts w:cs="Times New Roman"/>
        </w:rPr>
        <w:t>.</w:t>
      </w:r>
    </w:p>
    <w:p w14:paraId="7E175E40" w14:textId="34EDFE79" w:rsidR="00D67C01" w:rsidRPr="00335A1F" w:rsidRDefault="006E2D75" w:rsidP="00F924A0">
      <w:pPr>
        <w:pStyle w:val="Heading1"/>
        <w:ind w:left="0"/>
        <w:jc w:val="center"/>
      </w:pPr>
      <w:bookmarkStart w:id="45" w:name="_Toc164438953"/>
      <w:r w:rsidRPr="00335A1F">
        <w:lastRenderedPageBreak/>
        <w:t xml:space="preserve">Chapter 4 : </w:t>
      </w:r>
      <w:r w:rsidR="00220E10" w:rsidRPr="00335A1F">
        <w:t>System Design</w:t>
      </w:r>
      <w:r w:rsidR="008F02AE" w:rsidRPr="00335A1F">
        <w:t>:</w:t>
      </w:r>
      <w:bookmarkEnd w:id="45"/>
    </w:p>
    <w:p w14:paraId="0897F6B3" w14:textId="77777777" w:rsidR="00220E10" w:rsidRPr="00335A1F" w:rsidRDefault="00220E10" w:rsidP="00220E10">
      <w:pPr>
        <w:rPr>
          <w:rFonts w:cs="Times New Roman"/>
        </w:rPr>
      </w:pPr>
    </w:p>
    <w:p w14:paraId="0AB9150B" w14:textId="73D44B0C" w:rsidR="00F924A0" w:rsidRPr="00335A1F" w:rsidRDefault="00220E10" w:rsidP="00F924A0">
      <w:pPr>
        <w:spacing w:line="360" w:lineRule="auto"/>
        <w:jc w:val="both"/>
        <w:rPr>
          <w:rFonts w:cs="Times New Roman"/>
        </w:rPr>
      </w:pPr>
      <w:r w:rsidRPr="00335A1F">
        <w:rPr>
          <w:rFonts w:cs="Times New Roman"/>
        </w:rPr>
        <w:t>The essence of system design is making decisions about the logical organization of the software.</w:t>
      </w:r>
      <w:r w:rsidR="00F924A0" w:rsidRPr="00335A1F">
        <w:rPr>
          <w:rFonts w:cs="Times New Roman"/>
        </w:rPr>
        <w:t xml:space="preserve"> The system design not only includes the logical organization but also logical implementations and  functionality of the system. </w:t>
      </w:r>
    </w:p>
    <w:p w14:paraId="6785A42E" w14:textId="7BB6F9F7" w:rsidR="004B0B0B" w:rsidRPr="00335A1F" w:rsidRDefault="004B0B0B" w:rsidP="00123BE3">
      <w:pPr>
        <w:pStyle w:val="Heading2"/>
        <w:numPr>
          <w:ilvl w:val="0"/>
          <w:numId w:val="9"/>
        </w:numPr>
      </w:pPr>
      <w:bookmarkStart w:id="46" w:name="_Toc164438954"/>
      <w:r w:rsidRPr="00335A1F">
        <w:t>Designs</w:t>
      </w:r>
      <w:bookmarkEnd w:id="46"/>
    </w:p>
    <w:p w14:paraId="3F68F812" w14:textId="77777777" w:rsidR="004B0B0B" w:rsidRPr="00335A1F" w:rsidRDefault="004B0B0B" w:rsidP="004B0B0B">
      <w:pPr>
        <w:rPr>
          <w:rFonts w:cs="Times New Roman"/>
        </w:rPr>
      </w:pPr>
    </w:p>
    <w:p w14:paraId="2A3311FD" w14:textId="39018E20" w:rsidR="00D67C01" w:rsidRPr="00335A1F" w:rsidRDefault="00F924A0" w:rsidP="00123BE3">
      <w:pPr>
        <w:pStyle w:val="Heading3"/>
        <w:numPr>
          <w:ilvl w:val="0"/>
          <w:numId w:val="10"/>
        </w:numPr>
      </w:pPr>
      <w:bookmarkStart w:id="47" w:name="_Toc164438955"/>
      <w:r w:rsidRPr="00335A1F">
        <w:t>System  Architecture</w:t>
      </w:r>
      <w:bookmarkEnd w:id="47"/>
      <w:r w:rsidRPr="00335A1F">
        <w:t xml:space="preserve"> </w:t>
      </w:r>
    </w:p>
    <w:p w14:paraId="471DE8ED" w14:textId="77777777" w:rsidR="00F924A0" w:rsidRPr="00335A1F" w:rsidRDefault="00F924A0" w:rsidP="00F924A0">
      <w:pPr>
        <w:rPr>
          <w:rFonts w:cs="Times New Roman"/>
        </w:rPr>
      </w:pPr>
    </w:p>
    <w:p w14:paraId="3B8A26B8" w14:textId="2AE50DC7" w:rsidR="00F924A0" w:rsidRPr="00335A1F" w:rsidRDefault="00F924A0" w:rsidP="00F924A0">
      <w:pPr>
        <w:spacing w:line="360" w:lineRule="auto"/>
        <w:jc w:val="both"/>
        <w:rPr>
          <w:rFonts w:cs="Times New Roman"/>
        </w:rPr>
      </w:pPr>
      <w:r w:rsidRPr="00335A1F">
        <w:rPr>
          <w:rFonts w:cs="Times New Roman"/>
        </w:rPr>
        <w:t xml:space="preserve">The system architecture for project </w:t>
      </w:r>
      <w:r w:rsidRPr="00335A1F">
        <w:rPr>
          <w:rFonts w:cs="Times New Roman"/>
          <w:b/>
          <w:bCs/>
        </w:rPr>
        <w:t>R-archive</w:t>
      </w:r>
      <w:r w:rsidRPr="00335A1F">
        <w:rPr>
          <w:rFonts w:cs="Times New Roman"/>
        </w:rPr>
        <w:t xml:space="preserve">  is client-server architecture. In client-server</w:t>
      </w:r>
    </w:p>
    <w:p w14:paraId="2E6781EF" w14:textId="76227CD2" w:rsidR="00DA3714" w:rsidRPr="00335A1F" w:rsidRDefault="00930D70" w:rsidP="00F924A0">
      <w:pPr>
        <w:spacing w:line="360" w:lineRule="auto"/>
        <w:jc w:val="both"/>
        <w:rPr>
          <w:rFonts w:cs="Times New Roman"/>
        </w:rPr>
      </w:pPr>
      <w:r w:rsidRPr="00335A1F">
        <w:rPr>
          <w:rFonts w:cs="Times New Roman"/>
        </w:rPr>
        <w:t xml:space="preserve">client interacts with the </w:t>
      </w:r>
      <w:r w:rsidR="00F924A0" w:rsidRPr="00335A1F">
        <w:rPr>
          <w:rFonts w:cs="Times New Roman"/>
        </w:rPr>
        <w:t>browsers</w:t>
      </w:r>
      <w:r w:rsidRPr="00335A1F">
        <w:rPr>
          <w:rFonts w:cs="Times New Roman"/>
        </w:rPr>
        <w:t xml:space="preserve"> consisting of the frontend of the project . The frontend then interacts with the Backend server which consist of implementation logic</w:t>
      </w:r>
      <w:r w:rsidR="00DA3714" w:rsidRPr="00335A1F">
        <w:rPr>
          <w:rFonts w:cs="Times New Roman"/>
        </w:rPr>
        <w:t xml:space="preserve">. </w:t>
      </w:r>
    </w:p>
    <w:p w14:paraId="0BAD1A90" w14:textId="77777777" w:rsidR="00DA3714" w:rsidRPr="00335A1F" w:rsidRDefault="00DA3714" w:rsidP="00F924A0">
      <w:pPr>
        <w:spacing w:line="360" w:lineRule="auto"/>
        <w:jc w:val="both"/>
        <w:rPr>
          <w:rFonts w:cs="Times New Roman"/>
        </w:rPr>
      </w:pPr>
    </w:p>
    <w:p w14:paraId="1AC8F0D0" w14:textId="77777777" w:rsidR="008E0D29" w:rsidRPr="00335A1F" w:rsidRDefault="00283632" w:rsidP="008E0D29">
      <w:pPr>
        <w:keepNext/>
        <w:rPr>
          <w:rFonts w:cs="Times New Roman"/>
        </w:rPr>
      </w:pPr>
      <w:r w:rsidRPr="00335A1F">
        <w:rPr>
          <w:rFonts w:cs="Times New Roman"/>
          <w:noProof/>
          <w:lang w:bidi="ne-NP"/>
        </w:rPr>
        <w:drawing>
          <wp:inline distT="0" distB="0" distL="0" distR="0" wp14:anchorId="5DA89B9B" wp14:editId="164AA4AD">
            <wp:extent cx="5715000" cy="2119630"/>
            <wp:effectExtent l="0" t="0" r="0" b="0"/>
            <wp:docPr id="385827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2119630"/>
                    </a:xfrm>
                    <a:prstGeom prst="rect">
                      <a:avLst/>
                    </a:prstGeom>
                    <a:noFill/>
                    <a:ln>
                      <a:noFill/>
                    </a:ln>
                  </pic:spPr>
                </pic:pic>
              </a:graphicData>
            </a:graphic>
          </wp:inline>
        </w:drawing>
      </w:r>
    </w:p>
    <w:p w14:paraId="1B36104D" w14:textId="1FD855FC" w:rsidR="00283632" w:rsidRPr="00335A1F" w:rsidRDefault="008E0D29" w:rsidP="008E0D29">
      <w:pPr>
        <w:pStyle w:val="Caption"/>
        <w:jc w:val="center"/>
        <w:rPr>
          <w:rFonts w:cs="Times New Roman"/>
          <w:sz w:val="24"/>
          <w:szCs w:val="24"/>
        </w:rPr>
      </w:pPr>
      <w:bookmarkStart w:id="48" w:name="_Toc164436629"/>
      <w:bookmarkStart w:id="49" w:name="_Toc164436909"/>
      <w:r w:rsidRPr="00335A1F">
        <w:rPr>
          <w:rFonts w:cs="Times New Roman"/>
          <w:sz w:val="24"/>
          <w:szCs w:val="24"/>
        </w:rPr>
        <w:t xml:space="preserve">Figure 4. </w:t>
      </w:r>
      <w:r w:rsidRPr="00335A1F">
        <w:rPr>
          <w:rFonts w:cs="Times New Roman"/>
          <w:sz w:val="24"/>
          <w:szCs w:val="24"/>
        </w:rPr>
        <w:fldChar w:fldCharType="begin"/>
      </w:r>
      <w:r w:rsidRPr="00335A1F">
        <w:rPr>
          <w:rFonts w:cs="Times New Roman"/>
          <w:sz w:val="24"/>
          <w:szCs w:val="24"/>
        </w:rPr>
        <w:instrText xml:space="preserve"> SEQ Figure_4. \* ARABIC </w:instrText>
      </w:r>
      <w:r w:rsidRPr="00335A1F">
        <w:rPr>
          <w:rFonts w:cs="Times New Roman"/>
          <w:sz w:val="24"/>
          <w:szCs w:val="24"/>
        </w:rPr>
        <w:fldChar w:fldCharType="separate"/>
      </w:r>
      <w:r w:rsidR="00C85560">
        <w:rPr>
          <w:rFonts w:cs="Times New Roman"/>
          <w:noProof/>
          <w:sz w:val="24"/>
          <w:szCs w:val="24"/>
        </w:rPr>
        <w:t>1</w:t>
      </w:r>
      <w:r w:rsidRPr="00335A1F">
        <w:rPr>
          <w:rFonts w:cs="Times New Roman"/>
          <w:sz w:val="24"/>
          <w:szCs w:val="24"/>
        </w:rPr>
        <w:fldChar w:fldCharType="end"/>
      </w:r>
      <w:r w:rsidRPr="00335A1F">
        <w:rPr>
          <w:rFonts w:cs="Times New Roman"/>
          <w:sz w:val="24"/>
          <w:szCs w:val="24"/>
        </w:rPr>
        <w:t xml:space="preserve"> System  Architecture</w:t>
      </w:r>
      <w:bookmarkEnd w:id="48"/>
      <w:bookmarkEnd w:id="49"/>
    </w:p>
    <w:p w14:paraId="241B8578" w14:textId="7CA65C75" w:rsidR="00DA3714" w:rsidRPr="00335A1F" w:rsidRDefault="00DA3714">
      <w:pPr>
        <w:rPr>
          <w:rFonts w:cs="Times New Roman"/>
        </w:rPr>
      </w:pPr>
    </w:p>
    <w:p w14:paraId="51CB9792" w14:textId="77777777" w:rsidR="006F6B7E" w:rsidRPr="00335A1F" w:rsidRDefault="006F6B7E">
      <w:pPr>
        <w:rPr>
          <w:rFonts w:cs="Times New Roman"/>
        </w:rPr>
      </w:pPr>
    </w:p>
    <w:p w14:paraId="69D5FA61" w14:textId="2209F22E" w:rsidR="00F924A0" w:rsidRPr="00335A1F" w:rsidRDefault="00DA3714" w:rsidP="00123BE3">
      <w:pPr>
        <w:pStyle w:val="Heading3"/>
        <w:numPr>
          <w:ilvl w:val="0"/>
          <w:numId w:val="10"/>
        </w:numPr>
      </w:pPr>
      <w:r w:rsidRPr="00335A1F">
        <w:br w:type="page"/>
      </w:r>
      <w:bookmarkStart w:id="50" w:name="_Toc164438956"/>
      <w:r w:rsidR="00731B84" w:rsidRPr="00335A1F">
        <w:lastRenderedPageBreak/>
        <w:t>Component Diagram</w:t>
      </w:r>
      <w:bookmarkEnd w:id="50"/>
      <w:r w:rsidR="00731B84" w:rsidRPr="00335A1F">
        <w:t xml:space="preserve"> </w:t>
      </w:r>
    </w:p>
    <w:p w14:paraId="59029F74" w14:textId="77777777" w:rsidR="00C76383" w:rsidRPr="00335A1F" w:rsidRDefault="00C76383" w:rsidP="00C76383">
      <w:pPr>
        <w:rPr>
          <w:rFonts w:cs="Times New Roman"/>
        </w:rPr>
      </w:pPr>
    </w:p>
    <w:p w14:paraId="2BD684FC" w14:textId="77777777" w:rsidR="008E0D29" w:rsidRPr="00335A1F" w:rsidRDefault="000211AE" w:rsidP="008E0D29">
      <w:pPr>
        <w:keepNext/>
        <w:rPr>
          <w:rFonts w:cs="Times New Roman"/>
        </w:rPr>
      </w:pPr>
      <w:r w:rsidRPr="00335A1F">
        <w:rPr>
          <w:rFonts w:cs="Times New Roman"/>
          <w:noProof/>
          <w:lang w:bidi="ne-NP"/>
        </w:rPr>
        <w:drawing>
          <wp:inline distT="0" distB="0" distL="0" distR="0" wp14:anchorId="76CAD326" wp14:editId="37433CAF">
            <wp:extent cx="5715000" cy="2657475"/>
            <wp:effectExtent l="0" t="0" r="0" b="0"/>
            <wp:docPr id="652344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0467"/>
                    <a:stretch/>
                  </pic:blipFill>
                  <pic:spPr bwMode="auto">
                    <a:xfrm>
                      <a:off x="0" y="0"/>
                      <a:ext cx="5715000" cy="2657475"/>
                    </a:xfrm>
                    <a:prstGeom prst="rect">
                      <a:avLst/>
                    </a:prstGeom>
                    <a:noFill/>
                    <a:ln>
                      <a:noFill/>
                    </a:ln>
                    <a:extLst>
                      <a:ext uri="{53640926-AAD7-44D8-BBD7-CCE9431645EC}">
                        <a14:shadowObscured xmlns:a14="http://schemas.microsoft.com/office/drawing/2010/main"/>
                      </a:ext>
                    </a:extLst>
                  </pic:spPr>
                </pic:pic>
              </a:graphicData>
            </a:graphic>
          </wp:inline>
        </w:drawing>
      </w:r>
    </w:p>
    <w:p w14:paraId="0D1CC793" w14:textId="309AF340" w:rsidR="000211AE" w:rsidRPr="00335A1F" w:rsidRDefault="008E0D29" w:rsidP="007B32E5">
      <w:pPr>
        <w:pStyle w:val="Caption"/>
        <w:spacing w:line="360" w:lineRule="auto"/>
        <w:jc w:val="center"/>
        <w:rPr>
          <w:rFonts w:cs="Times New Roman"/>
          <w:sz w:val="30"/>
          <w:szCs w:val="30"/>
        </w:rPr>
      </w:pPr>
      <w:bookmarkStart w:id="51" w:name="_Toc164436630"/>
      <w:bookmarkStart w:id="52" w:name="_Toc164436910"/>
      <w:r w:rsidRPr="00335A1F">
        <w:rPr>
          <w:rFonts w:cs="Times New Roman"/>
          <w:sz w:val="24"/>
          <w:szCs w:val="24"/>
        </w:rPr>
        <w:t xml:space="preserve">Figure 4. </w:t>
      </w:r>
      <w:r w:rsidRPr="00335A1F">
        <w:rPr>
          <w:rFonts w:cs="Times New Roman"/>
          <w:sz w:val="24"/>
          <w:szCs w:val="24"/>
        </w:rPr>
        <w:fldChar w:fldCharType="begin"/>
      </w:r>
      <w:r w:rsidRPr="00335A1F">
        <w:rPr>
          <w:rFonts w:cs="Times New Roman"/>
          <w:sz w:val="24"/>
          <w:szCs w:val="24"/>
        </w:rPr>
        <w:instrText xml:space="preserve"> SEQ Figure_4. \* ARABIC </w:instrText>
      </w:r>
      <w:r w:rsidRPr="00335A1F">
        <w:rPr>
          <w:rFonts w:cs="Times New Roman"/>
          <w:sz w:val="24"/>
          <w:szCs w:val="24"/>
        </w:rPr>
        <w:fldChar w:fldCharType="separate"/>
      </w:r>
      <w:r w:rsidR="00C85560">
        <w:rPr>
          <w:rFonts w:cs="Times New Roman"/>
          <w:noProof/>
          <w:sz w:val="24"/>
          <w:szCs w:val="24"/>
        </w:rPr>
        <w:t>2</w:t>
      </w:r>
      <w:r w:rsidRPr="00335A1F">
        <w:rPr>
          <w:rFonts w:cs="Times New Roman"/>
          <w:sz w:val="24"/>
          <w:szCs w:val="24"/>
        </w:rPr>
        <w:fldChar w:fldCharType="end"/>
      </w:r>
      <w:r w:rsidRPr="00335A1F">
        <w:rPr>
          <w:rFonts w:cs="Times New Roman"/>
          <w:sz w:val="24"/>
          <w:szCs w:val="24"/>
        </w:rPr>
        <w:t xml:space="preserve"> Component Diagram</w:t>
      </w:r>
      <w:bookmarkEnd w:id="51"/>
      <w:bookmarkEnd w:id="52"/>
    </w:p>
    <w:p w14:paraId="4AC9FC13" w14:textId="77777777" w:rsidR="002C4FEF" w:rsidRPr="00335A1F" w:rsidRDefault="002C4FEF" w:rsidP="002C4FEF">
      <w:pPr>
        <w:rPr>
          <w:rFonts w:cs="Times New Roman"/>
        </w:rPr>
      </w:pPr>
    </w:p>
    <w:p w14:paraId="2295120C" w14:textId="77777777" w:rsidR="002C4FEF" w:rsidRPr="00335A1F" w:rsidRDefault="002C4FEF" w:rsidP="002C4FEF">
      <w:pPr>
        <w:rPr>
          <w:rFonts w:cs="Times New Roman"/>
        </w:rPr>
      </w:pPr>
    </w:p>
    <w:p w14:paraId="632C49E9" w14:textId="5A7B13E6" w:rsidR="002C4FEF" w:rsidRPr="00335A1F" w:rsidRDefault="003C4C17" w:rsidP="007B32E5">
      <w:pPr>
        <w:spacing w:line="360" w:lineRule="auto"/>
        <w:jc w:val="both"/>
        <w:rPr>
          <w:rFonts w:cs="Times New Roman"/>
        </w:rPr>
      </w:pPr>
      <w:r w:rsidRPr="00335A1F">
        <w:rPr>
          <w:rFonts w:cs="Times New Roman"/>
        </w:rPr>
        <w:t xml:space="preserve">The component diagram describes the components which construct our system mainly our application is composed of the 3 components one which are users , resources and clustering. The clustering component uses both dependent over the users and resources. </w:t>
      </w:r>
    </w:p>
    <w:p w14:paraId="1AAA01E7" w14:textId="77777777" w:rsidR="003C4C17" w:rsidRPr="00335A1F" w:rsidRDefault="003C4C17" w:rsidP="007B32E5">
      <w:pPr>
        <w:spacing w:line="360" w:lineRule="auto"/>
        <w:jc w:val="both"/>
        <w:rPr>
          <w:rFonts w:cs="Times New Roman"/>
        </w:rPr>
      </w:pPr>
    </w:p>
    <w:p w14:paraId="51D18D3D" w14:textId="77777777" w:rsidR="003C4C17" w:rsidRPr="00335A1F" w:rsidRDefault="003C4C17" w:rsidP="007B32E5">
      <w:pPr>
        <w:spacing w:line="360" w:lineRule="auto"/>
        <w:jc w:val="both"/>
        <w:rPr>
          <w:rFonts w:cs="Times New Roman"/>
        </w:rPr>
      </w:pPr>
    </w:p>
    <w:p w14:paraId="784A7B8F" w14:textId="02551929" w:rsidR="003C4C17" w:rsidRPr="00335A1F" w:rsidRDefault="00F46F40" w:rsidP="003C4C17">
      <w:pPr>
        <w:pStyle w:val="Heading3"/>
        <w:numPr>
          <w:ilvl w:val="0"/>
          <w:numId w:val="10"/>
        </w:numPr>
      </w:pPr>
      <w:bookmarkStart w:id="53" w:name="_Toc164438957"/>
      <w:r w:rsidRPr="00335A1F">
        <w:rPr>
          <w:noProof/>
        </w:rPr>
        <w:lastRenderedPageBreak/>
        <mc:AlternateContent>
          <mc:Choice Requires="wps">
            <w:drawing>
              <wp:anchor distT="0" distB="0" distL="114300" distR="114300" simplePos="0" relativeHeight="251716608" behindDoc="0" locked="0" layoutInCell="1" allowOverlap="1" wp14:anchorId="15B2F744" wp14:editId="41A95B66">
                <wp:simplePos x="0" y="0"/>
                <wp:positionH relativeFrom="column">
                  <wp:posOffset>55245</wp:posOffset>
                </wp:positionH>
                <wp:positionV relativeFrom="paragraph">
                  <wp:posOffset>4163060</wp:posOffset>
                </wp:positionV>
                <wp:extent cx="5476875" cy="635"/>
                <wp:effectExtent l="0" t="0" r="0" b="0"/>
                <wp:wrapTopAndBottom/>
                <wp:docPr id="558078389" name="Text Box 1"/>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742674A0" w14:textId="3AB99151" w:rsidR="00F46F40" w:rsidRPr="00F46F40" w:rsidRDefault="00F46F40" w:rsidP="00F46F40">
                            <w:pPr>
                              <w:pStyle w:val="Caption"/>
                              <w:jc w:val="center"/>
                              <w:rPr>
                                <w:rFonts w:cs="Times New Roman"/>
                                <w:b/>
                                <w:bCs/>
                                <w:noProof/>
                                <w:color w:val="auto"/>
                                <w:sz w:val="24"/>
                                <w:szCs w:val="30"/>
                              </w:rPr>
                            </w:pPr>
                            <w:bookmarkStart w:id="54" w:name="_Toc164436631"/>
                            <w:bookmarkStart w:id="55" w:name="_Toc164436911"/>
                            <w:r w:rsidRPr="00F46F40">
                              <w:rPr>
                                <w:sz w:val="24"/>
                                <w:szCs w:val="24"/>
                              </w:rPr>
                              <w:t xml:space="preserve">Figure 4. </w:t>
                            </w:r>
                            <w:r w:rsidRPr="00F46F40">
                              <w:rPr>
                                <w:sz w:val="24"/>
                                <w:szCs w:val="24"/>
                              </w:rPr>
                              <w:fldChar w:fldCharType="begin"/>
                            </w:r>
                            <w:r w:rsidRPr="00F46F40">
                              <w:rPr>
                                <w:sz w:val="24"/>
                                <w:szCs w:val="24"/>
                              </w:rPr>
                              <w:instrText xml:space="preserve"> SEQ Figure_4. \* ARABIC </w:instrText>
                            </w:r>
                            <w:r w:rsidRPr="00F46F40">
                              <w:rPr>
                                <w:sz w:val="24"/>
                                <w:szCs w:val="24"/>
                              </w:rPr>
                              <w:fldChar w:fldCharType="separate"/>
                            </w:r>
                            <w:r w:rsidR="00C85560">
                              <w:rPr>
                                <w:noProof/>
                                <w:sz w:val="24"/>
                                <w:szCs w:val="24"/>
                              </w:rPr>
                              <w:t>3</w:t>
                            </w:r>
                            <w:r w:rsidRPr="00F46F40">
                              <w:rPr>
                                <w:sz w:val="24"/>
                                <w:szCs w:val="24"/>
                              </w:rPr>
                              <w:fldChar w:fldCharType="end"/>
                            </w:r>
                            <w:r w:rsidRPr="00F46F40">
                              <w:rPr>
                                <w:sz w:val="24"/>
                                <w:szCs w:val="24"/>
                              </w:rPr>
                              <w:t xml:space="preserve"> Model Processing</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2F744" id="_x0000_s1029" type="#_x0000_t202" style="position:absolute;left:0;text-align:left;margin-left:4.35pt;margin-top:327.8pt;width:431.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" stroked="f">
                <v:textbox style="mso-fit-shape-to-text:t" inset="0,0,0,0">
                  <w:txbxContent>
                    <w:p w14:paraId="742674A0" w14:textId="3AB99151" w:rsidR="00F46F40" w:rsidRPr="00F46F40" w:rsidRDefault="00F46F40" w:rsidP="00F46F40">
                      <w:pPr>
                        <w:pStyle w:val="Caption"/>
                        <w:jc w:val="center"/>
                        <w:rPr>
                          <w:rFonts w:cs="Times New Roman"/>
                          <w:b/>
                          <w:bCs/>
                          <w:noProof/>
                          <w:color w:val="auto"/>
                          <w:sz w:val="24"/>
                          <w:szCs w:val="30"/>
                        </w:rPr>
                      </w:pPr>
                      <w:bookmarkStart w:id="56" w:name="_Toc164436631"/>
                      <w:bookmarkStart w:id="57" w:name="_Toc164436911"/>
                      <w:r w:rsidRPr="00F46F40">
                        <w:rPr>
                          <w:sz w:val="24"/>
                          <w:szCs w:val="24"/>
                        </w:rPr>
                        <w:t xml:space="preserve">Figure 4. </w:t>
                      </w:r>
                      <w:r w:rsidRPr="00F46F40">
                        <w:rPr>
                          <w:sz w:val="24"/>
                          <w:szCs w:val="24"/>
                        </w:rPr>
                        <w:fldChar w:fldCharType="begin"/>
                      </w:r>
                      <w:r w:rsidRPr="00F46F40">
                        <w:rPr>
                          <w:sz w:val="24"/>
                          <w:szCs w:val="24"/>
                        </w:rPr>
                        <w:instrText xml:space="preserve"> SEQ Figure_4. \* ARABIC </w:instrText>
                      </w:r>
                      <w:r w:rsidRPr="00F46F40">
                        <w:rPr>
                          <w:sz w:val="24"/>
                          <w:szCs w:val="24"/>
                        </w:rPr>
                        <w:fldChar w:fldCharType="separate"/>
                      </w:r>
                      <w:r w:rsidR="00C85560">
                        <w:rPr>
                          <w:noProof/>
                          <w:sz w:val="24"/>
                          <w:szCs w:val="24"/>
                        </w:rPr>
                        <w:t>3</w:t>
                      </w:r>
                      <w:r w:rsidRPr="00F46F40">
                        <w:rPr>
                          <w:sz w:val="24"/>
                          <w:szCs w:val="24"/>
                        </w:rPr>
                        <w:fldChar w:fldCharType="end"/>
                      </w:r>
                      <w:r w:rsidRPr="00F46F40">
                        <w:rPr>
                          <w:sz w:val="24"/>
                          <w:szCs w:val="24"/>
                        </w:rPr>
                        <w:t xml:space="preserve"> Model Processing</w:t>
                      </w:r>
                      <w:bookmarkEnd w:id="56"/>
                      <w:bookmarkEnd w:id="57"/>
                    </w:p>
                  </w:txbxContent>
                </v:textbox>
                <w10:wrap type="topAndBottom"/>
              </v:shape>
            </w:pict>
          </mc:Fallback>
        </mc:AlternateContent>
      </w:r>
      <w:r w:rsidR="00A22E3E" w:rsidRPr="00335A1F">
        <w:rPr>
          <w:noProof/>
          <w:lang w:bidi="ne-NP"/>
        </w:rPr>
        <w:drawing>
          <wp:anchor distT="0" distB="0" distL="114300" distR="114300" simplePos="0" relativeHeight="251682816" behindDoc="0" locked="0" layoutInCell="1" allowOverlap="1" wp14:anchorId="0BDE1139" wp14:editId="6D6D8A83">
            <wp:simplePos x="0" y="0"/>
            <wp:positionH relativeFrom="column">
              <wp:posOffset>55245</wp:posOffset>
            </wp:positionH>
            <wp:positionV relativeFrom="paragraph">
              <wp:posOffset>408305</wp:posOffset>
            </wp:positionV>
            <wp:extent cx="5476875" cy="3697605"/>
            <wp:effectExtent l="0" t="0" r="0" b="0"/>
            <wp:wrapTopAndBottom/>
            <wp:docPr id="1642870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6875" cy="3697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E40" w:rsidRPr="00335A1F">
        <w:t>Model Processing</w:t>
      </w:r>
      <w:bookmarkEnd w:id="53"/>
      <w:r w:rsidR="00211E40" w:rsidRPr="00335A1F">
        <w:t xml:space="preserve"> </w:t>
      </w:r>
    </w:p>
    <w:p w14:paraId="0205F92E" w14:textId="77777777" w:rsidR="003C4C17" w:rsidRPr="00335A1F" w:rsidRDefault="003C4C17" w:rsidP="003C4C17">
      <w:pPr>
        <w:rPr>
          <w:rFonts w:cs="Times New Roman"/>
        </w:rPr>
      </w:pPr>
    </w:p>
    <w:p w14:paraId="1DE097CA" w14:textId="77777777" w:rsidR="003C4C17" w:rsidRPr="00335A1F" w:rsidRDefault="003C4C17" w:rsidP="003C4C17">
      <w:pPr>
        <w:rPr>
          <w:rFonts w:cs="Times New Roman"/>
        </w:rPr>
      </w:pPr>
    </w:p>
    <w:p w14:paraId="4BBB6A71" w14:textId="77777777" w:rsidR="003C4C17" w:rsidRPr="00335A1F" w:rsidRDefault="003C4C17" w:rsidP="003C4C17">
      <w:pPr>
        <w:rPr>
          <w:rFonts w:cs="Times New Roman"/>
        </w:rPr>
      </w:pPr>
    </w:p>
    <w:p w14:paraId="4BD0AAB6" w14:textId="17B5AD17" w:rsidR="003C4C17" w:rsidRPr="00335A1F" w:rsidRDefault="003C4C17" w:rsidP="00E10995">
      <w:pPr>
        <w:spacing w:line="360" w:lineRule="auto"/>
        <w:jc w:val="both"/>
        <w:rPr>
          <w:rFonts w:cs="Times New Roman"/>
        </w:rPr>
      </w:pPr>
      <w:r w:rsidRPr="00335A1F">
        <w:rPr>
          <w:rFonts w:cs="Times New Roman"/>
        </w:rPr>
        <w:t xml:space="preserve">The models processing diagram depicts the overall process of modeling our recommendation algorithm where the cylindrical shape represent the database data and the rectangle shape represent the steps taken for the processing. </w:t>
      </w:r>
    </w:p>
    <w:p w14:paraId="3D355218" w14:textId="77777777" w:rsidR="003A72A0" w:rsidRPr="00335A1F" w:rsidRDefault="003A72A0" w:rsidP="00E10995">
      <w:pPr>
        <w:spacing w:line="360" w:lineRule="auto"/>
        <w:jc w:val="both"/>
        <w:rPr>
          <w:rFonts w:cs="Times New Roman"/>
        </w:rPr>
      </w:pPr>
    </w:p>
    <w:p w14:paraId="144A6A62" w14:textId="05DFECA6" w:rsidR="007E051D" w:rsidRPr="00335A1F" w:rsidRDefault="003A72A0" w:rsidP="00E10995">
      <w:pPr>
        <w:spacing w:line="360" w:lineRule="auto"/>
        <w:jc w:val="both"/>
        <w:rPr>
          <w:rFonts w:cs="Times New Roman"/>
        </w:rPr>
      </w:pPr>
      <w:r w:rsidRPr="00335A1F">
        <w:rPr>
          <w:rFonts w:cs="Times New Roman"/>
        </w:rPr>
        <w:t>K</w:t>
      </w:r>
      <w:r w:rsidR="007E051D" w:rsidRPr="00335A1F">
        <w:rPr>
          <w:rFonts w:cs="Times New Roman"/>
        </w:rPr>
        <w:t>-</w:t>
      </w:r>
      <w:r w:rsidRPr="00335A1F">
        <w:rPr>
          <w:rFonts w:cs="Times New Roman"/>
        </w:rPr>
        <w:t xml:space="preserve">mean algorithm in the recommendation system uses the user and user resource interaction data form the database using those data the k mean algorithm construct cluster and label the users . The ranking of the resources is done based on the count occurrence of the rating and the average rating of the resources. The ranking the resources are arranged with the highest rank in the first order and the resource is displayed to the user </w:t>
      </w:r>
    </w:p>
    <w:p w14:paraId="6B1BF99E" w14:textId="77777777" w:rsidR="007E051D" w:rsidRPr="00335A1F" w:rsidRDefault="007E051D" w:rsidP="00E10995">
      <w:pPr>
        <w:spacing w:line="360" w:lineRule="auto"/>
        <w:jc w:val="both"/>
        <w:rPr>
          <w:rFonts w:eastAsiaTheme="majorEastAsia" w:cs="Times New Roman"/>
          <w:b/>
          <w:bCs/>
          <w:sz w:val="28"/>
          <w:szCs w:val="28"/>
        </w:rPr>
      </w:pPr>
      <w:r w:rsidRPr="00335A1F">
        <w:rPr>
          <w:rFonts w:cs="Times New Roman"/>
        </w:rPr>
        <w:br w:type="page"/>
      </w:r>
    </w:p>
    <w:p w14:paraId="732559AA" w14:textId="0E72F48A" w:rsidR="004B0B0B" w:rsidRPr="00335A1F" w:rsidRDefault="00D1647D" w:rsidP="00FB3C94">
      <w:pPr>
        <w:pStyle w:val="Heading2"/>
        <w:numPr>
          <w:ilvl w:val="0"/>
          <w:numId w:val="27"/>
        </w:numPr>
      </w:pPr>
      <w:bookmarkStart w:id="58" w:name="_Toc164438958"/>
      <w:r w:rsidRPr="00335A1F">
        <w:lastRenderedPageBreak/>
        <w:t>Algorithm Details:</w:t>
      </w:r>
      <w:bookmarkEnd w:id="58"/>
      <w:r w:rsidRPr="00335A1F">
        <w:t xml:space="preserve"> </w:t>
      </w:r>
    </w:p>
    <w:p w14:paraId="18372206" w14:textId="77777777" w:rsidR="00D1647D" w:rsidRPr="00335A1F" w:rsidRDefault="00D1647D" w:rsidP="00D1647D">
      <w:pPr>
        <w:rPr>
          <w:rFonts w:cs="Times New Roman"/>
        </w:rPr>
      </w:pPr>
    </w:p>
    <w:p w14:paraId="7F45C670" w14:textId="13DB6FD8" w:rsidR="00902060" w:rsidRPr="00335A1F" w:rsidRDefault="00902060" w:rsidP="00D80D8A">
      <w:pPr>
        <w:pStyle w:val="Heading3"/>
        <w:numPr>
          <w:ilvl w:val="0"/>
          <w:numId w:val="28"/>
        </w:numPr>
      </w:pPr>
      <w:bookmarkStart w:id="59" w:name="_Toc164438959"/>
      <w:r w:rsidRPr="00335A1F">
        <w:t>K-Mean Clustering:</w:t>
      </w:r>
      <w:bookmarkEnd w:id="59"/>
      <w:r w:rsidRPr="00335A1F">
        <w:t xml:space="preserve"> </w:t>
      </w:r>
    </w:p>
    <w:p w14:paraId="179DBAB3" w14:textId="77777777" w:rsidR="00902060" w:rsidRPr="00335A1F" w:rsidRDefault="00902060" w:rsidP="00902060">
      <w:pPr>
        <w:rPr>
          <w:rFonts w:cs="Times New Roman"/>
        </w:rPr>
      </w:pPr>
    </w:p>
    <w:p w14:paraId="40355B41" w14:textId="1D91D121" w:rsidR="00772C4E" w:rsidRPr="00335A1F" w:rsidRDefault="00772C4E" w:rsidP="00772C4E">
      <w:pPr>
        <w:spacing w:line="360" w:lineRule="auto"/>
        <w:jc w:val="both"/>
        <w:rPr>
          <w:rFonts w:cs="Times New Roman"/>
        </w:rPr>
      </w:pPr>
      <w:r w:rsidRPr="00335A1F">
        <w:rPr>
          <w:rFonts w:cs="Times New Roman"/>
        </w:rPr>
        <w:t>Clustering is the process of dividing a dataset into groups of similar data points, called clusters, where the data points within each cluster are more similar to each other than they are to data points in other clusters. The goal of clustering is to identify meaningful patterns or structures in the data.</w:t>
      </w:r>
    </w:p>
    <w:p w14:paraId="6B650586" w14:textId="77777777" w:rsidR="00772C4E" w:rsidRPr="00335A1F" w:rsidRDefault="00772C4E" w:rsidP="00772C4E">
      <w:pPr>
        <w:spacing w:line="360" w:lineRule="auto"/>
        <w:jc w:val="both"/>
        <w:rPr>
          <w:rFonts w:cs="Times New Roman"/>
        </w:rPr>
      </w:pPr>
    </w:p>
    <w:p w14:paraId="1B210C2C" w14:textId="4510D8EE" w:rsidR="00902060" w:rsidRPr="00335A1F" w:rsidRDefault="00902060" w:rsidP="00095906">
      <w:pPr>
        <w:spacing w:line="360" w:lineRule="auto"/>
        <w:jc w:val="both"/>
        <w:rPr>
          <w:rFonts w:cs="Times New Roman"/>
        </w:rPr>
      </w:pPr>
      <w:r w:rsidRPr="00335A1F">
        <w:rPr>
          <w:rFonts w:cs="Times New Roman"/>
        </w:rPr>
        <w:t>The most clustering algorithms, the main thing that we need is a  concept of distance between our data.</w:t>
      </w:r>
      <w:r w:rsidR="00772C4E" w:rsidRPr="00335A1F">
        <w:rPr>
          <w:rFonts w:cs="Times New Roman"/>
        </w:rPr>
        <w:t xml:space="preserve"> </w:t>
      </w:r>
      <w:r w:rsidR="009502C7" w:rsidRPr="00335A1F">
        <w:rPr>
          <w:rFonts w:cs="Times New Roman"/>
        </w:rPr>
        <w:t xml:space="preserve">a. If our data live in some space X  then </w:t>
      </w:r>
      <w:r w:rsidR="00FC2B2D" w:rsidRPr="00335A1F">
        <w:rPr>
          <w:rFonts w:cs="Times New Roman"/>
        </w:rPr>
        <w:t>to</w:t>
      </w:r>
      <w:r w:rsidR="00772C4E" w:rsidRPr="00335A1F">
        <w:rPr>
          <w:rFonts w:cs="Times New Roman"/>
        </w:rPr>
        <w:t xml:space="preserve"> </w:t>
      </w:r>
      <w:r w:rsidR="00863FEC" w:rsidRPr="00335A1F">
        <w:rPr>
          <w:rFonts w:cs="Times New Roman"/>
        </w:rPr>
        <w:t xml:space="preserve">find </w:t>
      </w:r>
      <w:r w:rsidR="00772C4E" w:rsidRPr="00335A1F">
        <w:rPr>
          <w:rFonts w:cs="Times New Roman"/>
        </w:rPr>
        <w:t xml:space="preserve"> the distance between </w:t>
      </w:r>
      <w:r w:rsidR="009502C7" w:rsidRPr="00335A1F">
        <w:rPr>
          <w:rFonts w:cs="Times New Roman"/>
        </w:rPr>
        <w:t xml:space="preserve">the data  points </w:t>
      </w:r>
      <w:r w:rsidR="00772C4E" w:rsidRPr="00335A1F">
        <w:rPr>
          <w:rFonts w:cs="Times New Roman"/>
        </w:rPr>
        <w:t xml:space="preserve"> we use</w:t>
      </w:r>
      <w:r w:rsidR="00863FEC" w:rsidRPr="00335A1F">
        <w:rPr>
          <w:rFonts w:cs="Times New Roman"/>
        </w:rPr>
        <w:t xml:space="preserve"> cluster center </w:t>
      </w:r>
      <w:r w:rsidRPr="00335A1F">
        <w:rPr>
          <w:rFonts w:cs="Times New Roman"/>
        </w:rPr>
        <w:t xml:space="preserve"> </w:t>
      </w:r>
      <w:r w:rsidR="00095906" w:rsidRPr="00335A1F">
        <w:rPr>
          <w:rFonts w:cs="Times New Roman"/>
        </w:rPr>
        <w:t>the cluster centers are shown as x and x′ and computes a distance between them. We’ll write such a distance as ||x − x′||. If X is ℝ</w:t>
      </w:r>
      <w:r w:rsidR="00095906" w:rsidRPr="00335A1F">
        <w:rPr>
          <w:rFonts w:cs="Times New Roman"/>
          <w:vertAlign w:val="superscript"/>
        </w:rPr>
        <w:t>D</w:t>
      </w:r>
      <w:r w:rsidR="00095906" w:rsidRPr="00335A1F">
        <w:rPr>
          <w:rFonts w:cs="Times New Roman"/>
        </w:rPr>
        <w:t>, then a natural choice would be the Euclidean (L</w:t>
      </w:r>
      <w:r w:rsidR="00095906" w:rsidRPr="00335A1F">
        <w:rPr>
          <w:rFonts w:cs="Times New Roman"/>
          <w:vertAlign w:val="superscript"/>
        </w:rPr>
        <w:t>2</w:t>
      </w:r>
      <w:r w:rsidR="00095906" w:rsidRPr="00335A1F">
        <w:rPr>
          <w:rFonts w:cs="Times New Roman"/>
        </w:rPr>
        <w:t>)</w:t>
      </w:r>
      <w:r w:rsidR="00BE7B64" w:rsidRPr="00335A1F">
        <w:rPr>
          <w:rFonts w:cs="Times New Roman"/>
        </w:rPr>
        <w:t>[4]</w:t>
      </w:r>
    </w:p>
    <w:p w14:paraId="308CF5B6" w14:textId="77777777" w:rsidR="00095906" w:rsidRPr="00335A1F" w:rsidRDefault="00095906" w:rsidP="00095906">
      <w:pPr>
        <w:spacing w:line="360" w:lineRule="auto"/>
        <w:jc w:val="both"/>
        <w:rPr>
          <w:rFonts w:cs="Times New Roman"/>
        </w:rPr>
      </w:pPr>
    </w:p>
    <w:p w14:paraId="7DB7D275" w14:textId="7A491B87" w:rsidR="00F924A0" w:rsidRPr="00335A1F" w:rsidRDefault="00095906" w:rsidP="00FC2B2D">
      <w:pPr>
        <w:spacing w:line="360" w:lineRule="auto"/>
        <w:jc w:val="both"/>
        <w:rPr>
          <w:rFonts w:cs="Times New Roman"/>
          <w:sz w:val="32"/>
          <w:szCs w:val="32"/>
        </w:rPr>
      </w:pPr>
      <w:r w:rsidRPr="00335A1F">
        <w:rPr>
          <w:rFonts w:cs="Times New Roman"/>
          <w:sz w:val="32"/>
          <w:szCs w:val="32"/>
        </w:rPr>
        <w:t xml:space="preserve">||x − x′ || = </w:t>
      </w:r>
      <m:oMath>
        <m:rad>
          <m:radPr>
            <m:degHide m:val="1"/>
            <m:ctrlPr>
              <w:rPr>
                <w:rFonts w:ascii="Cambria Math" w:hAnsi="Cambria Math" w:cs="Times New Roman"/>
                <w:i/>
                <w:sz w:val="32"/>
                <w:szCs w:val="32"/>
              </w:rPr>
            </m:ctrlPr>
          </m:radPr>
          <m:deg/>
          <m:e>
            <m:nary>
              <m:naryPr>
                <m:chr m:val="∑"/>
                <m:ctrlPr>
                  <w:rPr>
                    <w:rFonts w:ascii="Cambria Math" w:hAnsi="Cambria Math" w:cs="Times New Roman"/>
                    <w:i/>
                    <w:sz w:val="32"/>
                    <w:szCs w:val="32"/>
                  </w:rPr>
                </m:ctrlPr>
              </m:naryPr>
              <m:sub>
                <m:r>
                  <w:rPr>
                    <w:rFonts w:ascii="Cambria Math" w:hAnsi="Cambria Math" w:cs="Times New Roman"/>
                    <w:sz w:val="32"/>
                    <w:szCs w:val="32"/>
                  </w:rPr>
                  <m:t>d=1</m:t>
                </m:r>
              </m:sub>
              <m:sup>
                <m:r>
                  <w:rPr>
                    <w:rFonts w:ascii="Cambria Math" w:hAnsi="Cambria Math" w:cs="Times New Roman"/>
                    <w:sz w:val="32"/>
                    <w:szCs w:val="32"/>
                  </w:rPr>
                  <m:t>D</m:t>
                </m:r>
              </m:sup>
              <m:e>
                <m:sSup>
                  <m:sSupPr>
                    <m:ctrlPr>
                      <w:rPr>
                        <w:rFonts w:ascii="Cambria Math" w:hAnsi="Cambria Math" w:cs="Times New Roman"/>
                        <w:i/>
                        <w:sz w:val="32"/>
                        <w:szCs w:val="32"/>
                      </w:rPr>
                    </m:ctrlPr>
                  </m:sSupPr>
                  <m:e>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d</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d</m:t>
                        </m:r>
                      </m:sub>
                    </m:sSub>
                    <m:r>
                      <w:rPr>
                        <w:rFonts w:ascii="Cambria Math" w:hAnsi="Cambria Math" w:cs="Times New Roman"/>
                        <w:sz w:val="32"/>
                        <w:szCs w:val="32"/>
                      </w:rPr>
                      <m:t>)</m:t>
                    </m:r>
                  </m:e>
                  <m:sup>
                    <m:r>
                      <w:rPr>
                        <w:rFonts w:ascii="Cambria Math" w:hAnsi="Cambria Math" w:cs="Times New Roman"/>
                        <w:sz w:val="32"/>
                        <w:szCs w:val="32"/>
                      </w:rPr>
                      <m:t>2</m:t>
                    </m:r>
                  </m:sup>
                </m:sSup>
              </m:e>
            </m:nary>
          </m:e>
        </m:rad>
      </m:oMath>
      <w:r w:rsidR="00BE7B64" w:rsidRPr="00335A1F">
        <w:rPr>
          <w:rFonts w:cs="Times New Roman"/>
          <w:sz w:val="32"/>
          <w:szCs w:val="32"/>
        </w:rPr>
        <w:t xml:space="preserve">    [4] </w:t>
      </w:r>
    </w:p>
    <w:p w14:paraId="02E74B2D" w14:textId="7C95C1CE" w:rsidR="00FC2B2D" w:rsidRDefault="009502C7" w:rsidP="00FC2B2D">
      <w:pPr>
        <w:spacing w:line="360" w:lineRule="auto"/>
        <w:jc w:val="both"/>
        <w:rPr>
          <w:rFonts w:cs="Times New Roman"/>
        </w:rPr>
      </w:pPr>
      <w:r w:rsidRPr="00335A1F">
        <w:rPr>
          <w:rFonts w:cs="Times New Roman"/>
        </w:rPr>
        <w:t xml:space="preserve">When the data space X is </w:t>
      </w:r>
      <w:r w:rsidR="00FC54DA" w:rsidRPr="00335A1F">
        <w:rPr>
          <w:rFonts w:cs="Times New Roman"/>
        </w:rPr>
        <w:t>ℝ</w:t>
      </w:r>
      <w:r w:rsidR="00FC54DA" w:rsidRPr="00335A1F">
        <w:rPr>
          <w:rFonts w:cs="Times New Roman"/>
          <w:vertAlign w:val="superscript"/>
        </w:rPr>
        <w:t>D</w:t>
      </w:r>
      <w:r w:rsidR="00FC54DA" w:rsidRPr="00335A1F">
        <w:rPr>
          <w:rFonts w:cs="Times New Roman"/>
        </w:rPr>
        <w:t xml:space="preserve">  and we are using Euclidian distance we can represent each cluster by the point in data space that is the average of the data assigned to it. Since each cluster is represented by an average, this approach is called K-Means</w:t>
      </w:r>
      <w:r w:rsidR="0044061F" w:rsidRPr="00335A1F">
        <w:rPr>
          <w:rFonts w:cs="Times New Roman"/>
        </w:rPr>
        <w:t>[4]</w:t>
      </w:r>
    </w:p>
    <w:p w14:paraId="502FE1D3" w14:textId="77777777" w:rsidR="00394272" w:rsidRPr="00335A1F" w:rsidRDefault="00394272" w:rsidP="00FC2B2D">
      <w:pPr>
        <w:spacing w:line="360" w:lineRule="auto"/>
        <w:jc w:val="both"/>
        <w:rPr>
          <w:rFonts w:cs="Times New Roman"/>
        </w:rPr>
      </w:pPr>
    </w:p>
    <w:p w14:paraId="5406B44C" w14:textId="77777777" w:rsidR="00FC2B2D" w:rsidRPr="00335A1F" w:rsidRDefault="00FC2B2D" w:rsidP="00FC2B2D">
      <w:pPr>
        <w:spacing w:line="360" w:lineRule="auto"/>
        <w:jc w:val="both"/>
        <w:rPr>
          <w:rFonts w:cs="Times New Roman"/>
        </w:rPr>
      </w:pPr>
    </w:p>
    <w:p w14:paraId="4EFC8FED" w14:textId="1F859353" w:rsidR="00FC54DA" w:rsidRPr="00335A1F" w:rsidRDefault="00793213">
      <w:pPr>
        <w:rPr>
          <w:rFonts w:cs="Times New Roman"/>
        </w:rPr>
      </w:pPr>
      <w:r>
        <w:rPr>
          <w:rFonts w:cs="Times New Roman"/>
          <w:b/>
          <w:bCs/>
        </w:rPr>
        <w:t xml:space="preserve">Steps involve </w:t>
      </w:r>
      <w:r w:rsidR="009C4183">
        <w:rPr>
          <w:rFonts w:cs="Times New Roman"/>
          <w:b/>
          <w:bCs/>
        </w:rPr>
        <w:t xml:space="preserve"> </w:t>
      </w:r>
      <w:r>
        <w:rPr>
          <w:rFonts w:cs="Times New Roman"/>
          <w:b/>
          <w:bCs/>
        </w:rPr>
        <w:t xml:space="preserve">working on </w:t>
      </w:r>
      <w:r w:rsidR="00FC54DA" w:rsidRPr="00335A1F">
        <w:rPr>
          <w:rFonts w:cs="Times New Roman"/>
          <w:b/>
          <w:bCs/>
        </w:rPr>
        <w:t>K</w:t>
      </w:r>
      <w:r>
        <w:rPr>
          <w:rFonts w:cs="Times New Roman"/>
          <w:b/>
          <w:bCs/>
        </w:rPr>
        <w:t>-</w:t>
      </w:r>
      <w:r w:rsidR="00FC54DA" w:rsidRPr="00335A1F">
        <w:rPr>
          <w:rFonts w:cs="Times New Roman"/>
          <w:b/>
          <w:bCs/>
        </w:rPr>
        <w:t>mean algorithm</w:t>
      </w:r>
      <w:r w:rsidR="00FC54DA" w:rsidRPr="00335A1F">
        <w:rPr>
          <w:rFonts w:cs="Times New Roman"/>
        </w:rPr>
        <w:t>:</w:t>
      </w:r>
    </w:p>
    <w:p w14:paraId="78715328" w14:textId="62040339" w:rsidR="00FC54DA" w:rsidRPr="00335A1F" w:rsidRDefault="00FC54DA">
      <w:pPr>
        <w:rPr>
          <w:rFonts w:cs="Times New Roman"/>
        </w:rPr>
      </w:pPr>
      <w:r w:rsidRPr="00335A1F">
        <w:rPr>
          <w:rFonts w:cs="Times New Roman"/>
        </w:rPr>
        <w:t xml:space="preserve"> </w:t>
      </w:r>
    </w:p>
    <w:p w14:paraId="7531637A" w14:textId="296B9298" w:rsidR="00FC54DA" w:rsidRPr="00335A1F" w:rsidRDefault="00FC54DA" w:rsidP="00123BE3">
      <w:pPr>
        <w:pStyle w:val="ListParagraph"/>
        <w:numPr>
          <w:ilvl w:val="0"/>
          <w:numId w:val="6"/>
        </w:numPr>
        <w:spacing w:line="360" w:lineRule="auto"/>
        <w:jc w:val="both"/>
        <w:rPr>
          <w:rFonts w:eastAsiaTheme="majorEastAsia" w:cs="Times New Roman"/>
          <w:b/>
          <w:bCs/>
          <w:kern w:val="32"/>
        </w:rPr>
      </w:pPr>
      <w:r w:rsidRPr="00335A1F">
        <w:rPr>
          <w:rFonts w:cs="Times New Roman"/>
        </w:rPr>
        <w:t xml:space="preserve">Input a data vector with the number of clusters(N) </w:t>
      </w:r>
    </w:p>
    <w:p w14:paraId="03A1BC9A" w14:textId="5DDBE3AF" w:rsidR="00FC54DA" w:rsidRPr="00335A1F" w:rsidRDefault="00FC54DA" w:rsidP="00123BE3">
      <w:pPr>
        <w:pStyle w:val="ListParagraph"/>
        <w:numPr>
          <w:ilvl w:val="0"/>
          <w:numId w:val="6"/>
        </w:numPr>
        <w:spacing w:line="360" w:lineRule="auto"/>
        <w:jc w:val="both"/>
        <w:rPr>
          <w:rFonts w:eastAsiaTheme="majorEastAsia" w:cs="Times New Roman"/>
          <w:b/>
          <w:bCs/>
          <w:kern w:val="32"/>
        </w:rPr>
      </w:pPr>
      <w:r w:rsidRPr="00335A1F">
        <w:rPr>
          <w:rFonts w:eastAsiaTheme="majorEastAsia" w:cs="Times New Roman"/>
          <w:kern w:val="32"/>
        </w:rPr>
        <w:t>Initialize  with</w:t>
      </w:r>
      <w:r w:rsidR="00FC2B2D" w:rsidRPr="00335A1F">
        <w:rPr>
          <w:rFonts w:eastAsiaTheme="majorEastAsia" w:cs="Times New Roman"/>
          <w:kern w:val="32"/>
        </w:rPr>
        <w:t xml:space="preserve"> the </w:t>
      </w:r>
      <w:r w:rsidRPr="00335A1F">
        <w:rPr>
          <w:rFonts w:eastAsiaTheme="majorEastAsia" w:cs="Times New Roman"/>
          <w:kern w:val="32"/>
        </w:rPr>
        <w:t xml:space="preserve"> random values</w:t>
      </w:r>
    </w:p>
    <w:p w14:paraId="7ABA78BF" w14:textId="77777777" w:rsidR="0044061F" w:rsidRPr="00335A1F" w:rsidRDefault="00FC54DA" w:rsidP="00123BE3">
      <w:pPr>
        <w:pStyle w:val="ListParagraph"/>
        <w:numPr>
          <w:ilvl w:val="0"/>
          <w:numId w:val="6"/>
        </w:numPr>
        <w:spacing w:line="360" w:lineRule="auto"/>
        <w:jc w:val="both"/>
        <w:rPr>
          <w:rFonts w:eastAsiaTheme="majorEastAsia" w:cs="Times New Roman"/>
          <w:b/>
          <w:bCs/>
          <w:kern w:val="32"/>
        </w:rPr>
      </w:pPr>
      <w:r w:rsidRPr="00335A1F">
        <w:rPr>
          <w:rFonts w:eastAsiaTheme="majorEastAsia" w:cs="Times New Roman"/>
          <w:kern w:val="32"/>
        </w:rPr>
        <w:t>For the given number of the iterations</w:t>
      </w:r>
      <w:r w:rsidR="0044061F" w:rsidRPr="00335A1F">
        <w:rPr>
          <w:rFonts w:eastAsiaTheme="majorEastAsia" w:cs="Times New Roman"/>
          <w:kern w:val="32"/>
        </w:rPr>
        <w:t xml:space="preserve"> , iterate through the items </w:t>
      </w:r>
    </w:p>
    <w:p w14:paraId="74DBC3F3" w14:textId="2D30A971" w:rsidR="00FC54DA" w:rsidRPr="00335A1F" w:rsidRDefault="0044061F" w:rsidP="00123BE3">
      <w:pPr>
        <w:pStyle w:val="ListParagraph"/>
        <w:numPr>
          <w:ilvl w:val="0"/>
          <w:numId w:val="6"/>
        </w:numPr>
        <w:spacing w:line="360" w:lineRule="auto"/>
        <w:jc w:val="both"/>
        <w:rPr>
          <w:rFonts w:eastAsiaTheme="majorEastAsia" w:cs="Times New Roman"/>
          <w:b/>
          <w:bCs/>
          <w:kern w:val="32"/>
        </w:rPr>
      </w:pPr>
      <w:r w:rsidRPr="00335A1F">
        <w:rPr>
          <w:rFonts w:eastAsiaTheme="majorEastAsia" w:cs="Times New Roman"/>
          <w:kern w:val="32"/>
        </w:rPr>
        <w:t>Find the mean closest  to the item by calculating distance of the items with the each of the mean</w:t>
      </w:r>
      <w:r w:rsidR="002774F0" w:rsidRPr="00335A1F">
        <w:rPr>
          <w:rFonts w:eastAsiaTheme="majorEastAsia" w:cs="Times New Roman"/>
          <w:kern w:val="32"/>
        </w:rPr>
        <w:t xml:space="preserve"> centroid of the data </w:t>
      </w:r>
    </w:p>
    <w:p w14:paraId="55FDD6AD" w14:textId="571D8A7E" w:rsidR="00FC2B2D" w:rsidRPr="00335A1F" w:rsidRDefault="00FC2B2D" w:rsidP="00123BE3">
      <w:pPr>
        <w:pStyle w:val="ListParagraph"/>
        <w:numPr>
          <w:ilvl w:val="0"/>
          <w:numId w:val="6"/>
        </w:numPr>
        <w:spacing w:line="360" w:lineRule="auto"/>
        <w:jc w:val="both"/>
        <w:rPr>
          <w:rFonts w:eastAsiaTheme="majorEastAsia" w:cs="Times New Roman"/>
          <w:b/>
          <w:bCs/>
          <w:kern w:val="32"/>
        </w:rPr>
      </w:pPr>
      <w:r w:rsidRPr="00335A1F">
        <w:rPr>
          <w:rFonts w:eastAsiaTheme="majorEastAsia" w:cs="Times New Roman"/>
          <w:kern w:val="32"/>
        </w:rPr>
        <w:t xml:space="preserve">Assign </w:t>
      </w:r>
      <w:r w:rsidR="002774F0" w:rsidRPr="00335A1F">
        <w:rPr>
          <w:rFonts w:eastAsiaTheme="majorEastAsia" w:cs="Times New Roman"/>
          <w:kern w:val="32"/>
        </w:rPr>
        <w:t xml:space="preserve">label to each mean items </w:t>
      </w:r>
    </w:p>
    <w:p w14:paraId="3D3C9923" w14:textId="1682CAC5" w:rsidR="000C13F1" w:rsidRPr="00D62B43" w:rsidRDefault="00FC2B2D" w:rsidP="00D62B43">
      <w:pPr>
        <w:pStyle w:val="ListParagraph"/>
        <w:numPr>
          <w:ilvl w:val="0"/>
          <w:numId w:val="6"/>
        </w:numPr>
        <w:spacing w:line="360" w:lineRule="auto"/>
        <w:jc w:val="both"/>
        <w:rPr>
          <w:rFonts w:eastAsiaTheme="majorEastAsia" w:cs="Times New Roman"/>
          <w:kern w:val="32"/>
        </w:rPr>
      </w:pPr>
      <w:r w:rsidRPr="00335A1F">
        <w:rPr>
          <w:rFonts w:eastAsiaTheme="majorEastAsia" w:cs="Times New Roman"/>
          <w:kern w:val="32"/>
        </w:rPr>
        <w:t>Update mean by shifting average to the items in that cluster</w:t>
      </w:r>
      <w:r w:rsidR="00B44C65">
        <w:rPr>
          <w:rFonts w:eastAsiaTheme="majorEastAsia" w:cs="Times New Roman"/>
          <w:kern w:val="32"/>
        </w:rPr>
        <w:t>.</w:t>
      </w:r>
    </w:p>
    <w:p w14:paraId="78D156C1" w14:textId="204CCC0C" w:rsidR="00FC2B2D" w:rsidRPr="00335A1F" w:rsidRDefault="000F67C9" w:rsidP="00AF5E89">
      <w:pPr>
        <w:pStyle w:val="Heading1"/>
        <w:ind w:left="0"/>
        <w:jc w:val="center"/>
      </w:pPr>
      <w:bookmarkStart w:id="60" w:name="_Toc164438960"/>
      <w:r w:rsidRPr="00335A1F">
        <w:lastRenderedPageBreak/>
        <w:t>Chapter 5 : Implementations and Testin</w:t>
      </w:r>
      <w:r w:rsidR="008F02AE" w:rsidRPr="00335A1F">
        <w:t>g:</w:t>
      </w:r>
      <w:bookmarkEnd w:id="60"/>
    </w:p>
    <w:p w14:paraId="34299DD6" w14:textId="77777777" w:rsidR="000F67C9" w:rsidRPr="00335A1F" w:rsidRDefault="000F67C9" w:rsidP="000F67C9">
      <w:pPr>
        <w:rPr>
          <w:rFonts w:eastAsiaTheme="majorEastAsia" w:cs="Times New Roman"/>
        </w:rPr>
      </w:pPr>
    </w:p>
    <w:p w14:paraId="7450BC4B" w14:textId="08FA3B64" w:rsidR="000F67C9" w:rsidRPr="00335A1F" w:rsidRDefault="00155AB8" w:rsidP="00123BE3">
      <w:pPr>
        <w:pStyle w:val="Heading2"/>
        <w:numPr>
          <w:ilvl w:val="0"/>
          <w:numId w:val="11"/>
        </w:numPr>
      </w:pPr>
      <w:r w:rsidRPr="00335A1F">
        <w:t xml:space="preserve"> </w:t>
      </w:r>
      <w:bookmarkStart w:id="61" w:name="_Toc164438961"/>
      <w:r w:rsidR="00EF372B" w:rsidRPr="00335A1F">
        <w:t>Implementations</w:t>
      </w:r>
      <w:r w:rsidR="008F02AE" w:rsidRPr="00335A1F">
        <w:t>:</w:t>
      </w:r>
      <w:bookmarkEnd w:id="61"/>
    </w:p>
    <w:p w14:paraId="7B5F35E9" w14:textId="77777777" w:rsidR="007360E1" w:rsidRPr="00335A1F" w:rsidRDefault="007360E1" w:rsidP="007360E1">
      <w:pPr>
        <w:rPr>
          <w:rFonts w:cs="Times New Roman"/>
        </w:rPr>
      </w:pPr>
    </w:p>
    <w:p w14:paraId="4C63A7DF" w14:textId="6E6E5C01" w:rsidR="007360E1" w:rsidRPr="00335A1F" w:rsidRDefault="007360E1" w:rsidP="007360E1">
      <w:pPr>
        <w:spacing w:line="360" w:lineRule="auto"/>
        <w:jc w:val="both"/>
        <w:rPr>
          <w:rFonts w:cs="Times New Roman"/>
        </w:rPr>
      </w:pPr>
      <w:r w:rsidRPr="00335A1F">
        <w:rPr>
          <w:rFonts w:cs="Times New Roman"/>
        </w:rPr>
        <w:t xml:space="preserve">R-Archive is a web application which provide a central repository to the users to upload and maintain digital documents along with personalizing the learning experience  of the users </w:t>
      </w:r>
    </w:p>
    <w:p w14:paraId="35C92EDE" w14:textId="40CE7578" w:rsidR="007360E1" w:rsidRPr="00335A1F" w:rsidRDefault="007360E1" w:rsidP="007360E1">
      <w:pPr>
        <w:spacing w:line="360" w:lineRule="auto"/>
        <w:jc w:val="both"/>
        <w:rPr>
          <w:rFonts w:cs="Times New Roman"/>
        </w:rPr>
      </w:pPr>
      <w:r w:rsidRPr="00335A1F">
        <w:rPr>
          <w:rFonts w:cs="Times New Roman"/>
        </w:rPr>
        <w:t xml:space="preserve">The web applications use the unsupervised learning methodology for recommendations of the resources to the user . It uses the K mean algorithm to cluster and label the users based on the past resource interactions of the users. </w:t>
      </w:r>
      <w:r w:rsidR="008F02AE" w:rsidRPr="00335A1F">
        <w:rPr>
          <w:rFonts w:cs="Times New Roman"/>
        </w:rPr>
        <w:t>The application is developed using python ,Django and react as a programming language and a Postgres SQL as a database</w:t>
      </w:r>
    </w:p>
    <w:p w14:paraId="20DA23F9" w14:textId="77777777" w:rsidR="008F02AE" w:rsidRPr="00335A1F" w:rsidRDefault="008F02AE" w:rsidP="007360E1">
      <w:pPr>
        <w:spacing w:line="360" w:lineRule="auto"/>
        <w:jc w:val="both"/>
        <w:rPr>
          <w:rFonts w:cs="Times New Roman"/>
        </w:rPr>
      </w:pPr>
    </w:p>
    <w:p w14:paraId="62341795" w14:textId="57AC5308" w:rsidR="008F02AE" w:rsidRPr="00335A1F" w:rsidRDefault="008F02AE" w:rsidP="00123BE3">
      <w:pPr>
        <w:pStyle w:val="Heading3"/>
        <w:numPr>
          <w:ilvl w:val="0"/>
          <w:numId w:val="12"/>
        </w:numPr>
      </w:pPr>
      <w:bookmarkStart w:id="62" w:name="_Toc164438962"/>
      <w:r w:rsidRPr="00335A1F">
        <w:t>Tools used :</w:t>
      </w:r>
      <w:bookmarkEnd w:id="62"/>
      <w:r w:rsidRPr="00335A1F">
        <w:t xml:space="preserve"> </w:t>
      </w:r>
    </w:p>
    <w:p w14:paraId="01245F12" w14:textId="77777777" w:rsidR="00D457FA" w:rsidRPr="00335A1F" w:rsidRDefault="00D457FA" w:rsidP="00D457FA">
      <w:pPr>
        <w:rPr>
          <w:rFonts w:cs="Times New Roman"/>
        </w:rPr>
      </w:pPr>
    </w:p>
    <w:p w14:paraId="131266E8" w14:textId="77777777" w:rsidR="00D457FA" w:rsidRPr="00335A1F" w:rsidRDefault="00D457FA" w:rsidP="00123BE3">
      <w:pPr>
        <w:pStyle w:val="ListParagraph"/>
        <w:numPr>
          <w:ilvl w:val="0"/>
          <w:numId w:val="14"/>
        </w:numPr>
        <w:rPr>
          <w:rFonts w:cs="Times New Roman"/>
          <w:b/>
          <w:bCs/>
        </w:rPr>
      </w:pPr>
      <w:r w:rsidRPr="00335A1F">
        <w:rPr>
          <w:rFonts w:cs="Times New Roman"/>
          <w:b/>
          <w:bCs/>
        </w:rPr>
        <w:t>Frontend:</w:t>
      </w:r>
    </w:p>
    <w:p w14:paraId="2481DD3E" w14:textId="77777777" w:rsidR="00D457FA" w:rsidRPr="00335A1F" w:rsidRDefault="00D457FA" w:rsidP="00D457FA">
      <w:pPr>
        <w:rPr>
          <w:rFonts w:cs="Times New Roman"/>
          <w:b/>
          <w:bCs/>
        </w:rPr>
      </w:pPr>
    </w:p>
    <w:p w14:paraId="126B9AEC" w14:textId="415B2651" w:rsidR="00D457FA" w:rsidRPr="00335A1F" w:rsidRDefault="00D457FA" w:rsidP="00D457FA">
      <w:pPr>
        <w:spacing w:line="360" w:lineRule="auto"/>
        <w:jc w:val="both"/>
        <w:rPr>
          <w:rFonts w:cs="Times New Roman"/>
        </w:rPr>
      </w:pPr>
      <w:r w:rsidRPr="00335A1F">
        <w:rPr>
          <w:rFonts w:cs="Times New Roman"/>
          <w:b/>
          <w:bCs/>
        </w:rPr>
        <w:t>React:</w:t>
      </w:r>
      <w:r w:rsidRPr="00335A1F">
        <w:rPr>
          <w:rFonts w:cs="Times New Roman"/>
        </w:rPr>
        <w:t xml:space="preserve"> React is a free and open-source front-end JavaScript library for building user interfaces based on components. It is maintained by Meta and a community of individual developers and companies.</w:t>
      </w:r>
    </w:p>
    <w:p w14:paraId="1E12C47B" w14:textId="77777777" w:rsidR="00D457FA" w:rsidRPr="00335A1F" w:rsidRDefault="00D457FA" w:rsidP="00D457FA">
      <w:pPr>
        <w:spacing w:line="360" w:lineRule="auto"/>
        <w:jc w:val="both"/>
        <w:rPr>
          <w:rFonts w:cs="Times New Roman"/>
        </w:rPr>
      </w:pPr>
    </w:p>
    <w:p w14:paraId="7CD3A37C" w14:textId="05761279" w:rsidR="00D457FA" w:rsidRPr="00335A1F" w:rsidRDefault="00D457FA" w:rsidP="00D457FA">
      <w:pPr>
        <w:spacing w:line="360" w:lineRule="auto"/>
        <w:jc w:val="both"/>
        <w:rPr>
          <w:rFonts w:cs="Times New Roman"/>
        </w:rPr>
      </w:pPr>
      <w:r w:rsidRPr="00335A1F">
        <w:rPr>
          <w:rFonts w:cs="Times New Roman"/>
          <w:b/>
          <w:bCs/>
        </w:rPr>
        <w:t>Html:</w:t>
      </w:r>
      <w:r w:rsidRPr="00335A1F">
        <w:rPr>
          <w:rFonts w:cs="Times New Roman"/>
        </w:rPr>
        <w:t xml:space="preserve"> Hypertext Markup Language or HTML is the standard markup language for documents designed to be displayed in a web browser. It defines the content and structure of web content. It is often assisted by technologies such as Cascading Style Sheets and scripting languages such as JavaScript.</w:t>
      </w:r>
    </w:p>
    <w:p w14:paraId="6B070157" w14:textId="77777777" w:rsidR="00D457FA" w:rsidRPr="00335A1F" w:rsidRDefault="00D457FA" w:rsidP="00D457FA">
      <w:pPr>
        <w:spacing w:line="360" w:lineRule="auto"/>
        <w:jc w:val="both"/>
        <w:rPr>
          <w:rFonts w:cs="Times New Roman"/>
        </w:rPr>
      </w:pPr>
    </w:p>
    <w:p w14:paraId="5A94C373" w14:textId="6A0DEA54" w:rsidR="00D457FA" w:rsidRPr="00335A1F" w:rsidRDefault="00D457FA" w:rsidP="00D457FA">
      <w:pPr>
        <w:spacing w:line="360" w:lineRule="auto"/>
        <w:jc w:val="both"/>
        <w:rPr>
          <w:rFonts w:cs="Times New Roman"/>
        </w:rPr>
      </w:pPr>
      <w:r w:rsidRPr="00335A1F">
        <w:rPr>
          <w:rFonts w:cs="Times New Roman"/>
          <w:b/>
          <w:bCs/>
        </w:rPr>
        <w:t>Tailwind:</w:t>
      </w:r>
      <w:r w:rsidRPr="00335A1F">
        <w:rPr>
          <w:rFonts w:cs="Times New Roman"/>
        </w:rPr>
        <w:t xml:space="preserve"> Tailwind CSS is an open-source CSS framework. The main feature of this library is that, unlike other CSS frameworks like Bootstrap, it does not provide a series of predefined classes for elements such as buttons or tables. </w:t>
      </w:r>
    </w:p>
    <w:p w14:paraId="546083ED" w14:textId="77777777" w:rsidR="00D457FA" w:rsidRPr="00335A1F" w:rsidRDefault="00D457FA">
      <w:pPr>
        <w:rPr>
          <w:rFonts w:cs="Times New Roman"/>
        </w:rPr>
      </w:pPr>
      <w:r w:rsidRPr="00335A1F">
        <w:rPr>
          <w:rFonts w:cs="Times New Roman"/>
        </w:rPr>
        <w:br w:type="page"/>
      </w:r>
    </w:p>
    <w:p w14:paraId="7801102E" w14:textId="04AAD168" w:rsidR="00D457FA" w:rsidRPr="00335A1F" w:rsidRDefault="00D457FA" w:rsidP="00123BE3">
      <w:pPr>
        <w:pStyle w:val="ListParagraph"/>
        <w:numPr>
          <w:ilvl w:val="0"/>
          <w:numId w:val="14"/>
        </w:numPr>
        <w:spacing w:line="360" w:lineRule="auto"/>
        <w:jc w:val="both"/>
        <w:rPr>
          <w:rFonts w:cs="Times New Roman"/>
          <w:b/>
          <w:bCs/>
        </w:rPr>
      </w:pPr>
      <w:r w:rsidRPr="00335A1F">
        <w:rPr>
          <w:rFonts w:cs="Times New Roman"/>
          <w:b/>
          <w:bCs/>
        </w:rPr>
        <w:lastRenderedPageBreak/>
        <w:t xml:space="preserve">Backend Tools: </w:t>
      </w:r>
    </w:p>
    <w:p w14:paraId="5D536EEE" w14:textId="77777777" w:rsidR="002069E5" w:rsidRPr="00335A1F" w:rsidRDefault="002069E5" w:rsidP="002069E5">
      <w:pPr>
        <w:spacing w:line="360" w:lineRule="auto"/>
        <w:jc w:val="both"/>
        <w:rPr>
          <w:rFonts w:cs="Times New Roman"/>
          <w:b/>
          <w:bCs/>
        </w:rPr>
      </w:pPr>
    </w:p>
    <w:p w14:paraId="5A3CEF10" w14:textId="3B483CDB" w:rsidR="00D457FA" w:rsidRPr="00335A1F" w:rsidRDefault="002069E5" w:rsidP="002069E5">
      <w:pPr>
        <w:spacing w:line="360" w:lineRule="auto"/>
        <w:jc w:val="both"/>
        <w:rPr>
          <w:rFonts w:cs="Times New Roman"/>
        </w:rPr>
      </w:pPr>
      <w:r w:rsidRPr="00335A1F">
        <w:rPr>
          <w:rFonts w:cs="Times New Roman"/>
          <w:b/>
          <w:bCs/>
        </w:rPr>
        <w:t>Django:</w:t>
      </w:r>
      <w:r w:rsidRPr="00335A1F">
        <w:rPr>
          <w:rFonts w:cs="Times New Roman"/>
        </w:rPr>
        <w:t xml:space="preserve"> Django is a free and open-source python-based web framework that runs on a web server. Django Rest Framework is used to build the RESTful APIs with Python and Django.</w:t>
      </w:r>
    </w:p>
    <w:p w14:paraId="2188DC51" w14:textId="77777777" w:rsidR="002069E5" w:rsidRPr="00335A1F" w:rsidRDefault="002069E5" w:rsidP="002069E5">
      <w:pPr>
        <w:spacing w:line="360" w:lineRule="auto"/>
        <w:jc w:val="both"/>
        <w:rPr>
          <w:rFonts w:cs="Times New Roman"/>
        </w:rPr>
      </w:pPr>
    </w:p>
    <w:p w14:paraId="2943C247" w14:textId="398DEBDD" w:rsidR="002069E5" w:rsidRPr="00335A1F" w:rsidRDefault="002069E5" w:rsidP="002069E5">
      <w:pPr>
        <w:spacing w:line="360" w:lineRule="auto"/>
        <w:jc w:val="both"/>
        <w:rPr>
          <w:rFonts w:cs="Times New Roman"/>
        </w:rPr>
      </w:pPr>
      <w:r w:rsidRPr="00335A1F">
        <w:rPr>
          <w:rFonts w:cs="Times New Roman"/>
          <w:b/>
          <w:bCs/>
        </w:rPr>
        <w:t>Database</w:t>
      </w:r>
      <w:r w:rsidRPr="00335A1F">
        <w:rPr>
          <w:rFonts w:cs="Times New Roman"/>
        </w:rPr>
        <w:t>: PostgreSQL: PostgreSQL is a free and open-source relational database management system emphasizing extensibility and SQL compliance. PostgreSQL supports both non-relational and relational data types.</w:t>
      </w:r>
    </w:p>
    <w:p w14:paraId="3103CEC9" w14:textId="77777777" w:rsidR="002069E5" w:rsidRPr="00335A1F" w:rsidRDefault="002069E5" w:rsidP="00D457FA">
      <w:pPr>
        <w:spacing w:line="360" w:lineRule="auto"/>
        <w:jc w:val="both"/>
        <w:rPr>
          <w:rFonts w:cs="Times New Roman"/>
          <w:b/>
          <w:bCs/>
        </w:rPr>
      </w:pPr>
    </w:p>
    <w:p w14:paraId="53C44C99" w14:textId="1DE6DAE9" w:rsidR="002069E5" w:rsidRPr="00335A1F" w:rsidRDefault="002069E5" w:rsidP="00123BE3">
      <w:pPr>
        <w:pStyle w:val="ListParagraph"/>
        <w:numPr>
          <w:ilvl w:val="0"/>
          <w:numId w:val="14"/>
        </w:numPr>
        <w:spacing w:line="360" w:lineRule="auto"/>
        <w:jc w:val="both"/>
        <w:rPr>
          <w:rFonts w:cs="Times New Roman"/>
          <w:b/>
          <w:bCs/>
        </w:rPr>
      </w:pPr>
      <w:r w:rsidRPr="00335A1F">
        <w:rPr>
          <w:rFonts w:cs="Times New Roman"/>
          <w:b/>
          <w:bCs/>
        </w:rPr>
        <w:t xml:space="preserve">IDE Used : </w:t>
      </w:r>
    </w:p>
    <w:p w14:paraId="4EFDC1D9" w14:textId="77777777" w:rsidR="002069E5" w:rsidRPr="00335A1F" w:rsidRDefault="002069E5" w:rsidP="00D457FA">
      <w:pPr>
        <w:spacing w:line="360" w:lineRule="auto"/>
        <w:jc w:val="both"/>
        <w:rPr>
          <w:rFonts w:cs="Times New Roman"/>
          <w:b/>
          <w:bCs/>
        </w:rPr>
      </w:pPr>
    </w:p>
    <w:p w14:paraId="45F0CD51" w14:textId="24BFA6C0" w:rsidR="002069E5" w:rsidRPr="00335A1F" w:rsidRDefault="002069E5" w:rsidP="002069E5">
      <w:pPr>
        <w:spacing w:line="360" w:lineRule="auto"/>
        <w:jc w:val="both"/>
        <w:rPr>
          <w:rFonts w:cs="Times New Roman"/>
        </w:rPr>
      </w:pPr>
      <w:r w:rsidRPr="00335A1F">
        <w:rPr>
          <w:rFonts w:cs="Times New Roman"/>
          <w:b/>
          <w:bCs/>
        </w:rPr>
        <w:t xml:space="preserve">Vs code : </w:t>
      </w:r>
      <w:r w:rsidRPr="00335A1F">
        <w:rPr>
          <w:rFonts w:cs="Times New Roman"/>
        </w:rPr>
        <w:t>VS code is a source-code editor developed by Microsoft for Windows,</w:t>
      </w:r>
    </w:p>
    <w:p w14:paraId="42017331" w14:textId="77777777" w:rsidR="002069E5" w:rsidRPr="00335A1F" w:rsidRDefault="002069E5" w:rsidP="002069E5">
      <w:pPr>
        <w:spacing w:line="360" w:lineRule="auto"/>
        <w:jc w:val="both"/>
        <w:rPr>
          <w:rFonts w:cs="Times New Roman"/>
        </w:rPr>
      </w:pPr>
      <w:r w:rsidRPr="00335A1F">
        <w:rPr>
          <w:rFonts w:cs="Times New Roman"/>
        </w:rPr>
        <w:t>Linux and MacOS. It supports different programming languages with their own</w:t>
      </w:r>
    </w:p>
    <w:p w14:paraId="53631AC5" w14:textId="77777777" w:rsidR="002069E5" w:rsidRPr="00335A1F" w:rsidRDefault="002069E5" w:rsidP="002069E5">
      <w:pPr>
        <w:spacing w:line="360" w:lineRule="auto"/>
        <w:jc w:val="both"/>
        <w:rPr>
          <w:rFonts w:cs="Times New Roman"/>
        </w:rPr>
      </w:pPr>
      <w:r w:rsidRPr="00335A1F">
        <w:rPr>
          <w:rFonts w:cs="Times New Roman"/>
        </w:rPr>
        <w:t xml:space="preserve">extensions as well as provide various features such as debugging, IntelliSense , </w:t>
      </w:r>
      <w:proofErr w:type="spellStart"/>
      <w:r w:rsidRPr="00335A1F">
        <w:rPr>
          <w:rFonts w:cs="Times New Roman"/>
        </w:rPr>
        <w:t>Lsp,etc</w:t>
      </w:r>
      <w:proofErr w:type="spellEnd"/>
    </w:p>
    <w:p w14:paraId="4FC4101D" w14:textId="77777777" w:rsidR="002069E5" w:rsidRPr="00335A1F" w:rsidRDefault="002069E5" w:rsidP="002069E5">
      <w:pPr>
        <w:spacing w:line="360" w:lineRule="auto"/>
        <w:jc w:val="both"/>
        <w:rPr>
          <w:rFonts w:cs="Times New Roman"/>
        </w:rPr>
      </w:pPr>
    </w:p>
    <w:p w14:paraId="38FF1A9C" w14:textId="2957F5C9" w:rsidR="002069E5" w:rsidRPr="00335A1F" w:rsidRDefault="002069E5" w:rsidP="002069E5">
      <w:pPr>
        <w:spacing w:line="360" w:lineRule="auto"/>
        <w:jc w:val="both"/>
        <w:rPr>
          <w:rFonts w:cs="Times New Roman"/>
        </w:rPr>
      </w:pPr>
      <w:r w:rsidRPr="00335A1F">
        <w:rPr>
          <w:rFonts w:cs="Times New Roman"/>
          <w:b/>
          <w:bCs/>
        </w:rPr>
        <w:t>Google Collab</w:t>
      </w:r>
      <w:r w:rsidRPr="00335A1F">
        <w:rPr>
          <w:rFonts w:cs="Times New Roman"/>
        </w:rPr>
        <w:t xml:space="preserve"> : Google Collab is </w:t>
      </w:r>
      <w:r w:rsidR="00FE14A6" w:rsidRPr="00335A1F">
        <w:rPr>
          <w:rFonts w:cs="Times New Roman"/>
        </w:rPr>
        <w:t>a</w:t>
      </w:r>
      <w:r w:rsidRPr="00335A1F">
        <w:rPr>
          <w:rFonts w:cs="Times New Roman"/>
        </w:rPr>
        <w:t xml:space="preserve"> </w:t>
      </w:r>
      <w:r w:rsidR="00AB1ECE" w:rsidRPr="00335A1F">
        <w:rPr>
          <w:rFonts w:cs="Times New Roman"/>
        </w:rPr>
        <w:t>web-based</w:t>
      </w:r>
      <w:r w:rsidRPr="00335A1F">
        <w:rPr>
          <w:rFonts w:cs="Times New Roman"/>
        </w:rPr>
        <w:t xml:space="preserve">  cloud ide provided by the google with it preexisting python env and libraries </w:t>
      </w:r>
    </w:p>
    <w:p w14:paraId="5B7BC190" w14:textId="77777777" w:rsidR="002069E5" w:rsidRPr="00335A1F" w:rsidRDefault="002069E5" w:rsidP="002069E5">
      <w:pPr>
        <w:spacing w:line="360" w:lineRule="auto"/>
        <w:jc w:val="both"/>
        <w:rPr>
          <w:rFonts w:cs="Times New Roman"/>
        </w:rPr>
      </w:pPr>
    </w:p>
    <w:p w14:paraId="20AD6C45" w14:textId="3753CBBF" w:rsidR="002069E5" w:rsidRPr="00335A1F" w:rsidRDefault="002069E5" w:rsidP="00123BE3">
      <w:pPr>
        <w:pStyle w:val="ListParagraph"/>
        <w:numPr>
          <w:ilvl w:val="0"/>
          <w:numId w:val="14"/>
        </w:numPr>
        <w:spacing w:line="360" w:lineRule="auto"/>
        <w:jc w:val="both"/>
        <w:rPr>
          <w:rFonts w:cs="Times New Roman"/>
          <w:b/>
          <w:bCs/>
        </w:rPr>
      </w:pPr>
      <w:r w:rsidRPr="00335A1F">
        <w:rPr>
          <w:rFonts w:cs="Times New Roman"/>
          <w:b/>
          <w:bCs/>
        </w:rPr>
        <w:t>Diagram Tool Used</w:t>
      </w:r>
    </w:p>
    <w:p w14:paraId="480B153D" w14:textId="77777777" w:rsidR="002069E5" w:rsidRPr="00335A1F" w:rsidRDefault="002069E5" w:rsidP="002069E5">
      <w:pPr>
        <w:spacing w:line="360" w:lineRule="auto"/>
        <w:jc w:val="both"/>
        <w:rPr>
          <w:rFonts w:cs="Times New Roman"/>
        </w:rPr>
      </w:pPr>
    </w:p>
    <w:p w14:paraId="0351320A" w14:textId="77777777" w:rsidR="0058633C" w:rsidRDefault="002069E5" w:rsidP="002069E5">
      <w:pPr>
        <w:spacing w:line="360" w:lineRule="auto"/>
        <w:jc w:val="both"/>
        <w:rPr>
          <w:rFonts w:cs="Times New Roman"/>
        </w:rPr>
      </w:pPr>
      <w:r w:rsidRPr="00335A1F">
        <w:rPr>
          <w:rFonts w:cs="Times New Roman"/>
          <w:b/>
          <w:bCs/>
        </w:rPr>
        <w:t>Draw.io</w:t>
      </w:r>
      <w:r w:rsidRPr="00335A1F">
        <w:rPr>
          <w:rFonts w:cs="Times New Roman"/>
        </w:rPr>
        <w:t xml:space="preserve"> : A free and open-source online diagramming tool which enables users to generate many sorts of diagrams and structures.</w:t>
      </w:r>
    </w:p>
    <w:p w14:paraId="6494DFD1" w14:textId="537D2715" w:rsidR="002069E5" w:rsidRDefault="002069E5" w:rsidP="002069E5">
      <w:pPr>
        <w:spacing w:line="360" w:lineRule="auto"/>
        <w:jc w:val="both"/>
        <w:rPr>
          <w:rFonts w:cs="Times New Roman"/>
        </w:rPr>
      </w:pPr>
      <w:r w:rsidRPr="00335A1F">
        <w:rPr>
          <w:rFonts w:cs="Times New Roman"/>
        </w:rPr>
        <w:t xml:space="preserve"> </w:t>
      </w:r>
    </w:p>
    <w:p w14:paraId="7B5F338C" w14:textId="60E79E08" w:rsidR="001861E2" w:rsidRDefault="0058633C" w:rsidP="00B23E4A">
      <w:pPr>
        <w:pStyle w:val="Heading3"/>
        <w:numPr>
          <w:ilvl w:val="0"/>
          <w:numId w:val="12"/>
        </w:numPr>
      </w:pPr>
      <w:bookmarkStart w:id="63" w:name="_Toc164438963"/>
      <w:r w:rsidRPr="0058633C">
        <w:t xml:space="preserve">Implementation </w:t>
      </w:r>
      <w:r>
        <w:t>d</w:t>
      </w:r>
      <w:r w:rsidRPr="0058633C">
        <w:t xml:space="preserve">etails </w:t>
      </w:r>
      <w:r>
        <w:t>o</w:t>
      </w:r>
      <w:r w:rsidRPr="0058633C">
        <w:t xml:space="preserve">f </w:t>
      </w:r>
      <w:r>
        <w:t>m</w:t>
      </w:r>
      <w:r w:rsidRPr="0058633C">
        <w:t>odules</w:t>
      </w:r>
      <w:r w:rsidR="00B17946">
        <w:t>:</w:t>
      </w:r>
      <w:bookmarkEnd w:id="63"/>
      <w:r w:rsidR="00B17946">
        <w:t xml:space="preserve"> </w:t>
      </w:r>
    </w:p>
    <w:p w14:paraId="09EE18A4" w14:textId="77777777" w:rsidR="00BB4446" w:rsidRDefault="00BB4446" w:rsidP="00BB4446"/>
    <w:p w14:paraId="7A3FDF9A" w14:textId="77777777" w:rsidR="00BB4446" w:rsidRDefault="00BB4446" w:rsidP="00BB4446"/>
    <w:p w14:paraId="55DAEAF7" w14:textId="0C190E20" w:rsidR="00BB4446" w:rsidRPr="00BB4446" w:rsidRDefault="00BB4446" w:rsidP="00BB4446">
      <w:pPr>
        <w:rPr>
          <w:b/>
          <w:bCs/>
        </w:rPr>
      </w:pPr>
      <w:r w:rsidRPr="00BB4446">
        <w:rPr>
          <w:b/>
          <w:bCs/>
        </w:rPr>
        <w:t>K-Mean Algorithm</w:t>
      </w:r>
      <w:r>
        <w:rPr>
          <w:b/>
          <w:bCs/>
        </w:rPr>
        <w:t xml:space="preserve">: </w:t>
      </w:r>
    </w:p>
    <w:p w14:paraId="1A2A9EF2" w14:textId="77777777" w:rsidR="003E71B5" w:rsidRDefault="003E71B5" w:rsidP="003E71B5">
      <w:pPr>
        <w:pStyle w:val="ListParagraph"/>
        <w:spacing w:line="360" w:lineRule="auto"/>
        <w:ind w:left="0"/>
        <w:jc w:val="both"/>
        <w:rPr>
          <w:rFonts w:cs="Times New Roman"/>
        </w:rPr>
      </w:pPr>
    </w:p>
    <w:p w14:paraId="67B7F9A5" w14:textId="63523143" w:rsidR="00A359B4" w:rsidRDefault="003E71B5" w:rsidP="003E71B5">
      <w:pPr>
        <w:pStyle w:val="ListParagraph"/>
        <w:numPr>
          <w:ilvl w:val="0"/>
          <w:numId w:val="31"/>
        </w:numPr>
        <w:spacing w:line="360" w:lineRule="auto"/>
        <w:jc w:val="both"/>
        <w:rPr>
          <w:rFonts w:cs="Times New Roman"/>
          <w:b/>
          <w:bCs/>
        </w:rPr>
      </w:pPr>
      <w:r w:rsidRPr="00A359B4">
        <w:rPr>
          <w:rFonts w:cs="Times New Roman"/>
          <w:b/>
          <w:bCs/>
        </w:rPr>
        <w:t xml:space="preserve">Data </w:t>
      </w:r>
      <w:r w:rsidR="007E2C17">
        <w:rPr>
          <w:rFonts w:cs="Times New Roman"/>
          <w:b/>
          <w:bCs/>
        </w:rPr>
        <w:t>sets and data collections</w:t>
      </w:r>
      <w:r w:rsidRPr="00A359B4">
        <w:rPr>
          <w:rFonts w:cs="Times New Roman"/>
          <w:b/>
          <w:bCs/>
        </w:rPr>
        <w:t xml:space="preserve">: </w:t>
      </w:r>
      <w:r w:rsidR="00A359B4">
        <w:rPr>
          <w:rFonts w:cs="Times New Roman"/>
          <w:b/>
          <w:bCs/>
        </w:rPr>
        <w:t xml:space="preserve"> </w:t>
      </w:r>
    </w:p>
    <w:p w14:paraId="4BF75E16" w14:textId="4B71D921" w:rsidR="00D925AA" w:rsidRDefault="007E2C17" w:rsidP="00D925AA">
      <w:pPr>
        <w:pStyle w:val="ListParagraph"/>
        <w:spacing w:line="360" w:lineRule="auto"/>
        <w:ind w:left="360"/>
        <w:jc w:val="both"/>
        <w:rPr>
          <w:rFonts w:cs="Times New Roman"/>
        </w:rPr>
      </w:pPr>
      <w:r>
        <w:rPr>
          <w:rFonts w:cs="Times New Roman"/>
        </w:rPr>
        <w:t xml:space="preserve">The data  stored in the database is utilized by the </w:t>
      </w:r>
      <w:r w:rsidR="00BE6BF5">
        <w:rPr>
          <w:rFonts w:cs="Times New Roman"/>
        </w:rPr>
        <w:t xml:space="preserve">algorithm by converting the data of the both </w:t>
      </w:r>
      <w:r w:rsidR="00D34501">
        <w:rPr>
          <w:rFonts w:cs="Times New Roman"/>
        </w:rPr>
        <w:t>users, resources</w:t>
      </w:r>
      <w:r w:rsidR="00BE6BF5">
        <w:rPr>
          <w:rFonts w:cs="Times New Roman"/>
        </w:rPr>
        <w:t xml:space="preserve"> and their interactions into data frames i.e. list of </w:t>
      </w:r>
      <w:proofErr w:type="gramStart"/>
      <w:r w:rsidR="00BE6BF5">
        <w:rPr>
          <w:rFonts w:cs="Times New Roman"/>
        </w:rPr>
        <w:t>list</w:t>
      </w:r>
      <w:proofErr w:type="gramEnd"/>
      <w:r w:rsidR="00BE6BF5">
        <w:rPr>
          <w:rFonts w:cs="Times New Roman"/>
        </w:rPr>
        <w:t xml:space="preserve"> in tabular formatting.</w:t>
      </w:r>
    </w:p>
    <w:p w14:paraId="69F29BC6" w14:textId="0E6ECFE0" w:rsidR="00D925AA" w:rsidRPr="00D34501" w:rsidRDefault="00D925AA" w:rsidP="00D34501">
      <w:pPr>
        <w:pStyle w:val="ListParagraph"/>
        <w:numPr>
          <w:ilvl w:val="0"/>
          <w:numId w:val="31"/>
        </w:numPr>
        <w:spacing w:line="360" w:lineRule="auto"/>
        <w:jc w:val="both"/>
        <w:rPr>
          <w:rFonts w:cs="Times New Roman"/>
        </w:rPr>
      </w:pPr>
      <w:r>
        <w:rPr>
          <w:rFonts w:cs="Times New Roman"/>
          <w:b/>
          <w:bCs/>
        </w:rPr>
        <w:lastRenderedPageBreak/>
        <w:t xml:space="preserve">Data </w:t>
      </w:r>
      <w:r w:rsidR="0018539A">
        <w:rPr>
          <w:rFonts w:cs="Times New Roman"/>
          <w:b/>
          <w:bCs/>
        </w:rPr>
        <w:t>Pre-p</w:t>
      </w:r>
      <w:r>
        <w:rPr>
          <w:rFonts w:cs="Times New Roman"/>
          <w:b/>
          <w:bCs/>
        </w:rPr>
        <w:t xml:space="preserve">rocessing : </w:t>
      </w:r>
    </w:p>
    <w:p w14:paraId="400EB6D0" w14:textId="60CFAE2F" w:rsidR="00161710" w:rsidRDefault="0023008A" w:rsidP="00161710">
      <w:pPr>
        <w:spacing w:line="360" w:lineRule="auto"/>
        <w:ind w:left="360"/>
        <w:jc w:val="both"/>
        <w:rPr>
          <w:rFonts w:cs="Times New Roman"/>
        </w:rPr>
      </w:pPr>
      <w:r>
        <w:rPr>
          <w:rFonts w:cs="Times New Roman"/>
        </w:rPr>
        <w:t xml:space="preserve">After fetching the data form the database the most imp data is the User Resource interactions where user rating for the  resources is stored. </w:t>
      </w:r>
      <w:r w:rsidR="00161710">
        <w:rPr>
          <w:rFonts w:cs="Times New Roman"/>
        </w:rPr>
        <w:t xml:space="preserve">The most important part of the data for the resources is the </w:t>
      </w:r>
      <w:r w:rsidR="00161710" w:rsidRPr="00161710">
        <w:rPr>
          <w:rFonts w:cs="Times New Roman"/>
        </w:rPr>
        <w:t>Tag</w:t>
      </w:r>
      <w:r w:rsidR="00161710">
        <w:rPr>
          <w:rFonts w:cs="Times New Roman"/>
        </w:rPr>
        <w:t xml:space="preserve"> . We expand the resources into the tag they </w:t>
      </w:r>
      <w:proofErr w:type="gramStart"/>
      <w:r w:rsidR="00161710">
        <w:rPr>
          <w:rFonts w:cs="Times New Roman"/>
        </w:rPr>
        <w:t>poses</w:t>
      </w:r>
      <w:proofErr w:type="gramEnd"/>
      <w:r w:rsidR="00161710">
        <w:rPr>
          <w:rFonts w:cs="Times New Roman"/>
        </w:rPr>
        <w:t xml:space="preserve"> then we combine both the expanded tags and the resources into the single datasets where the tags are assigned with respective rating form the resources and grouped by user mean average value. </w:t>
      </w:r>
    </w:p>
    <w:p w14:paraId="1302D86B" w14:textId="5FB25981" w:rsidR="00161710" w:rsidRDefault="00161710" w:rsidP="00161710">
      <w:pPr>
        <w:pStyle w:val="ListParagraph"/>
        <w:spacing w:line="360" w:lineRule="auto"/>
        <w:ind w:left="360"/>
        <w:jc w:val="both"/>
        <w:rPr>
          <w:rFonts w:cs="Times New Roman"/>
        </w:rPr>
      </w:pPr>
    </w:p>
    <w:p w14:paraId="3E8A787B" w14:textId="77777777" w:rsidR="00927A17" w:rsidRDefault="00161710" w:rsidP="00161710">
      <w:pPr>
        <w:pStyle w:val="ListParagraph"/>
        <w:numPr>
          <w:ilvl w:val="0"/>
          <w:numId w:val="31"/>
        </w:numPr>
        <w:spacing w:line="360" w:lineRule="auto"/>
        <w:jc w:val="both"/>
        <w:rPr>
          <w:rFonts w:cs="Times New Roman"/>
          <w:b/>
          <w:bCs/>
        </w:rPr>
      </w:pPr>
      <w:r w:rsidRPr="00161710">
        <w:rPr>
          <w:rFonts w:cs="Times New Roman"/>
          <w:b/>
          <w:bCs/>
        </w:rPr>
        <w:t>Elbow</w:t>
      </w:r>
      <w:r w:rsidR="00C0080B">
        <w:rPr>
          <w:rFonts w:cs="Times New Roman"/>
          <w:b/>
          <w:bCs/>
        </w:rPr>
        <w:t xml:space="preserve"> Method </w:t>
      </w:r>
      <w:r>
        <w:rPr>
          <w:rFonts w:cs="Times New Roman"/>
          <w:b/>
          <w:bCs/>
        </w:rPr>
        <w:t xml:space="preserve"> :</w:t>
      </w:r>
    </w:p>
    <w:p w14:paraId="733578E1" w14:textId="507388B2" w:rsidR="00161710" w:rsidRDefault="00927A17" w:rsidP="00927A17">
      <w:pPr>
        <w:pStyle w:val="ListParagraph"/>
        <w:spacing w:line="360" w:lineRule="auto"/>
        <w:ind w:left="360"/>
        <w:jc w:val="both"/>
        <w:rPr>
          <w:rFonts w:cs="Times New Roman"/>
        </w:rPr>
      </w:pPr>
      <w:r w:rsidRPr="00927A17">
        <w:rPr>
          <w:rFonts w:cs="Times New Roman"/>
        </w:rPr>
        <w:t>E</w:t>
      </w:r>
      <w:r>
        <w:rPr>
          <w:rFonts w:cs="Times New Roman"/>
        </w:rPr>
        <w:t>lb</w:t>
      </w:r>
      <w:r w:rsidRPr="00927A17">
        <w:rPr>
          <w:rFonts w:cs="Times New Roman"/>
        </w:rPr>
        <w:t>ow method is a useful tool for determining the appropriate number of clusters in clustering algorithms</w:t>
      </w:r>
      <w:r w:rsidR="00902285">
        <w:rPr>
          <w:rFonts w:cs="Times New Roman"/>
        </w:rPr>
        <w:t xml:space="preserve">. </w:t>
      </w:r>
      <w:r w:rsidR="00D54844">
        <w:rPr>
          <w:rFonts w:cs="Times New Roman"/>
        </w:rPr>
        <w:t xml:space="preserve">The elbow Method  </w:t>
      </w:r>
      <w:r w:rsidR="00AC7CB0">
        <w:rPr>
          <w:rFonts w:cs="Times New Roman"/>
        </w:rPr>
        <w:t>compromises</w:t>
      </w:r>
      <w:r w:rsidR="00D54844">
        <w:rPr>
          <w:rFonts w:cs="Times New Roman"/>
        </w:rPr>
        <w:t xml:space="preserve"> of the iterations </w:t>
      </w:r>
      <w:r w:rsidR="00AC7CB0">
        <w:rPr>
          <w:rFonts w:cs="Times New Roman"/>
        </w:rPr>
        <w:t xml:space="preserve">through the increment </w:t>
      </w:r>
      <w:r w:rsidR="00D54844">
        <w:rPr>
          <w:rFonts w:cs="Times New Roman"/>
        </w:rPr>
        <w:t>where the datasets are fit over the different value of K(i.e. clusters ) and inertia(sum of square)</w:t>
      </w:r>
      <w:r w:rsidR="00296C43">
        <w:rPr>
          <w:rFonts w:cs="Times New Roman"/>
        </w:rPr>
        <w:t xml:space="preserve"> over K-mean algorithm</w:t>
      </w:r>
      <w:r w:rsidR="00AC7CB0">
        <w:rPr>
          <w:rFonts w:cs="Times New Roman"/>
        </w:rPr>
        <w:t>. We construct a graph and evaluate the number cluster against the inertia</w:t>
      </w:r>
      <w:r w:rsidR="009B24DA">
        <w:rPr>
          <w:rFonts w:cs="Times New Roman"/>
        </w:rPr>
        <w:t xml:space="preserve"> by visual inspections we determine the stability in the plots as the cluster increases the significant changes in the inertia decrease which can create </w:t>
      </w:r>
      <w:proofErr w:type="spellStart"/>
      <w:proofErr w:type="gramStart"/>
      <w:r w:rsidR="009B24DA">
        <w:rPr>
          <w:rFonts w:cs="Times New Roman"/>
        </w:rPr>
        <w:t>a</w:t>
      </w:r>
      <w:proofErr w:type="spellEnd"/>
      <w:proofErr w:type="gramEnd"/>
      <w:r w:rsidR="009B24DA">
        <w:rPr>
          <w:rFonts w:cs="Times New Roman"/>
        </w:rPr>
        <w:t xml:space="preserve"> elbow like structure in the graph. The Optimal value of K is taken such that the increase in the cluster doesn’t make significant changes in the sum of square of the </w:t>
      </w:r>
    </w:p>
    <w:p w14:paraId="76534CBF" w14:textId="77777777" w:rsidR="00296C43" w:rsidRDefault="00296C43" w:rsidP="00927A17">
      <w:pPr>
        <w:pStyle w:val="ListParagraph"/>
        <w:spacing w:line="360" w:lineRule="auto"/>
        <w:ind w:left="360"/>
        <w:jc w:val="both"/>
        <w:rPr>
          <w:rFonts w:cs="Times New Roman"/>
        </w:rPr>
      </w:pPr>
    </w:p>
    <w:p w14:paraId="44DFAE27" w14:textId="77777777" w:rsidR="002A32DC" w:rsidRPr="002A32DC" w:rsidRDefault="00762093" w:rsidP="002A32DC">
      <w:pPr>
        <w:pStyle w:val="ListParagraph"/>
        <w:numPr>
          <w:ilvl w:val="0"/>
          <w:numId w:val="31"/>
        </w:numPr>
        <w:spacing w:line="360" w:lineRule="auto"/>
        <w:jc w:val="both"/>
        <w:rPr>
          <w:rFonts w:cs="Times New Roman"/>
        </w:rPr>
      </w:pPr>
      <w:r>
        <w:rPr>
          <w:rFonts w:cs="Times New Roman"/>
          <w:b/>
          <w:bCs/>
        </w:rPr>
        <w:t xml:space="preserve">Labeling </w:t>
      </w:r>
      <w:r w:rsidR="00296C43">
        <w:rPr>
          <w:rFonts w:cs="Times New Roman"/>
          <w:b/>
          <w:bCs/>
        </w:rPr>
        <w:t>:</w:t>
      </w:r>
    </w:p>
    <w:p w14:paraId="40F48676" w14:textId="5900A0AC" w:rsidR="00296C43" w:rsidRDefault="00405AA2" w:rsidP="002A32DC">
      <w:pPr>
        <w:pStyle w:val="ListParagraph"/>
        <w:spacing w:line="360" w:lineRule="auto"/>
        <w:ind w:left="360"/>
        <w:jc w:val="both"/>
        <w:rPr>
          <w:rFonts w:cs="Times New Roman"/>
        </w:rPr>
      </w:pPr>
      <w:r>
        <w:rPr>
          <w:rFonts w:cs="Times New Roman"/>
        </w:rPr>
        <w:t xml:space="preserve">For labeling we identify the optimal value of  </w:t>
      </w:r>
      <w:r w:rsidRPr="00405AA2">
        <w:rPr>
          <w:rFonts w:cs="Times New Roman"/>
          <w:b/>
          <w:bCs/>
        </w:rPr>
        <w:t>k</w:t>
      </w:r>
      <w:r>
        <w:rPr>
          <w:rFonts w:cs="Times New Roman"/>
        </w:rPr>
        <w:t xml:space="preserve"> i.e. for number of clusters . By using </w:t>
      </w:r>
      <w:r w:rsidRPr="00405AA2">
        <w:rPr>
          <w:rFonts w:cs="Times New Roman"/>
          <w:b/>
          <w:bCs/>
        </w:rPr>
        <w:t>k</w:t>
      </w:r>
      <w:r>
        <w:rPr>
          <w:rFonts w:cs="Times New Roman"/>
        </w:rPr>
        <w:t xml:space="preserve"> l</w:t>
      </w:r>
      <w:r w:rsidR="002A32DC">
        <w:rPr>
          <w:rFonts w:cs="Times New Roman"/>
        </w:rPr>
        <w:t xml:space="preserve">abeling is done based on the which cluster does the datasets belongs to </w:t>
      </w:r>
      <w:r>
        <w:rPr>
          <w:rFonts w:cs="Times New Roman"/>
        </w:rPr>
        <w:t xml:space="preserve">using K-Mean algorithm. The users are labeled based on the tags </w:t>
      </w:r>
      <w:r w:rsidR="00D2284C">
        <w:rPr>
          <w:rFonts w:cs="Times New Roman"/>
        </w:rPr>
        <w:t xml:space="preserve">and their rating as we </w:t>
      </w:r>
      <w:proofErr w:type="gramStart"/>
      <w:r w:rsidR="00D2284C">
        <w:rPr>
          <w:rFonts w:cs="Times New Roman"/>
        </w:rPr>
        <w:t>starts</w:t>
      </w:r>
      <w:proofErr w:type="gramEnd"/>
      <w:r w:rsidR="00D2284C">
        <w:rPr>
          <w:rFonts w:cs="Times New Roman"/>
        </w:rPr>
        <w:t xml:space="preserve"> to cluster them together. </w:t>
      </w:r>
    </w:p>
    <w:p w14:paraId="49F641DE" w14:textId="77777777" w:rsidR="00D2284C" w:rsidRDefault="00D2284C" w:rsidP="002A32DC">
      <w:pPr>
        <w:pStyle w:val="ListParagraph"/>
        <w:spacing w:line="360" w:lineRule="auto"/>
        <w:ind w:left="360"/>
        <w:jc w:val="both"/>
        <w:rPr>
          <w:rFonts w:cs="Times New Roman"/>
        </w:rPr>
      </w:pPr>
    </w:p>
    <w:p w14:paraId="335F93F0" w14:textId="31F0DDC5" w:rsidR="00D2284C" w:rsidRPr="00D2284C" w:rsidRDefault="00D2284C" w:rsidP="00D2284C">
      <w:pPr>
        <w:pStyle w:val="ListParagraph"/>
        <w:numPr>
          <w:ilvl w:val="0"/>
          <w:numId w:val="31"/>
        </w:numPr>
        <w:spacing w:line="360" w:lineRule="auto"/>
        <w:jc w:val="both"/>
        <w:rPr>
          <w:rFonts w:cs="Times New Roman"/>
          <w:b/>
          <w:bCs/>
        </w:rPr>
      </w:pPr>
      <w:r w:rsidRPr="00D2284C">
        <w:rPr>
          <w:rFonts w:cs="Times New Roman"/>
          <w:b/>
          <w:bCs/>
        </w:rPr>
        <w:t>Ranking:</w:t>
      </w:r>
    </w:p>
    <w:p w14:paraId="79333FEE" w14:textId="0A53934A" w:rsidR="00762093" w:rsidRDefault="00D2284C" w:rsidP="00762093">
      <w:pPr>
        <w:pStyle w:val="ListParagraph"/>
        <w:spacing w:line="360" w:lineRule="auto"/>
        <w:ind w:left="360"/>
        <w:jc w:val="both"/>
        <w:rPr>
          <w:rFonts w:cs="Times New Roman"/>
        </w:rPr>
      </w:pPr>
      <w:r>
        <w:rPr>
          <w:rFonts w:cs="Times New Roman"/>
        </w:rPr>
        <w:t xml:space="preserve">The rank is identified by using the occurrence of the resources and the rating they received </w:t>
      </w:r>
    </w:p>
    <w:p w14:paraId="51153C8E" w14:textId="5A3D6E0C" w:rsidR="00D2284C" w:rsidRDefault="00D2284C" w:rsidP="00762093">
      <w:pPr>
        <w:pStyle w:val="ListParagraph"/>
        <w:spacing w:line="360" w:lineRule="auto"/>
        <w:ind w:left="360"/>
        <w:jc w:val="both"/>
        <w:rPr>
          <w:rFonts w:cs="Times New Roman"/>
        </w:rPr>
      </w:pPr>
      <w:r>
        <w:rPr>
          <w:rFonts w:cs="Times New Roman"/>
        </w:rPr>
        <w:t xml:space="preserve">Raking is done by identifying the fitness of good will for our cluster by multiplying the average rating and the occurrence count for the given resources each resource </w:t>
      </w:r>
      <w:proofErr w:type="gramStart"/>
      <w:r>
        <w:rPr>
          <w:rFonts w:cs="Times New Roman"/>
        </w:rPr>
        <w:t>are</w:t>
      </w:r>
      <w:proofErr w:type="gramEnd"/>
      <w:r>
        <w:rPr>
          <w:rFonts w:cs="Times New Roman"/>
        </w:rPr>
        <w:t xml:space="preserve"> grouped by based on the labeled users associated with the given resources </w:t>
      </w:r>
    </w:p>
    <w:p w14:paraId="196EF79B" w14:textId="14EECE1A" w:rsidR="00D2284C" w:rsidRDefault="00D2284C" w:rsidP="00762093">
      <w:pPr>
        <w:pStyle w:val="ListParagraph"/>
        <w:spacing w:line="360" w:lineRule="auto"/>
        <w:ind w:left="360"/>
        <w:jc w:val="both"/>
        <w:rPr>
          <w:rFonts w:cs="Times New Roman"/>
          <w:b/>
          <w:bCs/>
        </w:rPr>
      </w:pPr>
      <w:r>
        <w:rPr>
          <w:rFonts w:cs="Times New Roman"/>
          <w:b/>
          <w:bCs/>
        </w:rPr>
        <w:t>Objective(goodness)</w:t>
      </w:r>
      <w:r w:rsidRPr="00D2284C">
        <w:rPr>
          <w:rFonts w:cs="Times New Roman"/>
          <w:b/>
          <w:bCs/>
        </w:rPr>
        <w:t xml:space="preserve">= </w:t>
      </w:r>
      <w:r w:rsidR="0000229E">
        <w:rPr>
          <w:rFonts w:cs="Times New Roman"/>
          <w:b/>
          <w:bCs/>
        </w:rPr>
        <w:t>Rating</w:t>
      </w:r>
      <w:r>
        <w:rPr>
          <w:rFonts w:cs="Times New Roman"/>
          <w:b/>
          <w:bCs/>
        </w:rPr>
        <w:t xml:space="preserve"> </w:t>
      </w:r>
      <w:r w:rsidRPr="00D2284C">
        <w:rPr>
          <w:rFonts w:cs="Times New Roman"/>
          <w:b/>
          <w:bCs/>
        </w:rPr>
        <w:t>["mean"]*</w:t>
      </w:r>
      <w:r w:rsidR="0000229E">
        <w:rPr>
          <w:rFonts w:cs="Times New Roman"/>
          <w:b/>
          <w:bCs/>
        </w:rPr>
        <w:t>Rating</w:t>
      </w:r>
      <w:r>
        <w:rPr>
          <w:rFonts w:cs="Times New Roman"/>
          <w:b/>
          <w:bCs/>
        </w:rPr>
        <w:t xml:space="preserve"> </w:t>
      </w:r>
      <w:r w:rsidRPr="00D2284C">
        <w:rPr>
          <w:rFonts w:cs="Times New Roman"/>
          <w:b/>
          <w:bCs/>
        </w:rPr>
        <w:t>["count"]</w:t>
      </w:r>
    </w:p>
    <w:p w14:paraId="2E56B0EF" w14:textId="77777777" w:rsidR="008E6B06" w:rsidRDefault="00D2284C" w:rsidP="00762093">
      <w:pPr>
        <w:pStyle w:val="ListParagraph"/>
        <w:spacing w:line="360" w:lineRule="auto"/>
        <w:ind w:left="360"/>
        <w:jc w:val="both"/>
        <w:rPr>
          <w:rFonts w:cs="Times New Roman"/>
        </w:rPr>
      </w:pPr>
      <w:r w:rsidRPr="008E6B06">
        <w:rPr>
          <w:rFonts w:cs="Times New Roman"/>
        </w:rPr>
        <w:lastRenderedPageBreak/>
        <w:t xml:space="preserve">Greater the objective(goodness) higher will the resources be places in the ranking and the </w:t>
      </w:r>
      <w:r w:rsidRPr="008E6B06">
        <w:rPr>
          <w:rFonts w:cs="Times New Roman"/>
          <w:b/>
          <w:bCs/>
        </w:rPr>
        <w:t>highest-ranking resources is recommended first to the user</w:t>
      </w:r>
      <w:r w:rsidRPr="008E6B06">
        <w:rPr>
          <w:rFonts w:cs="Times New Roman"/>
        </w:rPr>
        <w:t>.</w:t>
      </w:r>
    </w:p>
    <w:p w14:paraId="770AE45A" w14:textId="377FFF29" w:rsidR="009D5035" w:rsidRDefault="009D5035">
      <w:pPr>
        <w:rPr>
          <w:rFonts w:cs="Times New Roman"/>
        </w:rPr>
      </w:pPr>
    </w:p>
    <w:p w14:paraId="2FCBF232" w14:textId="15B06061" w:rsidR="0070299B" w:rsidRDefault="00F428B1" w:rsidP="00735FA5">
      <w:pPr>
        <w:pStyle w:val="Heading2"/>
        <w:numPr>
          <w:ilvl w:val="0"/>
          <w:numId w:val="33"/>
        </w:numPr>
      </w:pPr>
      <w:r>
        <w:t xml:space="preserve"> </w:t>
      </w:r>
      <w:bookmarkStart w:id="64" w:name="_Toc164438964"/>
      <w:r w:rsidR="009D5035">
        <w:t>Testing</w:t>
      </w:r>
      <w:r w:rsidR="00D87785">
        <w:t xml:space="preserve"> :</w:t>
      </w:r>
      <w:bookmarkEnd w:id="64"/>
      <w:r w:rsidR="00D87785">
        <w:t xml:space="preserve"> </w:t>
      </w:r>
    </w:p>
    <w:p w14:paraId="724D565A" w14:textId="3CABD304" w:rsidR="00D87785" w:rsidRDefault="00BC4853" w:rsidP="00D87785">
      <w:pPr>
        <w:pStyle w:val="Heading3"/>
        <w:numPr>
          <w:ilvl w:val="0"/>
          <w:numId w:val="37"/>
        </w:numPr>
      </w:pPr>
      <w:bookmarkStart w:id="65" w:name="_Toc164438965"/>
      <w:r>
        <w:t xml:space="preserve">Test </w:t>
      </w:r>
      <w:r w:rsidR="002440AA">
        <w:t>c</w:t>
      </w:r>
      <w:r>
        <w:t>ases for u</w:t>
      </w:r>
      <w:r w:rsidR="00D87785">
        <w:t xml:space="preserve">nit </w:t>
      </w:r>
      <w:r>
        <w:t>t</w:t>
      </w:r>
      <w:r w:rsidR="00D87785">
        <w:t>esting:</w:t>
      </w:r>
      <w:bookmarkEnd w:id="65"/>
      <w:r w:rsidR="00D87785">
        <w:t xml:space="preserve"> </w:t>
      </w:r>
    </w:p>
    <w:p w14:paraId="046D346A" w14:textId="77777777" w:rsidR="00D87785" w:rsidRDefault="00D87785" w:rsidP="00C267BD">
      <w:pPr>
        <w:spacing w:line="360" w:lineRule="auto"/>
        <w:jc w:val="both"/>
        <w:rPr>
          <w:rFonts w:cs="Times New Roman"/>
        </w:rPr>
      </w:pPr>
    </w:p>
    <w:p w14:paraId="7AFD85F6" w14:textId="246592BF" w:rsidR="00E4234C" w:rsidRPr="000A593E" w:rsidRDefault="00013EF8" w:rsidP="000A593E">
      <w:pPr>
        <w:spacing w:line="360" w:lineRule="auto"/>
        <w:jc w:val="both"/>
        <w:rPr>
          <w:rFonts w:cs="Times New Roman"/>
          <w:b/>
          <w:bCs/>
        </w:rPr>
      </w:pPr>
      <w:r>
        <w:rPr>
          <w:rFonts w:cs="Times New Roman"/>
          <w:b/>
          <w:bCs/>
        </w:rPr>
        <w:t xml:space="preserve">For </w:t>
      </w:r>
      <w:r w:rsidR="004121C7">
        <w:rPr>
          <w:rFonts w:cs="Times New Roman"/>
          <w:b/>
          <w:bCs/>
        </w:rPr>
        <w:t>Registration</w:t>
      </w:r>
      <w:r>
        <w:rPr>
          <w:rFonts w:cs="Times New Roman"/>
          <w:b/>
          <w:bCs/>
        </w:rPr>
        <w:t xml:space="preserve"> </w:t>
      </w:r>
      <w:r w:rsidR="004121C7">
        <w:rPr>
          <w:rFonts w:cs="Times New Roman"/>
          <w:b/>
          <w:bCs/>
        </w:rPr>
        <w:t xml:space="preserve">Module: </w:t>
      </w:r>
    </w:p>
    <w:p w14:paraId="14A1A7FD" w14:textId="7A8503BC" w:rsidR="00E4234C" w:rsidRPr="00650BEF" w:rsidRDefault="00650BEF" w:rsidP="00650BEF">
      <w:pPr>
        <w:pStyle w:val="Caption"/>
        <w:jc w:val="center"/>
        <w:rPr>
          <w:rFonts w:cs="Times New Roman"/>
          <w:b/>
          <w:bCs/>
          <w:i w:val="0"/>
          <w:iCs w:val="0"/>
          <w:sz w:val="24"/>
          <w:szCs w:val="24"/>
        </w:rPr>
      </w:pPr>
      <w:bookmarkStart w:id="66" w:name="_Toc164438758"/>
      <w:r w:rsidRPr="00650BEF">
        <w:rPr>
          <w:b/>
          <w:bCs/>
          <w:sz w:val="24"/>
          <w:szCs w:val="24"/>
        </w:rPr>
        <w:t xml:space="preserve">Table 5. </w:t>
      </w:r>
      <w:r w:rsidRPr="00650BEF">
        <w:rPr>
          <w:b/>
          <w:bCs/>
          <w:sz w:val="24"/>
          <w:szCs w:val="24"/>
        </w:rPr>
        <w:fldChar w:fldCharType="begin"/>
      </w:r>
      <w:r w:rsidRPr="00650BEF">
        <w:rPr>
          <w:b/>
          <w:bCs/>
          <w:sz w:val="24"/>
          <w:szCs w:val="24"/>
        </w:rPr>
        <w:instrText xml:space="preserve"> SEQ Table_5. \* ARABIC </w:instrText>
      </w:r>
      <w:r w:rsidRPr="00650BEF">
        <w:rPr>
          <w:b/>
          <w:bCs/>
          <w:sz w:val="24"/>
          <w:szCs w:val="24"/>
        </w:rPr>
        <w:fldChar w:fldCharType="separate"/>
      </w:r>
      <w:r w:rsidR="00C85560">
        <w:rPr>
          <w:b/>
          <w:bCs/>
          <w:noProof/>
          <w:sz w:val="24"/>
          <w:szCs w:val="24"/>
        </w:rPr>
        <w:t>1</w:t>
      </w:r>
      <w:r w:rsidRPr="00650BEF">
        <w:rPr>
          <w:b/>
          <w:bCs/>
          <w:sz w:val="24"/>
          <w:szCs w:val="24"/>
        </w:rPr>
        <w:fldChar w:fldCharType="end"/>
      </w:r>
      <w:r w:rsidRPr="00650BEF">
        <w:rPr>
          <w:b/>
          <w:bCs/>
          <w:i w:val="0"/>
          <w:iCs w:val="0"/>
          <w:sz w:val="24"/>
          <w:szCs w:val="24"/>
        </w:rPr>
        <w:t xml:space="preserve"> Unit Test Case for Registrations Module</w:t>
      </w:r>
      <w:bookmarkEnd w:id="66"/>
    </w:p>
    <w:p w14:paraId="120058FC" w14:textId="2A887C4D" w:rsidR="00D87785" w:rsidRDefault="00D87785" w:rsidP="00C267BD">
      <w:pPr>
        <w:spacing w:line="360" w:lineRule="auto"/>
        <w:jc w:val="both"/>
        <w:rPr>
          <w:rFonts w:cs="Times New Roman"/>
        </w:rPr>
      </w:pPr>
    </w:p>
    <w:tbl>
      <w:tblPr>
        <w:tblStyle w:val="TableGrid"/>
        <w:tblW w:w="0" w:type="auto"/>
        <w:tblLook w:val="04A0" w:firstRow="1" w:lastRow="0" w:firstColumn="1" w:lastColumn="0" w:noHBand="0" w:noVBand="1"/>
      </w:tblPr>
      <w:tblGrid>
        <w:gridCol w:w="1402"/>
        <w:gridCol w:w="1589"/>
        <w:gridCol w:w="1968"/>
        <w:gridCol w:w="1593"/>
        <w:gridCol w:w="1553"/>
        <w:gridCol w:w="885"/>
      </w:tblGrid>
      <w:tr w:rsidR="00B30839" w:rsidRPr="00B30839" w14:paraId="07AB5E6B" w14:textId="2645B4EE" w:rsidTr="00B30839">
        <w:tc>
          <w:tcPr>
            <w:tcW w:w="1402" w:type="dxa"/>
          </w:tcPr>
          <w:p w14:paraId="6306F5B0"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Test Case</w:t>
            </w:r>
          </w:p>
        </w:tc>
        <w:tc>
          <w:tcPr>
            <w:tcW w:w="1589" w:type="dxa"/>
          </w:tcPr>
          <w:p w14:paraId="1D0C5E98"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Precondition</w:t>
            </w:r>
          </w:p>
        </w:tc>
        <w:tc>
          <w:tcPr>
            <w:tcW w:w="1968" w:type="dxa"/>
          </w:tcPr>
          <w:p w14:paraId="7E95B825"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Steps</w:t>
            </w:r>
          </w:p>
        </w:tc>
        <w:tc>
          <w:tcPr>
            <w:tcW w:w="1593" w:type="dxa"/>
          </w:tcPr>
          <w:p w14:paraId="50C655DB"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Expected Result</w:t>
            </w:r>
          </w:p>
        </w:tc>
        <w:tc>
          <w:tcPr>
            <w:tcW w:w="1553" w:type="dxa"/>
          </w:tcPr>
          <w:p w14:paraId="63D89A7B"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Actual Result</w:t>
            </w:r>
          </w:p>
        </w:tc>
        <w:tc>
          <w:tcPr>
            <w:tcW w:w="885" w:type="dxa"/>
          </w:tcPr>
          <w:p w14:paraId="5B3ADBDD" w14:textId="5E8C3D19"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 xml:space="preserve">Status </w:t>
            </w:r>
          </w:p>
        </w:tc>
      </w:tr>
      <w:tr w:rsidR="00B30839" w:rsidRPr="00B30839" w14:paraId="6921FC01" w14:textId="7C11901D" w:rsidTr="00B30839">
        <w:tc>
          <w:tcPr>
            <w:tcW w:w="1402" w:type="dxa"/>
          </w:tcPr>
          <w:p w14:paraId="5451DA67"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Register with correct data.</w:t>
            </w:r>
          </w:p>
        </w:tc>
        <w:tc>
          <w:tcPr>
            <w:tcW w:w="1589" w:type="dxa"/>
          </w:tcPr>
          <w:p w14:paraId="63348FB6"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User must enter all the details according to format and precautions.</w:t>
            </w:r>
          </w:p>
        </w:tc>
        <w:tc>
          <w:tcPr>
            <w:tcW w:w="1968" w:type="dxa"/>
          </w:tcPr>
          <w:p w14:paraId="727A2157"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 xml:space="preserve">1. Open Signup Page </w:t>
            </w:r>
          </w:p>
          <w:p w14:paraId="525DF9D8"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2. Enter Valid data</w:t>
            </w:r>
          </w:p>
          <w:p w14:paraId="7A46BB64"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3. Click Signup button Example: Email: admin@mail.com Username: admin Password: hello123@</w:t>
            </w:r>
          </w:p>
        </w:tc>
        <w:tc>
          <w:tcPr>
            <w:tcW w:w="1593" w:type="dxa"/>
          </w:tcPr>
          <w:p w14:paraId="068FE910"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The registration is successful.</w:t>
            </w:r>
          </w:p>
        </w:tc>
        <w:tc>
          <w:tcPr>
            <w:tcW w:w="1553" w:type="dxa"/>
          </w:tcPr>
          <w:p w14:paraId="59ECB67F" w14:textId="77777777" w:rsidR="00B30839" w:rsidRPr="00B30839" w:rsidRDefault="00B30839" w:rsidP="00597085">
            <w:pPr>
              <w:rPr>
                <w:rFonts w:ascii="Times New Roman" w:hAnsi="Times New Roman" w:cs="Times New Roman"/>
                <w:sz w:val="24"/>
                <w:szCs w:val="24"/>
              </w:rPr>
            </w:pPr>
            <w:r w:rsidRPr="00B30839">
              <w:rPr>
                <w:rFonts w:ascii="Times New Roman" w:hAnsi="Times New Roman" w:cs="Times New Roman"/>
                <w:sz w:val="24"/>
                <w:szCs w:val="24"/>
              </w:rPr>
              <w:t>The new user is successfully registered in the system.</w:t>
            </w:r>
          </w:p>
        </w:tc>
        <w:tc>
          <w:tcPr>
            <w:tcW w:w="885" w:type="dxa"/>
          </w:tcPr>
          <w:p w14:paraId="2F4B2824" w14:textId="77777777" w:rsidR="00B30839" w:rsidRPr="00B30839" w:rsidRDefault="00B30839" w:rsidP="00597085">
            <w:pPr>
              <w:rPr>
                <w:rFonts w:ascii="Times New Roman" w:hAnsi="Times New Roman" w:cs="Times New Roman"/>
              </w:rPr>
            </w:pPr>
          </w:p>
          <w:p w14:paraId="48D298C7" w14:textId="39B7374A" w:rsidR="00B30839" w:rsidRPr="00B30839" w:rsidRDefault="00B30839" w:rsidP="00597085">
            <w:pPr>
              <w:rPr>
                <w:rFonts w:ascii="Times New Roman" w:hAnsi="Times New Roman" w:cs="Times New Roman"/>
                <w:sz w:val="24"/>
                <w:szCs w:val="24"/>
              </w:rPr>
            </w:pPr>
            <w:r w:rsidRPr="00B30839">
              <w:rPr>
                <w:rFonts w:ascii="Times New Roman" w:hAnsi="Times New Roman" w:cs="Times New Roman"/>
                <w:sz w:val="24"/>
                <w:szCs w:val="24"/>
              </w:rPr>
              <w:t>Pass</w:t>
            </w:r>
          </w:p>
        </w:tc>
      </w:tr>
      <w:tr w:rsidR="00B30839" w:rsidRPr="00B30839" w14:paraId="79B31B49" w14:textId="523BE807" w:rsidTr="00B30839">
        <w:trPr>
          <w:trHeight w:val="3707"/>
        </w:trPr>
        <w:tc>
          <w:tcPr>
            <w:tcW w:w="1402" w:type="dxa"/>
          </w:tcPr>
          <w:p w14:paraId="57CD9258"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Register with empty form attributes.</w:t>
            </w:r>
          </w:p>
        </w:tc>
        <w:tc>
          <w:tcPr>
            <w:tcW w:w="1589" w:type="dxa"/>
          </w:tcPr>
          <w:p w14:paraId="04742DF6" w14:textId="77777777" w:rsidR="00B30839" w:rsidRPr="00B30839" w:rsidRDefault="00B30839" w:rsidP="00597085">
            <w:pPr>
              <w:rPr>
                <w:rFonts w:ascii="Times New Roman" w:hAnsi="Times New Roman" w:cs="Times New Roman"/>
                <w:sz w:val="24"/>
                <w:szCs w:val="24"/>
              </w:rPr>
            </w:pPr>
            <w:r w:rsidRPr="00B30839">
              <w:rPr>
                <w:rFonts w:ascii="Times New Roman" w:hAnsi="Times New Roman" w:cs="Times New Roman"/>
                <w:sz w:val="24"/>
                <w:szCs w:val="24"/>
              </w:rPr>
              <w:t>User must enter all the details according to format and precautions.</w:t>
            </w:r>
          </w:p>
        </w:tc>
        <w:tc>
          <w:tcPr>
            <w:tcW w:w="1968" w:type="dxa"/>
          </w:tcPr>
          <w:p w14:paraId="7813F0BC"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1. Open Signup page.</w:t>
            </w:r>
          </w:p>
          <w:p w14:paraId="3007493E"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 xml:space="preserve"> 2. Enter valid data but leave one field empty. </w:t>
            </w:r>
          </w:p>
          <w:p w14:paraId="2291AD90"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3. Click signup button. Example: Email: user@mail.com Username :user</w:t>
            </w:r>
          </w:p>
          <w:p w14:paraId="49BC1F37" w14:textId="77777777" w:rsidR="00B30839" w:rsidRPr="00B30839" w:rsidRDefault="00B30839" w:rsidP="00597085">
            <w:pPr>
              <w:jc w:val="center"/>
              <w:rPr>
                <w:rFonts w:ascii="Times New Roman" w:hAnsi="Times New Roman" w:cs="Times New Roman"/>
                <w:sz w:val="24"/>
                <w:szCs w:val="24"/>
              </w:rPr>
            </w:pPr>
            <w:r w:rsidRPr="00B30839">
              <w:rPr>
                <w:rFonts w:ascii="Times New Roman" w:hAnsi="Times New Roman" w:cs="Times New Roman"/>
                <w:sz w:val="24"/>
                <w:szCs w:val="24"/>
              </w:rPr>
              <w:t>Password: user123</w:t>
            </w:r>
          </w:p>
        </w:tc>
        <w:tc>
          <w:tcPr>
            <w:tcW w:w="1593" w:type="dxa"/>
          </w:tcPr>
          <w:p w14:paraId="510659C5" w14:textId="77777777" w:rsidR="00B30839" w:rsidRPr="00B30839" w:rsidRDefault="00B30839" w:rsidP="00597085">
            <w:pPr>
              <w:rPr>
                <w:rFonts w:ascii="Times New Roman" w:hAnsi="Times New Roman" w:cs="Times New Roman"/>
                <w:sz w:val="24"/>
                <w:szCs w:val="24"/>
              </w:rPr>
            </w:pPr>
            <w:r w:rsidRPr="00B30839">
              <w:rPr>
                <w:rFonts w:ascii="Times New Roman" w:hAnsi="Times New Roman" w:cs="Times New Roman"/>
                <w:sz w:val="24"/>
                <w:szCs w:val="24"/>
              </w:rPr>
              <w:t>The registration is unsuccessful.</w:t>
            </w:r>
          </w:p>
        </w:tc>
        <w:tc>
          <w:tcPr>
            <w:tcW w:w="1553" w:type="dxa"/>
          </w:tcPr>
          <w:p w14:paraId="7BAEBDC5" w14:textId="77777777" w:rsidR="00B30839" w:rsidRPr="00B30839" w:rsidRDefault="00B30839" w:rsidP="004121C7">
            <w:pPr>
              <w:keepNext/>
              <w:jc w:val="center"/>
              <w:rPr>
                <w:rFonts w:ascii="Times New Roman" w:hAnsi="Times New Roman" w:cs="Times New Roman"/>
                <w:sz w:val="24"/>
                <w:szCs w:val="24"/>
              </w:rPr>
            </w:pPr>
            <w:r w:rsidRPr="00B30839">
              <w:rPr>
                <w:rFonts w:ascii="Times New Roman" w:hAnsi="Times New Roman" w:cs="Times New Roman"/>
                <w:sz w:val="24"/>
                <w:szCs w:val="24"/>
              </w:rPr>
              <w:t>The field may not be blank</w:t>
            </w:r>
          </w:p>
        </w:tc>
        <w:tc>
          <w:tcPr>
            <w:tcW w:w="885" w:type="dxa"/>
          </w:tcPr>
          <w:p w14:paraId="0DBC066F" w14:textId="77777777" w:rsidR="00B30839" w:rsidRDefault="00B30839" w:rsidP="004121C7">
            <w:pPr>
              <w:keepNext/>
              <w:jc w:val="center"/>
              <w:rPr>
                <w:rFonts w:ascii="Times New Roman" w:hAnsi="Times New Roman" w:cs="Times New Roman"/>
                <w:sz w:val="24"/>
                <w:szCs w:val="24"/>
              </w:rPr>
            </w:pPr>
          </w:p>
          <w:p w14:paraId="5F41374C" w14:textId="46A39C9D" w:rsidR="00B30839" w:rsidRPr="00B30839" w:rsidRDefault="00B30839" w:rsidP="004121C7">
            <w:pPr>
              <w:keepNext/>
              <w:jc w:val="center"/>
              <w:rPr>
                <w:rFonts w:ascii="Times New Roman" w:hAnsi="Times New Roman" w:cs="Times New Roman"/>
                <w:sz w:val="24"/>
                <w:szCs w:val="24"/>
              </w:rPr>
            </w:pPr>
            <w:r>
              <w:rPr>
                <w:rFonts w:ascii="Times New Roman" w:hAnsi="Times New Roman" w:cs="Times New Roman"/>
                <w:sz w:val="24"/>
                <w:szCs w:val="24"/>
              </w:rPr>
              <w:t xml:space="preserve">Pass </w:t>
            </w:r>
          </w:p>
        </w:tc>
      </w:tr>
    </w:tbl>
    <w:p w14:paraId="5BC12435" w14:textId="77777777" w:rsidR="009F364C" w:rsidRDefault="009F364C" w:rsidP="004121C7">
      <w:pPr>
        <w:pStyle w:val="Caption"/>
        <w:jc w:val="center"/>
        <w:rPr>
          <w:sz w:val="24"/>
          <w:szCs w:val="24"/>
        </w:rPr>
      </w:pPr>
    </w:p>
    <w:p w14:paraId="3CA99656" w14:textId="199F1984" w:rsidR="008F02AE" w:rsidRDefault="008F02AE" w:rsidP="00013EF8">
      <w:pPr>
        <w:spacing w:line="360" w:lineRule="auto"/>
        <w:jc w:val="both"/>
        <w:rPr>
          <w:rFonts w:cs="Times New Roman"/>
          <w:b/>
          <w:bCs/>
        </w:rPr>
      </w:pPr>
    </w:p>
    <w:p w14:paraId="77C9104E" w14:textId="77777777" w:rsidR="007F022E" w:rsidRPr="00013EF8" w:rsidRDefault="007F022E" w:rsidP="00013EF8">
      <w:pPr>
        <w:spacing w:line="360" w:lineRule="auto"/>
        <w:jc w:val="both"/>
        <w:rPr>
          <w:rFonts w:cs="Times New Roman"/>
          <w:b/>
          <w:bCs/>
        </w:rPr>
      </w:pPr>
    </w:p>
    <w:p w14:paraId="5FAC9182" w14:textId="77777777" w:rsidR="00013EF8" w:rsidRDefault="00013EF8">
      <w:pPr>
        <w:rPr>
          <w:b/>
          <w:bCs/>
        </w:rPr>
      </w:pPr>
    </w:p>
    <w:p w14:paraId="07651CDF" w14:textId="67BB7F2D" w:rsidR="00E4234C" w:rsidRDefault="00013EF8">
      <w:pPr>
        <w:rPr>
          <w:b/>
          <w:bCs/>
        </w:rPr>
      </w:pPr>
      <w:r>
        <w:rPr>
          <w:b/>
          <w:bCs/>
        </w:rPr>
        <w:lastRenderedPageBreak/>
        <w:t xml:space="preserve">For Login Module : </w:t>
      </w:r>
    </w:p>
    <w:p w14:paraId="2B550FBB" w14:textId="0CBD7D56" w:rsidR="00E4234C" w:rsidRPr="0096242F" w:rsidRDefault="0096242F" w:rsidP="0096242F">
      <w:pPr>
        <w:pStyle w:val="Caption"/>
        <w:jc w:val="center"/>
        <w:rPr>
          <w:b/>
          <w:bCs/>
          <w:i w:val="0"/>
          <w:iCs w:val="0"/>
          <w:sz w:val="24"/>
          <w:szCs w:val="24"/>
        </w:rPr>
      </w:pPr>
      <w:bookmarkStart w:id="67" w:name="_Toc164438759"/>
      <w:r w:rsidRPr="0096242F">
        <w:rPr>
          <w:b/>
          <w:bCs/>
          <w:sz w:val="24"/>
          <w:szCs w:val="24"/>
        </w:rPr>
        <w:t xml:space="preserve">Table 5. </w:t>
      </w:r>
      <w:r w:rsidRPr="0096242F">
        <w:rPr>
          <w:b/>
          <w:bCs/>
          <w:sz w:val="24"/>
          <w:szCs w:val="24"/>
        </w:rPr>
        <w:fldChar w:fldCharType="begin"/>
      </w:r>
      <w:r w:rsidRPr="0096242F">
        <w:rPr>
          <w:b/>
          <w:bCs/>
          <w:sz w:val="24"/>
          <w:szCs w:val="24"/>
        </w:rPr>
        <w:instrText xml:space="preserve"> SEQ Table_5. \* ARABIC </w:instrText>
      </w:r>
      <w:r w:rsidRPr="0096242F">
        <w:rPr>
          <w:b/>
          <w:bCs/>
          <w:sz w:val="24"/>
          <w:szCs w:val="24"/>
        </w:rPr>
        <w:fldChar w:fldCharType="separate"/>
      </w:r>
      <w:r w:rsidR="00C85560">
        <w:rPr>
          <w:b/>
          <w:bCs/>
          <w:noProof/>
          <w:sz w:val="24"/>
          <w:szCs w:val="24"/>
        </w:rPr>
        <w:t>2</w:t>
      </w:r>
      <w:r w:rsidRPr="0096242F">
        <w:rPr>
          <w:b/>
          <w:bCs/>
          <w:sz w:val="24"/>
          <w:szCs w:val="24"/>
        </w:rPr>
        <w:fldChar w:fldCharType="end"/>
      </w:r>
      <w:r w:rsidRPr="0096242F">
        <w:rPr>
          <w:b/>
          <w:bCs/>
          <w:i w:val="0"/>
          <w:iCs w:val="0"/>
          <w:sz w:val="24"/>
          <w:szCs w:val="24"/>
        </w:rPr>
        <w:t xml:space="preserve">  Unit Testing for Login Module</w:t>
      </w:r>
      <w:bookmarkEnd w:id="67"/>
    </w:p>
    <w:p w14:paraId="31C2357A" w14:textId="77777777" w:rsidR="00013EF8" w:rsidRDefault="00013EF8">
      <w:pPr>
        <w:rPr>
          <w:b/>
          <w:bCs/>
        </w:rPr>
      </w:pPr>
    </w:p>
    <w:tbl>
      <w:tblPr>
        <w:tblStyle w:val="TableGrid"/>
        <w:tblW w:w="0" w:type="auto"/>
        <w:tblLook w:val="04A0" w:firstRow="1" w:lastRow="0" w:firstColumn="1" w:lastColumn="0" w:noHBand="0" w:noVBand="1"/>
      </w:tblPr>
      <w:tblGrid>
        <w:gridCol w:w="1450"/>
        <w:gridCol w:w="1655"/>
        <w:gridCol w:w="1660"/>
        <w:gridCol w:w="1574"/>
        <w:gridCol w:w="1583"/>
        <w:gridCol w:w="1068"/>
      </w:tblGrid>
      <w:tr w:rsidR="001255B0" w14:paraId="6489D9DD" w14:textId="566CF0FE" w:rsidTr="001255B0">
        <w:tc>
          <w:tcPr>
            <w:tcW w:w="1450" w:type="dxa"/>
          </w:tcPr>
          <w:p w14:paraId="77E776D0"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Test Case</w:t>
            </w:r>
          </w:p>
        </w:tc>
        <w:tc>
          <w:tcPr>
            <w:tcW w:w="1655" w:type="dxa"/>
          </w:tcPr>
          <w:p w14:paraId="05C610A9"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Precondition</w:t>
            </w:r>
          </w:p>
        </w:tc>
        <w:tc>
          <w:tcPr>
            <w:tcW w:w="1660" w:type="dxa"/>
          </w:tcPr>
          <w:p w14:paraId="1A79EA0E"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Steps</w:t>
            </w:r>
          </w:p>
        </w:tc>
        <w:tc>
          <w:tcPr>
            <w:tcW w:w="1574" w:type="dxa"/>
          </w:tcPr>
          <w:p w14:paraId="5214D993"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Excepted Result</w:t>
            </w:r>
          </w:p>
        </w:tc>
        <w:tc>
          <w:tcPr>
            <w:tcW w:w="1583" w:type="dxa"/>
          </w:tcPr>
          <w:p w14:paraId="04EBC8FA"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Actual Result</w:t>
            </w:r>
          </w:p>
        </w:tc>
        <w:tc>
          <w:tcPr>
            <w:tcW w:w="1068" w:type="dxa"/>
          </w:tcPr>
          <w:p w14:paraId="2C663038" w14:textId="5953B56A" w:rsidR="001255B0" w:rsidRPr="001255B0" w:rsidRDefault="001255B0" w:rsidP="00597085">
            <w:pPr>
              <w:jc w:val="center"/>
              <w:rPr>
                <w:rFonts w:ascii="Times New Roman" w:hAnsi="Times New Roman" w:cs="Times New Roman"/>
                <w:sz w:val="24"/>
                <w:szCs w:val="24"/>
              </w:rPr>
            </w:pPr>
            <w:r>
              <w:rPr>
                <w:rFonts w:ascii="Times New Roman" w:hAnsi="Times New Roman" w:cs="Times New Roman"/>
                <w:sz w:val="24"/>
                <w:szCs w:val="24"/>
              </w:rPr>
              <w:t xml:space="preserve">Status </w:t>
            </w:r>
          </w:p>
        </w:tc>
      </w:tr>
      <w:tr w:rsidR="001255B0" w14:paraId="65DE870A" w14:textId="6754960E" w:rsidTr="001255B0">
        <w:tc>
          <w:tcPr>
            <w:tcW w:w="1450" w:type="dxa"/>
          </w:tcPr>
          <w:p w14:paraId="1777D239"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Login with correct data</w:t>
            </w:r>
          </w:p>
        </w:tc>
        <w:tc>
          <w:tcPr>
            <w:tcW w:w="1655" w:type="dxa"/>
          </w:tcPr>
          <w:p w14:paraId="6AC88D80" w14:textId="77777777" w:rsidR="001255B0" w:rsidRPr="006A4E02" w:rsidRDefault="001255B0" w:rsidP="00597085">
            <w:pPr>
              <w:rPr>
                <w:rFonts w:ascii="Times New Roman" w:hAnsi="Times New Roman" w:cs="Times New Roman"/>
                <w:sz w:val="24"/>
                <w:szCs w:val="24"/>
              </w:rPr>
            </w:pPr>
            <w:r w:rsidRPr="006A4E02">
              <w:rPr>
                <w:rFonts w:ascii="Times New Roman" w:hAnsi="Times New Roman" w:cs="Times New Roman"/>
                <w:sz w:val="24"/>
                <w:szCs w:val="24"/>
              </w:rPr>
              <w:t>The user should be registered.</w:t>
            </w:r>
          </w:p>
        </w:tc>
        <w:tc>
          <w:tcPr>
            <w:tcW w:w="1660" w:type="dxa"/>
          </w:tcPr>
          <w:p w14:paraId="2AE95B91" w14:textId="77777777" w:rsidR="001255B0" w:rsidRPr="006A4E02" w:rsidRDefault="001255B0" w:rsidP="00597085">
            <w:pPr>
              <w:tabs>
                <w:tab w:val="left" w:pos="301"/>
              </w:tabs>
              <w:rPr>
                <w:rFonts w:ascii="Times New Roman" w:hAnsi="Times New Roman" w:cs="Times New Roman"/>
                <w:sz w:val="24"/>
                <w:szCs w:val="24"/>
              </w:rPr>
            </w:pPr>
            <w:r w:rsidRPr="006A4E02">
              <w:rPr>
                <w:rFonts w:ascii="Times New Roman" w:hAnsi="Times New Roman" w:cs="Times New Roman"/>
                <w:sz w:val="24"/>
                <w:szCs w:val="24"/>
              </w:rPr>
              <w:t>1. Open Login page.</w:t>
            </w:r>
          </w:p>
          <w:p w14:paraId="556A8B16" w14:textId="77777777" w:rsidR="001255B0" w:rsidRPr="006A4E02" w:rsidRDefault="001255B0" w:rsidP="00597085">
            <w:pPr>
              <w:tabs>
                <w:tab w:val="left" w:pos="301"/>
              </w:tabs>
              <w:rPr>
                <w:rFonts w:ascii="Times New Roman" w:hAnsi="Times New Roman" w:cs="Times New Roman"/>
                <w:sz w:val="24"/>
                <w:szCs w:val="24"/>
              </w:rPr>
            </w:pPr>
            <w:r w:rsidRPr="006A4E02">
              <w:rPr>
                <w:rFonts w:ascii="Times New Roman" w:hAnsi="Times New Roman" w:cs="Times New Roman"/>
                <w:sz w:val="24"/>
                <w:szCs w:val="24"/>
              </w:rPr>
              <w:t xml:space="preserve"> 2. Enter Valid Data</w:t>
            </w:r>
          </w:p>
          <w:p w14:paraId="7366BAC8" w14:textId="77777777" w:rsidR="001255B0" w:rsidRPr="006A4E02" w:rsidRDefault="001255B0" w:rsidP="00597085">
            <w:pPr>
              <w:tabs>
                <w:tab w:val="left" w:pos="301"/>
              </w:tabs>
              <w:rPr>
                <w:rFonts w:ascii="Times New Roman" w:hAnsi="Times New Roman" w:cs="Times New Roman"/>
                <w:sz w:val="24"/>
                <w:szCs w:val="24"/>
              </w:rPr>
            </w:pPr>
            <w:r w:rsidRPr="006A4E02">
              <w:rPr>
                <w:rFonts w:ascii="Times New Roman" w:hAnsi="Times New Roman" w:cs="Times New Roman"/>
                <w:sz w:val="24"/>
                <w:szCs w:val="24"/>
              </w:rPr>
              <w:t xml:space="preserve"> 3. Click Login Button. Example: Username: Admin Password: hello123@</w:t>
            </w:r>
          </w:p>
        </w:tc>
        <w:tc>
          <w:tcPr>
            <w:tcW w:w="1574" w:type="dxa"/>
          </w:tcPr>
          <w:p w14:paraId="47188B28"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The user must successfully login to the app.</w:t>
            </w:r>
          </w:p>
        </w:tc>
        <w:tc>
          <w:tcPr>
            <w:tcW w:w="1583" w:type="dxa"/>
          </w:tcPr>
          <w:p w14:paraId="139F6B28"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The user is successfully logged in</w:t>
            </w:r>
          </w:p>
        </w:tc>
        <w:tc>
          <w:tcPr>
            <w:tcW w:w="1068" w:type="dxa"/>
          </w:tcPr>
          <w:p w14:paraId="32A172F2" w14:textId="77777777" w:rsidR="001255B0" w:rsidRDefault="001255B0" w:rsidP="00597085">
            <w:pPr>
              <w:jc w:val="center"/>
              <w:rPr>
                <w:rFonts w:ascii="Times New Roman" w:hAnsi="Times New Roman" w:cs="Times New Roman"/>
                <w:sz w:val="24"/>
                <w:szCs w:val="24"/>
              </w:rPr>
            </w:pPr>
          </w:p>
          <w:p w14:paraId="330D7C64" w14:textId="035BAE2D" w:rsidR="001255B0" w:rsidRPr="001255B0" w:rsidRDefault="001255B0" w:rsidP="00597085">
            <w:pPr>
              <w:jc w:val="center"/>
              <w:rPr>
                <w:rFonts w:ascii="Times New Roman" w:hAnsi="Times New Roman" w:cs="Times New Roman"/>
                <w:sz w:val="24"/>
                <w:szCs w:val="24"/>
              </w:rPr>
            </w:pPr>
            <w:r>
              <w:rPr>
                <w:rFonts w:ascii="Times New Roman" w:hAnsi="Times New Roman" w:cs="Times New Roman"/>
                <w:sz w:val="24"/>
                <w:szCs w:val="24"/>
              </w:rPr>
              <w:t>Pass</w:t>
            </w:r>
          </w:p>
        </w:tc>
      </w:tr>
      <w:tr w:rsidR="001255B0" w14:paraId="5F4BF74B" w14:textId="2769D1FC" w:rsidTr="001255B0">
        <w:tc>
          <w:tcPr>
            <w:tcW w:w="1450" w:type="dxa"/>
          </w:tcPr>
          <w:p w14:paraId="24EF7C9A"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Login with incorrect data</w:t>
            </w:r>
          </w:p>
        </w:tc>
        <w:tc>
          <w:tcPr>
            <w:tcW w:w="1655" w:type="dxa"/>
          </w:tcPr>
          <w:p w14:paraId="128BDDFD" w14:textId="77777777" w:rsidR="001255B0" w:rsidRPr="006A4E02" w:rsidRDefault="001255B0" w:rsidP="00597085">
            <w:pPr>
              <w:tabs>
                <w:tab w:val="left" w:pos="326"/>
              </w:tabs>
              <w:rPr>
                <w:rFonts w:ascii="Times New Roman" w:hAnsi="Times New Roman" w:cs="Times New Roman"/>
                <w:sz w:val="24"/>
                <w:szCs w:val="24"/>
              </w:rPr>
            </w:pPr>
            <w:r w:rsidRPr="006A4E02">
              <w:rPr>
                <w:rFonts w:ascii="Times New Roman" w:hAnsi="Times New Roman" w:cs="Times New Roman"/>
                <w:sz w:val="24"/>
                <w:szCs w:val="24"/>
              </w:rPr>
              <w:t>The user should be registered.</w:t>
            </w:r>
          </w:p>
        </w:tc>
        <w:tc>
          <w:tcPr>
            <w:tcW w:w="1660" w:type="dxa"/>
          </w:tcPr>
          <w:p w14:paraId="1ACFF5AD"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1. Open Login page.</w:t>
            </w:r>
          </w:p>
          <w:p w14:paraId="37109B41"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 xml:space="preserve"> 2. Enter correct username but incorrect password.</w:t>
            </w:r>
          </w:p>
          <w:p w14:paraId="1320E94D"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 xml:space="preserve"> 3. Click login button.</w:t>
            </w:r>
          </w:p>
          <w:p w14:paraId="70A2FCE5"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Example: Username: admin Password: hello123</w:t>
            </w:r>
          </w:p>
        </w:tc>
        <w:tc>
          <w:tcPr>
            <w:tcW w:w="1574" w:type="dxa"/>
          </w:tcPr>
          <w:p w14:paraId="37CCD9CC" w14:textId="77777777" w:rsidR="001255B0" w:rsidRPr="006A4E02" w:rsidRDefault="001255B0" w:rsidP="00597085">
            <w:pPr>
              <w:jc w:val="center"/>
              <w:rPr>
                <w:rFonts w:ascii="Times New Roman" w:hAnsi="Times New Roman" w:cs="Times New Roman"/>
                <w:sz w:val="24"/>
                <w:szCs w:val="24"/>
              </w:rPr>
            </w:pPr>
            <w:r w:rsidRPr="006A4E02">
              <w:rPr>
                <w:rFonts w:ascii="Times New Roman" w:hAnsi="Times New Roman" w:cs="Times New Roman"/>
                <w:sz w:val="24"/>
                <w:szCs w:val="24"/>
              </w:rPr>
              <w:t>The user must not be able to login to the app.</w:t>
            </w:r>
          </w:p>
        </w:tc>
        <w:tc>
          <w:tcPr>
            <w:tcW w:w="1583" w:type="dxa"/>
          </w:tcPr>
          <w:p w14:paraId="48CC43A5" w14:textId="77777777" w:rsidR="001255B0" w:rsidRPr="006A4E02" w:rsidRDefault="001255B0" w:rsidP="00080F38">
            <w:pPr>
              <w:keepNext/>
              <w:rPr>
                <w:rFonts w:ascii="Times New Roman" w:hAnsi="Times New Roman" w:cs="Times New Roman"/>
                <w:sz w:val="24"/>
                <w:szCs w:val="24"/>
              </w:rPr>
            </w:pPr>
            <w:r w:rsidRPr="006A4E02">
              <w:rPr>
                <w:rFonts w:ascii="Times New Roman" w:hAnsi="Times New Roman" w:cs="Times New Roman"/>
                <w:sz w:val="24"/>
                <w:szCs w:val="24"/>
              </w:rPr>
              <w:t>Invalid Credentials.</w:t>
            </w:r>
          </w:p>
        </w:tc>
        <w:tc>
          <w:tcPr>
            <w:tcW w:w="1068" w:type="dxa"/>
          </w:tcPr>
          <w:p w14:paraId="78AD98BC" w14:textId="77777777" w:rsidR="001255B0" w:rsidRDefault="001255B0" w:rsidP="00080F38">
            <w:pPr>
              <w:keepNext/>
              <w:rPr>
                <w:rFonts w:ascii="Times New Roman" w:hAnsi="Times New Roman" w:cs="Times New Roman"/>
                <w:sz w:val="24"/>
                <w:szCs w:val="24"/>
              </w:rPr>
            </w:pPr>
          </w:p>
          <w:p w14:paraId="21A9793B" w14:textId="2F900F4C" w:rsidR="001255B0" w:rsidRPr="001255B0" w:rsidRDefault="001255B0" w:rsidP="00080F38">
            <w:pPr>
              <w:keepNext/>
              <w:rPr>
                <w:rFonts w:ascii="Times New Roman" w:hAnsi="Times New Roman" w:cs="Times New Roman"/>
                <w:sz w:val="24"/>
                <w:szCs w:val="24"/>
              </w:rPr>
            </w:pPr>
            <w:r>
              <w:rPr>
                <w:rFonts w:ascii="Times New Roman" w:hAnsi="Times New Roman" w:cs="Times New Roman"/>
                <w:sz w:val="24"/>
                <w:szCs w:val="24"/>
              </w:rPr>
              <w:t xml:space="preserve">Pass </w:t>
            </w:r>
          </w:p>
        </w:tc>
      </w:tr>
    </w:tbl>
    <w:p w14:paraId="2C5CAC97" w14:textId="77777777" w:rsidR="00080F38" w:rsidRDefault="00080F38"/>
    <w:p w14:paraId="6BCFBE7B" w14:textId="77777777" w:rsidR="00080F38" w:rsidRDefault="00080F38">
      <w:pPr>
        <w:rPr>
          <w:b/>
          <w:bCs/>
        </w:rPr>
      </w:pPr>
      <w:r>
        <w:rPr>
          <w:b/>
          <w:bCs/>
        </w:rPr>
        <w:t>For Uploading the Documents :</w:t>
      </w:r>
    </w:p>
    <w:p w14:paraId="3E21F767" w14:textId="77777777" w:rsidR="00873953" w:rsidRDefault="00873953" w:rsidP="00873953">
      <w:pPr>
        <w:pStyle w:val="Caption"/>
        <w:jc w:val="center"/>
        <w:rPr>
          <w:sz w:val="24"/>
          <w:szCs w:val="24"/>
        </w:rPr>
      </w:pPr>
    </w:p>
    <w:p w14:paraId="4B406A01" w14:textId="499BC527" w:rsidR="00873953" w:rsidRPr="00227829" w:rsidRDefault="00650BEF" w:rsidP="00873953">
      <w:pPr>
        <w:pStyle w:val="Caption"/>
        <w:jc w:val="center"/>
        <w:rPr>
          <w:b/>
          <w:bCs/>
          <w:i w:val="0"/>
          <w:iCs w:val="0"/>
          <w:sz w:val="24"/>
          <w:szCs w:val="24"/>
        </w:rPr>
      </w:pPr>
      <w:bookmarkStart w:id="68" w:name="_Toc164438760"/>
      <w:r>
        <w:rPr>
          <w:b/>
          <w:bCs/>
          <w:i w:val="0"/>
          <w:iCs w:val="0"/>
          <w:sz w:val="24"/>
          <w:szCs w:val="24"/>
        </w:rPr>
        <w:t>Table 5.</w:t>
      </w:r>
      <w:r>
        <w:rPr>
          <w:b/>
          <w:bCs/>
          <w:i w:val="0"/>
          <w:iCs w:val="0"/>
          <w:sz w:val="24"/>
          <w:szCs w:val="24"/>
        </w:rPr>
        <w:fldChar w:fldCharType="begin"/>
      </w:r>
      <w:r>
        <w:rPr>
          <w:b/>
          <w:bCs/>
          <w:i w:val="0"/>
          <w:iCs w:val="0"/>
          <w:sz w:val="24"/>
          <w:szCs w:val="24"/>
        </w:rPr>
        <w:instrText xml:space="preserve"> SEQ Table_5. \* ARABIC </w:instrText>
      </w:r>
      <w:r>
        <w:rPr>
          <w:b/>
          <w:bCs/>
          <w:i w:val="0"/>
          <w:iCs w:val="0"/>
          <w:sz w:val="24"/>
          <w:szCs w:val="24"/>
        </w:rPr>
        <w:fldChar w:fldCharType="separate"/>
      </w:r>
      <w:r w:rsidR="00C85560">
        <w:rPr>
          <w:b/>
          <w:bCs/>
          <w:i w:val="0"/>
          <w:iCs w:val="0"/>
          <w:noProof/>
          <w:sz w:val="24"/>
          <w:szCs w:val="24"/>
        </w:rPr>
        <w:t>3</w:t>
      </w:r>
      <w:r>
        <w:rPr>
          <w:b/>
          <w:bCs/>
          <w:i w:val="0"/>
          <w:iCs w:val="0"/>
          <w:sz w:val="24"/>
          <w:szCs w:val="24"/>
        </w:rPr>
        <w:fldChar w:fldCharType="end"/>
      </w:r>
      <w:r w:rsidR="00873953" w:rsidRPr="00227829">
        <w:rPr>
          <w:b/>
          <w:bCs/>
          <w:i w:val="0"/>
          <w:iCs w:val="0"/>
          <w:sz w:val="24"/>
          <w:szCs w:val="24"/>
        </w:rPr>
        <w:t xml:space="preserve"> Unit Testing for the Uploading the documents</w:t>
      </w:r>
      <w:bookmarkEnd w:id="68"/>
    </w:p>
    <w:p w14:paraId="63E62186" w14:textId="77777777" w:rsidR="00080F38" w:rsidRDefault="00080F38">
      <w:pPr>
        <w:rPr>
          <w:b/>
          <w:bCs/>
        </w:rPr>
      </w:pPr>
    </w:p>
    <w:tbl>
      <w:tblPr>
        <w:tblStyle w:val="TableGrid"/>
        <w:tblW w:w="0" w:type="auto"/>
        <w:tblLook w:val="04A0" w:firstRow="1" w:lastRow="0" w:firstColumn="1" w:lastColumn="0" w:noHBand="0" w:noVBand="1"/>
      </w:tblPr>
      <w:tblGrid>
        <w:gridCol w:w="1477"/>
        <w:gridCol w:w="1598"/>
        <w:gridCol w:w="2009"/>
        <w:gridCol w:w="1558"/>
        <w:gridCol w:w="1450"/>
        <w:gridCol w:w="898"/>
      </w:tblGrid>
      <w:tr w:rsidR="00B92FE4" w14:paraId="2CB392DE" w14:textId="09C78F6A" w:rsidTr="00B92FE4">
        <w:tc>
          <w:tcPr>
            <w:tcW w:w="1477" w:type="dxa"/>
          </w:tcPr>
          <w:p w14:paraId="5BD6F28E" w14:textId="77777777" w:rsidR="00B92FE4" w:rsidRPr="006A4E02" w:rsidRDefault="00B92FE4" w:rsidP="00597085">
            <w:pPr>
              <w:jc w:val="center"/>
              <w:rPr>
                <w:rFonts w:ascii="Times New Roman" w:hAnsi="Times New Roman" w:cs="Times New Roman"/>
                <w:sz w:val="24"/>
                <w:szCs w:val="24"/>
              </w:rPr>
            </w:pPr>
            <w:r w:rsidRPr="006A4E02">
              <w:rPr>
                <w:rFonts w:ascii="Times New Roman" w:hAnsi="Times New Roman" w:cs="Times New Roman"/>
                <w:sz w:val="24"/>
                <w:szCs w:val="24"/>
              </w:rPr>
              <w:t>Test Case</w:t>
            </w:r>
          </w:p>
        </w:tc>
        <w:tc>
          <w:tcPr>
            <w:tcW w:w="1598" w:type="dxa"/>
          </w:tcPr>
          <w:p w14:paraId="60241BE8" w14:textId="77777777" w:rsidR="00B92FE4" w:rsidRPr="006A4E02" w:rsidRDefault="00B92FE4" w:rsidP="00597085">
            <w:pPr>
              <w:jc w:val="center"/>
              <w:rPr>
                <w:rFonts w:ascii="Times New Roman" w:hAnsi="Times New Roman" w:cs="Times New Roman"/>
                <w:sz w:val="24"/>
                <w:szCs w:val="24"/>
              </w:rPr>
            </w:pPr>
            <w:r w:rsidRPr="006A4E02">
              <w:rPr>
                <w:rFonts w:ascii="Times New Roman" w:hAnsi="Times New Roman" w:cs="Times New Roman"/>
                <w:sz w:val="24"/>
                <w:szCs w:val="24"/>
              </w:rPr>
              <w:t>Precondition</w:t>
            </w:r>
          </w:p>
        </w:tc>
        <w:tc>
          <w:tcPr>
            <w:tcW w:w="2009" w:type="dxa"/>
          </w:tcPr>
          <w:p w14:paraId="644F89D1" w14:textId="77777777" w:rsidR="00B92FE4" w:rsidRPr="006A4E02" w:rsidRDefault="00B92FE4" w:rsidP="00597085">
            <w:pPr>
              <w:jc w:val="center"/>
              <w:rPr>
                <w:rFonts w:ascii="Times New Roman" w:hAnsi="Times New Roman" w:cs="Times New Roman"/>
                <w:sz w:val="24"/>
                <w:szCs w:val="24"/>
              </w:rPr>
            </w:pPr>
            <w:r w:rsidRPr="006A4E02">
              <w:rPr>
                <w:rFonts w:ascii="Times New Roman" w:hAnsi="Times New Roman" w:cs="Times New Roman"/>
                <w:sz w:val="24"/>
                <w:szCs w:val="24"/>
              </w:rPr>
              <w:t>Steps</w:t>
            </w:r>
          </w:p>
        </w:tc>
        <w:tc>
          <w:tcPr>
            <w:tcW w:w="1558" w:type="dxa"/>
          </w:tcPr>
          <w:p w14:paraId="5A66FE67" w14:textId="77777777" w:rsidR="00B92FE4" w:rsidRPr="006A4E02" w:rsidRDefault="00B92FE4" w:rsidP="00597085">
            <w:pPr>
              <w:jc w:val="center"/>
              <w:rPr>
                <w:rFonts w:ascii="Times New Roman" w:hAnsi="Times New Roman" w:cs="Times New Roman"/>
                <w:sz w:val="24"/>
                <w:szCs w:val="24"/>
              </w:rPr>
            </w:pPr>
            <w:r w:rsidRPr="006A4E02">
              <w:rPr>
                <w:rFonts w:ascii="Times New Roman" w:hAnsi="Times New Roman" w:cs="Times New Roman"/>
                <w:sz w:val="24"/>
                <w:szCs w:val="24"/>
              </w:rPr>
              <w:t>Expected Result</w:t>
            </w:r>
          </w:p>
        </w:tc>
        <w:tc>
          <w:tcPr>
            <w:tcW w:w="1450" w:type="dxa"/>
          </w:tcPr>
          <w:p w14:paraId="3C3A8957" w14:textId="77777777" w:rsidR="00B92FE4" w:rsidRPr="006A4E02" w:rsidRDefault="00B92FE4" w:rsidP="00597085">
            <w:pPr>
              <w:jc w:val="center"/>
              <w:rPr>
                <w:rFonts w:ascii="Times New Roman" w:hAnsi="Times New Roman" w:cs="Times New Roman"/>
                <w:sz w:val="24"/>
                <w:szCs w:val="24"/>
              </w:rPr>
            </w:pPr>
            <w:r w:rsidRPr="006A4E02">
              <w:rPr>
                <w:rFonts w:ascii="Times New Roman" w:hAnsi="Times New Roman" w:cs="Times New Roman"/>
                <w:sz w:val="24"/>
                <w:szCs w:val="24"/>
              </w:rPr>
              <w:t>Actual result</w:t>
            </w:r>
          </w:p>
        </w:tc>
        <w:tc>
          <w:tcPr>
            <w:tcW w:w="898" w:type="dxa"/>
          </w:tcPr>
          <w:p w14:paraId="47D57CD8" w14:textId="33282C37" w:rsidR="00B92FE4" w:rsidRPr="00B92FE4" w:rsidRDefault="00B92FE4" w:rsidP="00597085">
            <w:pPr>
              <w:jc w:val="center"/>
              <w:rPr>
                <w:rFonts w:ascii="Times New Roman" w:hAnsi="Times New Roman" w:cs="Times New Roman"/>
                <w:sz w:val="24"/>
                <w:szCs w:val="24"/>
              </w:rPr>
            </w:pPr>
            <w:r>
              <w:rPr>
                <w:rFonts w:ascii="Times New Roman" w:hAnsi="Times New Roman" w:cs="Times New Roman"/>
                <w:sz w:val="24"/>
                <w:szCs w:val="24"/>
              </w:rPr>
              <w:t xml:space="preserve">Status </w:t>
            </w:r>
          </w:p>
        </w:tc>
      </w:tr>
      <w:tr w:rsidR="00B92FE4" w14:paraId="4CA07B80" w14:textId="6423522B" w:rsidTr="00B92FE4">
        <w:tc>
          <w:tcPr>
            <w:tcW w:w="1477" w:type="dxa"/>
          </w:tcPr>
          <w:p w14:paraId="00161456" w14:textId="77777777" w:rsidR="00B92FE4" w:rsidRPr="006A4E02" w:rsidRDefault="00B92FE4" w:rsidP="00597085">
            <w:pPr>
              <w:jc w:val="center"/>
              <w:rPr>
                <w:rFonts w:ascii="Times New Roman" w:hAnsi="Times New Roman" w:cs="Times New Roman"/>
                <w:sz w:val="24"/>
                <w:szCs w:val="24"/>
              </w:rPr>
            </w:pPr>
            <w:r w:rsidRPr="006A4E02">
              <w:rPr>
                <w:rFonts w:ascii="Times New Roman" w:hAnsi="Times New Roman" w:cs="Times New Roman"/>
                <w:sz w:val="24"/>
                <w:szCs w:val="24"/>
              </w:rPr>
              <w:t>Upload documents</w:t>
            </w:r>
          </w:p>
        </w:tc>
        <w:tc>
          <w:tcPr>
            <w:tcW w:w="1598" w:type="dxa"/>
          </w:tcPr>
          <w:p w14:paraId="6A16D7DE" w14:textId="77777777" w:rsidR="00B92FE4" w:rsidRPr="006A4E02" w:rsidRDefault="00B92FE4" w:rsidP="00597085">
            <w:pPr>
              <w:jc w:val="center"/>
              <w:rPr>
                <w:rFonts w:ascii="Times New Roman" w:hAnsi="Times New Roman" w:cs="Times New Roman"/>
                <w:sz w:val="24"/>
                <w:szCs w:val="24"/>
              </w:rPr>
            </w:pPr>
            <w:r w:rsidRPr="006A4E02">
              <w:rPr>
                <w:rFonts w:ascii="Times New Roman" w:hAnsi="Times New Roman" w:cs="Times New Roman"/>
                <w:sz w:val="24"/>
                <w:szCs w:val="24"/>
              </w:rPr>
              <w:t>The user must be registered.</w:t>
            </w:r>
          </w:p>
        </w:tc>
        <w:tc>
          <w:tcPr>
            <w:tcW w:w="2009" w:type="dxa"/>
          </w:tcPr>
          <w:p w14:paraId="09645B6F" w14:textId="77777777" w:rsidR="00B92FE4" w:rsidRPr="006A4E02" w:rsidRDefault="00B92FE4" w:rsidP="00597085">
            <w:pPr>
              <w:rPr>
                <w:rFonts w:ascii="Times New Roman" w:hAnsi="Times New Roman" w:cs="Times New Roman"/>
                <w:sz w:val="24"/>
                <w:szCs w:val="24"/>
              </w:rPr>
            </w:pPr>
            <w:r w:rsidRPr="006A4E02">
              <w:rPr>
                <w:rFonts w:ascii="Times New Roman" w:hAnsi="Times New Roman" w:cs="Times New Roman"/>
                <w:sz w:val="24"/>
                <w:szCs w:val="24"/>
              </w:rPr>
              <w:t>1.Open login page.</w:t>
            </w:r>
          </w:p>
          <w:p w14:paraId="2DDE81F4" w14:textId="61144643" w:rsidR="00B92FE4" w:rsidRPr="006A4E02" w:rsidRDefault="00B92FE4" w:rsidP="000A593E">
            <w:pPr>
              <w:rPr>
                <w:rFonts w:ascii="Times New Roman" w:hAnsi="Times New Roman" w:cs="Times New Roman"/>
                <w:sz w:val="24"/>
                <w:szCs w:val="24"/>
              </w:rPr>
            </w:pPr>
            <w:r w:rsidRPr="006A4E02">
              <w:rPr>
                <w:rFonts w:ascii="Times New Roman" w:hAnsi="Times New Roman" w:cs="Times New Roman"/>
                <w:sz w:val="24"/>
                <w:szCs w:val="24"/>
              </w:rPr>
              <w:t>2.Click on upload document</w:t>
            </w:r>
            <w:r>
              <w:rPr>
                <w:rFonts w:ascii="Times New Roman" w:hAnsi="Times New Roman" w:cs="Times New Roman"/>
                <w:sz w:val="24"/>
                <w:szCs w:val="24"/>
              </w:rPr>
              <w:t xml:space="preserve">s </w:t>
            </w:r>
            <w:r w:rsidRPr="006A4E02">
              <w:rPr>
                <w:rFonts w:ascii="Times New Roman" w:hAnsi="Times New Roman" w:cs="Times New Roman"/>
                <w:sz w:val="24"/>
                <w:szCs w:val="24"/>
              </w:rPr>
              <w:t xml:space="preserve">:- Document </w:t>
            </w:r>
            <w:r w:rsidRPr="00A0030A">
              <w:rPr>
                <w:rFonts w:ascii="Times New Roman" w:hAnsi="Times New Roman" w:cs="Times New Roman"/>
                <w:sz w:val="24"/>
                <w:szCs w:val="24"/>
              </w:rPr>
              <w:t>Lecture_Notes</w:t>
            </w:r>
            <w:r w:rsidRPr="006A4E02">
              <w:rPr>
                <w:rFonts w:ascii="Times New Roman" w:hAnsi="Times New Roman" w:cs="Times New Roman"/>
                <w:sz w:val="24"/>
                <w:szCs w:val="24"/>
              </w:rPr>
              <w:t>.</w:t>
            </w:r>
            <w:r>
              <w:rPr>
                <w:rFonts w:ascii="Times New Roman" w:hAnsi="Times New Roman" w:cs="Times New Roman"/>
                <w:sz w:val="24"/>
                <w:szCs w:val="24"/>
              </w:rPr>
              <w:t xml:space="preserve">pdf </w:t>
            </w:r>
          </w:p>
        </w:tc>
        <w:tc>
          <w:tcPr>
            <w:tcW w:w="1558" w:type="dxa"/>
          </w:tcPr>
          <w:p w14:paraId="4C2C36FF" w14:textId="77777777" w:rsidR="00B92FE4" w:rsidRPr="006A4E02" w:rsidRDefault="00B92FE4" w:rsidP="00597085">
            <w:pPr>
              <w:jc w:val="center"/>
              <w:rPr>
                <w:rFonts w:ascii="Times New Roman" w:hAnsi="Times New Roman" w:cs="Times New Roman"/>
                <w:sz w:val="24"/>
                <w:szCs w:val="24"/>
              </w:rPr>
            </w:pPr>
            <w:r w:rsidRPr="006A4E02">
              <w:rPr>
                <w:rFonts w:ascii="Times New Roman" w:hAnsi="Times New Roman" w:cs="Times New Roman"/>
                <w:sz w:val="24"/>
                <w:szCs w:val="24"/>
              </w:rPr>
              <w:t>Document is successfully.</w:t>
            </w:r>
          </w:p>
        </w:tc>
        <w:tc>
          <w:tcPr>
            <w:tcW w:w="1450" w:type="dxa"/>
          </w:tcPr>
          <w:p w14:paraId="5746A7CE" w14:textId="77777777" w:rsidR="00B92FE4" w:rsidRPr="006A4E02" w:rsidRDefault="00B92FE4" w:rsidP="0023703D">
            <w:pPr>
              <w:keepNext/>
              <w:jc w:val="center"/>
              <w:rPr>
                <w:rFonts w:ascii="Times New Roman" w:hAnsi="Times New Roman" w:cs="Times New Roman"/>
                <w:sz w:val="24"/>
                <w:szCs w:val="24"/>
              </w:rPr>
            </w:pPr>
            <w:r w:rsidRPr="006A4E02">
              <w:rPr>
                <w:rFonts w:ascii="Times New Roman" w:hAnsi="Times New Roman" w:cs="Times New Roman"/>
                <w:sz w:val="24"/>
                <w:szCs w:val="24"/>
              </w:rPr>
              <w:t>Document is uploaded.</w:t>
            </w:r>
          </w:p>
        </w:tc>
        <w:tc>
          <w:tcPr>
            <w:tcW w:w="898" w:type="dxa"/>
          </w:tcPr>
          <w:p w14:paraId="3A142472" w14:textId="4F0B5CDB" w:rsidR="00B92FE4" w:rsidRPr="00B92FE4" w:rsidRDefault="00B92FE4" w:rsidP="0023703D">
            <w:pPr>
              <w:keepNext/>
              <w:jc w:val="center"/>
              <w:rPr>
                <w:rFonts w:ascii="Times New Roman" w:hAnsi="Times New Roman" w:cs="Times New Roman"/>
                <w:sz w:val="24"/>
                <w:szCs w:val="24"/>
              </w:rPr>
            </w:pPr>
            <w:r>
              <w:rPr>
                <w:rFonts w:ascii="Times New Roman" w:hAnsi="Times New Roman" w:cs="Times New Roman"/>
                <w:sz w:val="24"/>
                <w:szCs w:val="24"/>
              </w:rPr>
              <w:t xml:space="preserve">Pass </w:t>
            </w:r>
          </w:p>
        </w:tc>
      </w:tr>
    </w:tbl>
    <w:p w14:paraId="71D9ACED" w14:textId="77777777" w:rsidR="004D3EE4" w:rsidRDefault="004D3EE4" w:rsidP="0023703D">
      <w:pPr>
        <w:pStyle w:val="Caption"/>
        <w:jc w:val="center"/>
        <w:rPr>
          <w:sz w:val="24"/>
          <w:szCs w:val="24"/>
        </w:rPr>
      </w:pPr>
    </w:p>
    <w:p w14:paraId="768D141A" w14:textId="113AB30E" w:rsidR="0023703D" w:rsidRDefault="00013EF8">
      <w:pPr>
        <w:rPr>
          <w:b/>
          <w:bCs/>
        </w:rPr>
      </w:pPr>
      <w:r>
        <w:br w:type="page"/>
      </w:r>
      <w:r w:rsidR="0023703D">
        <w:rPr>
          <w:b/>
          <w:bCs/>
        </w:rPr>
        <w:lastRenderedPageBreak/>
        <w:t>For Rating the Documents</w:t>
      </w:r>
      <w:r w:rsidR="00801C47">
        <w:rPr>
          <w:b/>
          <w:bCs/>
        </w:rPr>
        <w:t xml:space="preserve"> : </w:t>
      </w:r>
    </w:p>
    <w:p w14:paraId="199C3767" w14:textId="77777777" w:rsidR="000A593E" w:rsidRDefault="000A593E">
      <w:pPr>
        <w:rPr>
          <w:b/>
          <w:bCs/>
        </w:rPr>
      </w:pPr>
    </w:p>
    <w:p w14:paraId="50895946" w14:textId="7CD7BAF7" w:rsidR="000A593E" w:rsidRPr="00227829" w:rsidRDefault="00650BEF" w:rsidP="000A593E">
      <w:pPr>
        <w:pStyle w:val="Caption"/>
        <w:jc w:val="center"/>
        <w:rPr>
          <w:b/>
          <w:bCs/>
          <w:i w:val="0"/>
          <w:iCs w:val="0"/>
          <w:sz w:val="24"/>
          <w:szCs w:val="24"/>
        </w:rPr>
      </w:pPr>
      <w:bookmarkStart w:id="69" w:name="_Toc164438761"/>
      <w:r>
        <w:rPr>
          <w:b/>
          <w:bCs/>
          <w:i w:val="0"/>
          <w:iCs w:val="0"/>
          <w:sz w:val="24"/>
          <w:szCs w:val="24"/>
        </w:rPr>
        <w:t>Table 5.</w:t>
      </w:r>
      <w:r>
        <w:rPr>
          <w:b/>
          <w:bCs/>
          <w:i w:val="0"/>
          <w:iCs w:val="0"/>
          <w:sz w:val="24"/>
          <w:szCs w:val="24"/>
        </w:rPr>
        <w:fldChar w:fldCharType="begin"/>
      </w:r>
      <w:r>
        <w:rPr>
          <w:b/>
          <w:bCs/>
          <w:i w:val="0"/>
          <w:iCs w:val="0"/>
          <w:sz w:val="24"/>
          <w:szCs w:val="24"/>
        </w:rPr>
        <w:instrText xml:space="preserve"> SEQ Table_5. \* ARABIC </w:instrText>
      </w:r>
      <w:r>
        <w:rPr>
          <w:b/>
          <w:bCs/>
          <w:i w:val="0"/>
          <w:iCs w:val="0"/>
          <w:sz w:val="24"/>
          <w:szCs w:val="24"/>
        </w:rPr>
        <w:fldChar w:fldCharType="separate"/>
      </w:r>
      <w:r w:rsidR="00C85560">
        <w:rPr>
          <w:b/>
          <w:bCs/>
          <w:i w:val="0"/>
          <w:iCs w:val="0"/>
          <w:noProof/>
          <w:sz w:val="24"/>
          <w:szCs w:val="24"/>
        </w:rPr>
        <w:t>4</w:t>
      </w:r>
      <w:r>
        <w:rPr>
          <w:b/>
          <w:bCs/>
          <w:i w:val="0"/>
          <w:iCs w:val="0"/>
          <w:sz w:val="24"/>
          <w:szCs w:val="24"/>
        </w:rPr>
        <w:fldChar w:fldCharType="end"/>
      </w:r>
      <w:r w:rsidR="000A593E" w:rsidRPr="00227829">
        <w:rPr>
          <w:b/>
          <w:bCs/>
          <w:i w:val="0"/>
          <w:iCs w:val="0"/>
          <w:sz w:val="24"/>
          <w:szCs w:val="24"/>
        </w:rPr>
        <w:t xml:space="preserve"> Unit Testing for Rating the Documents</w:t>
      </w:r>
      <w:bookmarkEnd w:id="69"/>
    </w:p>
    <w:p w14:paraId="0E49D2FE" w14:textId="77777777" w:rsidR="00801C47" w:rsidRDefault="00801C47">
      <w:pPr>
        <w:rPr>
          <w:b/>
          <w:bCs/>
        </w:rPr>
      </w:pPr>
    </w:p>
    <w:tbl>
      <w:tblPr>
        <w:tblStyle w:val="TableGrid"/>
        <w:tblW w:w="0" w:type="auto"/>
        <w:tblLook w:val="04A0" w:firstRow="1" w:lastRow="0" w:firstColumn="1" w:lastColumn="0" w:noHBand="0" w:noVBand="1"/>
      </w:tblPr>
      <w:tblGrid>
        <w:gridCol w:w="1522"/>
        <w:gridCol w:w="1669"/>
        <w:gridCol w:w="1593"/>
        <w:gridCol w:w="1551"/>
        <w:gridCol w:w="1524"/>
        <w:gridCol w:w="1131"/>
      </w:tblGrid>
      <w:tr w:rsidR="008653D1" w:rsidRPr="00972CD7" w14:paraId="3547E70D" w14:textId="0CD5DF99" w:rsidTr="008653D1">
        <w:tc>
          <w:tcPr>
            <w:tcW w:w="1522" w:type="dxa"/>
          </w:tcPr>
          <w:p w14:paraId="50E70340" w14:textId="77777777" w:rsidR="008653D1" w:rsidRPr="00972CD7" w:rsidRDefault="008653D1" w:rsidP="00597085">
            <w:pPr>
              <w:jc w:val="center"/>
              <w:rPr>
                <w:rFonts w:ascii="Times New Roman" w:hAnsi="Times New Roman" w:cs="Times New Roman"/>
                <w:sz w:val="24"/>
                <w:szCs w:val="24"/>
              </w:rPr>
            </w:pPr>
            <w:bookmarkStart w:id="70" w:name="_Hlk164432212"/>
            <w:r w:rsidRPr="00972CD7">
              <w:rPr>
                <w:rFonts w:ascii="Times New Roman" w:hAnsi="Times New Roman" w:cs="Times New Roman"/>
                <w:sz w:val="24"/>
                <w:szCs w:val="24"/>
              </w:rPr>
              <w:t>Test Case</w:t>
            </w:r>
          </w:p>
        </w:tc>
        <w:tc>
          <w:tcPr>
            <w:tcW w:w="1669" w:type="dxa"/>
          </w:tcPr>
          <w:p w14:paraId="497480E5"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Precondition</w:t>
            </w:r>
          </w:p>
        </w:tc>
        <w:tc>
          <w:tcPr>
            <w:tcW w:w="1593" w:type="dxa"/>
          </w:tcPr>
          <w:p w14:paraId="1581B872"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Steps</w:t>
            </w:r>
          </w:p>
        </w:tc>
        <w:tc>
          <w:tcPr>
            <w:tcW w:w="1551" w:type="dxa"/>
          </w:tcPr>
          <w:p w14:paraId="2C8DAC6E"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Expected Result</w:t>
            </w:r>
          </w:p>
        </w:tc>
        <w:tc>
          <w:tcPr>
            <w:tcW w:w="1524" w:type="dxa"/>
          </w:tcPr>
          <w:p w14:paraId="521CC895"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Actual Result</w:t>
            </w:r>
          </w:p>
        </w:tc>
        <w:tc>
          <w:tcPr>
            <w:tcW w:w="1131" w:type="dxa"/>
          </w:tcPr>
          <w:p w14:paraId="03EFB54C" w14:textId="09E90D6C" w:rsidR="008653D1" w:rsidRPr="008653D1" w:rsidRDefault="008653D1" w:rsidP="00597085">
            <w:pPr>
              <w:jc w:val="center"/>
              <w:rPr>
                <w:rFonts w:ascii="Times New Roman" w:hAnsi="Times New Roman" w:cs="Times New Roman"/>
                <w:sz w:val="24"/>
                <w:szCs w:val="24"/>
              </w:rPr>
            </w:pPr>
            <w:r>
              <w:rPr>
                <w:rFonts w:ascii="Times New Roman" w:hAnsi="Times New Roman" w:cs="Times New Roman"/>
                <w:sz w:val="24"/>
                <w:szCs w:val="24"/>
              </w:rPr>
              <w:t xml:space="preserve">Status </w:t>
            </w:r>
          </w:p>
        </w:tc>
      </w:tr>
      <w:tr w:rsidR="008653D1" w:rsidRPr="00972CD7" w14:paraId="33480289" w14:textId="1E0AC761" w:rsidTr="008653D1">
        <w:tc>
          <w:tcPr>
            <w:tcW w:w="1522" w:type="dxa"/>
          </w:tcPr>
          <w:p w14:paraId="2277BF48"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Rate the document</w:t>
            </w:r>
          </w:p>
        </w:tc>
        <w:tc>
          <w:tcPr>
            <w:tcW w:w="1669" w:type="dxa"/>
          </w:tcPr>
          <w:p w14:paraId="66F1F3A9"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The user must be register.</w:t>
            </w:r>
          </w:p>
        </w:tc>
        <w:tc>
          <w:tcPr>
            <w:tcW w:w="1593" w:type="dxa"/>
          </w:tcPr>
          <w:p w14:paraId="6B1D97AC"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1.Login to system</w:t>
            </w:r>
          </w:p>
          <w:p w14:paraId="6950964C"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2.Click any sort of document .</w:t>
            </w:r>
          </w:p>
          <w:p w14:paraId="53A2C257"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3.Go to rating area.</w:t>
            </w:r>
          </w:p>
          <w:p w14:paraId="2606708E"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 xml:space="preserve">4.Rate according to your importance  </w:t>
            </w:r>
          </w:p>
        </w:tc>
        <w:tc>
          <w:tcPr>
            <w:tcW w:w="1551" w:type="dxa"/>
          </w:tcPr>
          <w:p w14:paraId="6018AF1B" w14:textId="77777777" w:rsidR="008653D1" w:rsidRPr="00972CD7" w:rsidRDefault="008653D1" w:rsidP="00597085">
            <w:pPr>
              <w:jc w:val="center"/>
              <w:rPr>
                <w:rFonts w:ascii="Times New Roman" w:hAnsi="Times New Roman" w:cs="Times New Roman"/>
                <w:sz w:val="24"/>
                <w:szCs w:val="24"/>
              </w:rPr>
            </w:pPr>
            <w:r w:rsidRPr="00972CD7">
              <w:rPr>
                <w:rFonts w:ascii="Times New Roman" w:hAnsi="Times New Roman" w:cs="Times New Roman"/>
                <w:sz w:val="24"/>
                <w:szCs w:val="24"/>
              </w:rPr>
              <w:t>Document get rating in the form of star.</w:t>
            </w:r>
          </w:p>
        </w:tc>
        <w:tc>
          <w:tcPr>
            <w:tcW w:w="1524" w:type="dxa"/>
          </w:tcPr>
          <w:p w14:paraId="2E028F81" w14:textId="77777777" w:rsidR="008653D1" w:rsidRPr="00972CD7" w:rsidRDefault="008653D1" w:rsidP="007A2860">
            <w:pPr>
              <w:keepNext/>
              <w:jc w:val="center"/>
              <w:rPr>
                <w:rFonts w:ascii="Times New Roman" w:hAnsi="Times New Roman" w:cs="Times New Roman"/>
                <w:sz w:val="24"/>
                <w:szCs w:val="24"/>
              </w:rPr>
            </w:pPr>
            <w:r w:rsidRPr="00972CD7">
              <w:rPr>
                <w:rFonts w:ascii="Times New Roman" w:hAnsi="Times New Roman" w:cs="Times New Roman"/>
                <w:sz w:val="24"/>
                <w:szCs w:val="24"/>
              </w:rPr>
              <w:t>The document is rated</w:t>
            </w:r>
          </w:p>
        </w:tc>
        <w:tc>
          <w:tcPr>
            <w:tcW w:w="1131" w:type="dxa"/>
          </w:tcPr>
          <w:p w14:paraId="49CEAF61" w14:textId="77777777" w:rsidR="008653D1" w:rsidRDefault="008653D1" w:rsidP="007A2860">
            <w:pPr>
              <w:keepNext/>
              <w:jc w:val="center"/>
              <w:rPr>
                <w:rFonts w:ascii="Times New Roman" w:hAnsi="Times New Roman" w:cs="Times New Roman"/>
                <w:sz w:val="24"/>
                <w:szCs w:val="24"/>
              </w:rPr>
            </w:pPr>
          </w:p>
          <w:p w14:paraId="1E8F9282" w14:textId="5B33F90D" w:rsidR="008653D1" w:rsidRPr="008653D1" w:rsidRDefault="008653D1" w:rsidP="007A2860">
            <w:pPr>
              <w:keepNext/>
              <w:jc w:val="center"/>
              <w:rPr>
                <w:rFonts w:ascii="Times New Roman" w:hAnsi="Times New Roman" w:cs="Times New Roman"/>
                <w:sz w:val="24"/>
                <w:szCs w:val="24"/>
              </w:rPr>
            </w:pPr>
            <w:r>
              <w:rPr>
                <w:rFonts w:ascii="Times New Roman" w:hAnsi="Times New Roman" w:cs="Times New Roman"/>
                <w:sz w:val="24"/>
                <w:szCs w:val="24"/>
              </w:rPr>
              <w:t xml:space="preserve">Pass </w:t>
            </w:r>
          </w:p>
        </w:tc>
      </w:tr>
      <w:bookmarkEnd w:id="70"/>
    </w:tbl>
    <w:p w14:paraId="2AF9609F" w14:textId="77777777" w:rsidR="007826F3" w:rsidRDefault="007826F3" w:rsidP="007A2860">
      <w:pPr>
        <w:pStyle w:val="Caption"/>
        <w:jc w:val="center"/>
        <w:rPr>
          <w:sz w:val="24"/>
          <w:szCs w:val="24"/>
        </w:rPr>
      </w:pPr>
    </w:p>
    <w:p w14:paraId="0D87CD94" w14:textId="6BD4DAF7" w:rsidR="00791290" w:rsidRDefault="00791290" w:rsidP="00791290">
      <w:pPr>
        <w:rPr>
          <w:b/>
          <w:bCs/>
        </w:rPr>
      </w:pPr>
      <w:r>
        <w:rPr>
          <w:b/>
          <w:bCs/>
        </w:rPr>
        <w:t xml:space="preserve">For Searching Module : </w:t>
      </w:r>
    </w:p>
    <w:p w14:paraId="7F6546E7" w14:textId="77777777" w:rsidR="00CA3571" w:rsidRDefault="00CA3571" w:rsidP="00791290">
      <w:pPr>
        <w:rPr>
          <w:b/>
          <w:bCs/>
        </w:rPr>
      </w:pPr>
    </w:p>
    <w:p w14:paraId="122371AA" w14:textId="1453B447" w:rsidR="00CA3571" w:rsidRPr="00227829" w:rsidRDefault="00650BEF" w:rsidP="00CA3571">
      <w:pPr>
        <w:pStyle w:val="Caption"/>
        <w:jc w:val="center"/>
        <w:rPr>
          <w:b/>
          <w:bCs/>
          <w:i w:val="0"/>
          <w:iCs w:val="0"/>
          <w:sz w:val="24"/>
          <w:szCs w:val="24"/>
        </w:rPr>
      </w:pPr>
      <w:bookmarkStart w:id="71" w:name="_Toc164438762"/>
      <w:r>
        <w:rPr>
          <w:b/>
          <w:bCs/>
          <w:i w:val="0"/>
          <w:iCs w:val="0"/>
          <w:sz w:val="24"/>
          <w:szCs w:val="24"/>
        </w:rPr>
        <w:t>Table 5.</w:t>
      </w:r>
      <w:r>
        <w:rPr>
          <w:b/>
          <w:bCs/>
          <w:i w:val="0"/>
          <w:iCs w:val="0"/>
          <w:sz w:val="24"/>
          <w:szCs w:val="24"/>
        </w:rPr>
        <w:fldChar w:fldCharType="begin"/>
      </w:r>
      <w:r>
        <w:rPr>
          <w:b/>
          <w:bCs/>
          <w:i w:val="0"/>
          <w:iCs w:val="0"/>
          <w:sz w:val="24"/>
          <w:szCs w:val="24"/>
        </w:rPr>
        <w:instrText xml:space="preserve"> SEQ Table_5. \* ARABIC </w:instrText>
      </w:r>
      <w:r>
        <w:rPr>
          <w:b/>
          <w:bCs/>
          <w:i w:val="0"/>
          <w:iCs w:val="0"/>
          <w:sz w:val="24"/>
          <w:szCs w:val="24"/>
        </w:rPr>
        <w:fldChar w:fldCharType="separate"/>
      </w:r>
      <w:r w:rsidR="00C85560">
        <w:rPr>
          <w:b/>
          <w:bCs/>
          <w:i w:val="0"/>
          <w:iCs w:val="0"/>
          <w:noProof/>
          <w:sz w:val="24"/>
          <w:szCs w:val="24"/>
        </w:rPr>
        <w:t>5</w:t>
      </w:r>
      <w:r>
        <w:rPr>
          <w:b/>
          <w:bCs/>
          <w:i w:val="0"/>
          <w:iCs w:val="0"/>
          <w:sz w:val="24"/>
          <w:szCs w:val="24"/>
        </w:rPr>
        <w:fldChar w:fldCharType="end"/>
      </w:r>
      <w:r w:rsidR="00CA3571" w:rsidRPr="00227829">
        <w:rPr>
          <w:b/>
          <w:bCs/>
          <w:i w:val="0"/>
          <w:iCs w:val="0"/>
          <w:sz w:val="24"/>
          <w:szCs w:val="24"/>
        </w:rPr>
        <w:t xml:space="preserve"> Unit Testing for the Searching</w:t>
      </w:r>
      <w:bookmarkEnd w:id="71"/>
    </w:p>
    <w:p w14:paraId="5D662900" w14:textId="77777777" w:rsidR="00791290" w:rsidRDefault="00791290" w:rsidP="00791290">
      <w:pPr>
        <w:rPr>
          <w:b/>
          <w:bCs/>
        </w:rPr>
      </w:pPr>
    </w:p>
    <w:tbl>
      <w:tblPr>
        <w:tblStyle w:val="TableGrid"/>
        <w:tblW w:w="0" w:type="auto"/>
        <w:tblLook w:val="04A0" w:firstRow="1" w:lastRow="0" w:firstColumn="1" w:lastColumn="0" w:noHBand="0" w:noVBand="1"/>
      </w:tblPr>
      <w:tblGrid>
        <w:gridCol w:w="1472"/>
        <w:gridCol w:w="1633"/>
        <w:gridCol w:w="1575"/>
        <w:gridCol w:w="1565"/>
        <w:gridCol w:w="1566"/>
        <w:gridCol w:w="1179"/>
      </w:tblGrid>
      <w:tr w:rsidR="007D2437" w:rsidRPr="00972CD7" w14:paraId="12D52949" w14:textId="46B6C2F7" w:rsidTr="007D2437">
        <w:tc>
          <w:tcPr>
            <w:tcW w:w="1472" w:type="dxa"/>
          </w:tcPr>
          <w:p w14:paraId="2340D644" w14:textId="77777777"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Test Case</w:t>
            </w:r>
          </w:p>
        </w:tc>
        <w:tc>
          <w:tcPr>
            <w:tcW w:w="1633" w:type="dxa"/>
          </w:tcPr>
          <w:p w14:paraId="0968BAC2" w14:textId="77777777"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Precondition</w:t>
            </w:r>
          </w:p>
        </w:tc>
        <w:tc>
          <w:tcPr>
            <w:tcW w:w="1575" w:type="dxa"/>
          </w:tcPr>
          <w:p w14:paraId="11D165F8" w14:textId="77777777"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Steps</w:t>
            </w:r>
          </w:p>
        </w:tc>
        <w:tc>
          <w:tcPr>
            <w:tcW w:w="1565" w:type="dxa"/>
          </w:tcPr>
          <w:p w14:paraId="29418521" w14:textId="77777777"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Expected Result</w:t>
            </w:r>
          </w:p>
        </w:tc>
        <w:tc>
          <w:tcPr>
            <w:tcW w:w="1566" w:type="dxa"/>
          </w:tcPr>
          <w:p w14:paraId="519D1901" w14:textId="77777777"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Actual Result</w:t>
            </w:r>
          </w:p>
        </w:tc>
        <w:tc>
          <w:tcPr>
            <w:tcW w:w="1179" w:type="dxa"/>
          </w:tcPr>
          <w:p w14:paraId="6C6258EA" w14:textId="3E8E8E4A" w:rsidR="007D2437" w:rsidRPr="007D2437" w:rsidRDefault="007D2437" w:rsidP="00597085">
            <w:pPr>
              <w:jc w:val="center"/>
              <w:rPr>
                <w:rFonts w:ascii="Times New Roman" w:hAnsi="Times New Roman" w:cs="Times New Roman"/>
                <w:sz w:val="24"/>
                <w:szCs w:val="24"/>
              </w:rPr>
            </w:pPr>
            <w:r>
              <w:rPr>
                <w:rFonts w:ascii="Times New Roman" w:hAnsi="Times New Roman" w:cs="Times New Roman"/>
                <w:sz w:val="24"/>
                <w:szCs w:val="24"/>
              </w:rPr>
              <w:t>Status</w:t>
            </w:r>
          </w:p>
        </w:tc>
      </w:tr>
      <w:tr w:rsidR="007D2437" w:rsidRPr="00972CD7" w14:paraId="3C458BF2" w14:textId="13FA0B63" w:rsidTr="007D2437">
        <w:tc>
          <w:tcPr>
            <w:tcW w:w="1472" w:type="dxa"/>
          </w:tcPr>
          <w:p w14:paraId="169D9AE8" w14:textId="6C873E69"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Search</w:t>
            </w:r>
            <w:r>
              <w:rPr>
                <w:rFonts w:ascii="Times New Roman" w:hAnsi="Times New Roman" w:cs="Times New Roman"/>
                <w:sz w:val="24"/>
                <w:szCs w:val="24"/>
              </w:rPr>
              <w:t xml:space="preserve">ing </w:t>
            </w:r>
            <w:r w:rsidRPr="00972CD7">
              <w:rPr>
                <w:rFonts w:ascii="Times New Roman" w:hAnsi="Times New Roman" w:cs="Times New Roman"/>
                <w:sz w:val="24"/>
                <w:szCs w:val="24"/>
              </w:rPr>
              <w:t>the document</w:t>
            </w:r>
          </w:p>
        </w:tc>
        <w:tc>
          <w:tcPr>
            <w:tcW w:w="1633" w:type="dxa"/>
          </w:tcPr>
          <w:p w14:paraId="374C7167" w14:textId="77777777"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The user must be register.</w:t>
            </w:r>
          </w:p>
        </w:tc>
        <w:tc>
          <w:tcPr>
            <w:tcW w:w="1575" w:type="dxa"/>
          </w:tcPr>
          <w:p w14:paraId="0AA73BF6" w14:textId="77777777"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1.Login to system</w:t>
            </w:r>
          </w:p>
          <w:p w14:paraId="4CB4010B" w14:textId="77777777"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 xml:space="preserve">2.Go to search bar and search document by its name . </w:t>
            </w:r>
          </w:p>
          <w:p w14:paraId="3098D113" w14:textId="3AE3802E"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 xml:space="preserve">For example:- </w:t>
            </w:r>
            <w:r>
              <w:rPr>
                <w:rFonts w:ascii="Times New Roman" w:hAnsi="Times New Roman" w:cs="Times New Roman"/>
                <w:sz w:val="24"/>
                <w:szCs w:val="24"/>
              </w:rPr>
              <w:t>Neural Network</w:t>
            </w:r>
            <w:r w:rsidRPr="00972CD7">
              <w:rPr>
                <w:rFonts w:ascii="Times New Roman" w:hAnsi="Times New Roman" w:cs="Times New Roman"/>
                <w:sz w:val="24"/>
                <w:szCs w:val="24"/>
              </w:rPr>
              <w:t xml:space="preserve">  </w:t>
            </w:r>
          </w:p>
        </w:tc>
        <w:tc>
          <w:tcPr>
            <w:tcW w:w="1565" w:type="dxa"/>
          </w:tcPr>
          <w:p w14:paraId="719983B7" w14:textId="21DBA003" w:rsidR="007D2437" w:rsidRPr="00972CD7" w:rsidRDefault="007D2437" w:rsidP="00597085">
            <w:pPr>
              <w:jc w:val="center"/>
              <w:rPr>
                <w:rFonts w:ascii="Times New Roman" w:hAnsi="Times New Roman" w:cs="Times New Roman"/>
                <w:sz w:val="24"/>
                <w:szCs w:val="24"/>
              </w:rPr>
            </w:pPr>
            <w:r w:rsidRPr="00972CD7">
              <w:rPr>
                <w:rFonts w:ascii="Times New Roman" w:hAnsi="Times New Roman" w:cs="Times New Roman"/>
                <w:sz w:val="24"/>
                <w:szCs w:val="24"/>
              </w:rPr>
              <w:t>The document is found.</w:t>
            </w:r>
          </w:p>
        </w:tc>
        <w:tc>
          <w:tcPr>
            <w:tcW w:w="1566" w:type="dxa"/>
          </w:tcPr>
          <w:p w14:paraId="295EFE11" w14:textId="5A517E4F" w:rsidR="007D2437" w:rsidRPr="00972CD7" w:rsidRDefault="007D2437" w:rsidP="00385E55">
            <w:pPr>
              <w:keepNext/>
              <w:jc w:val="center"/>
              <w:rPr>
                <w:rFonts w:ascii="Times New Roman" w:hAnsi="Times New Roman" w:cs="Times New Roman"/>
                <w:sz w:val="24"/>
                <w:szCs w:val="24"/>
              </w:rPr>
            </w:pPr>
            <w:r w:rsidRPr="00972CD7">
              <w:rPr>
                <w:rFonts w:ascii="Times New Roman" w:hAnsi="Times New Roman" w:cs="Times New Roman"/>
                <w:sz w:val="24"/>
                <w:szCs w:val="24"/>
              </w:rPr>
              <w:t xml:space="preserve">The document related </w:t>
            </w:r>
            <w:r>
              <w:rPr>
                <w:rFonts w:ascii="Times New Roman" w:hAnsi="Times New Roman" w:cs="Times New Roman"/>
                <w:sz w:val="24"/>
                <w:szCs w:val="24"/>
              </w:rPr>
              <w:t xml:space="preserve">with the name of the document </w:t>
            </w:r>
            <w:r w:rsidRPr="00972CD7">
              <w:rPr>
                <w:rFonts w:ascii="Times New Roman" w:hAnsi="Times New Roman" w:cs="Times New Roman"/>
                <w:sz w:val="24"/>
                <w:szCs w:val="24"/>
              </w:rPr>
              <w:t>is found.</w:t>
            </w:r>
          </w:p>
        </w:tc>
        <w:tc>
          <w:tcPr>
            <w:tcW w:w="1179" w:type="dxa"/>
          </w:tcPr>
          <w:p w14:paraId="24EAAA57" w14:textId="77777777" w:rsidR="007D2437" w:rsidRDefault="007D2437" w:rsidP="00385E55">
            <w:pPr>
              <w:keepNext/>
              <w:jc w:val="center"/>
              <w:rPr>
                <w:rFonts w:ascii="Times New Roman" w:hAnsi="Times New Roman" w:cs="Times New Roman"/>
                <w:sz w:val="24"/>
                <w:szCs w:val="24"/>
              </w:rPr>
            </w:pPr>
          </w:p>
          <w:p w14:paraId="7A938A89" w14:textId="37738BEB" w:rsidR="007D2437" w:rsidRPr="007D2437" w:rsidRDefault="007D2437" w:rsidP="00385E55">
            <w:pPr>
              <w:keepNext/>
              <w:jc w:val="center"/>
              <w:rPr>
                <w:rFonts w:ascii="Times New Roman" w:hAnsi="Times New Roman" w:cs="Times New Roman"/>
                <w:sz w:val="24"/>
                <w:szCs w:val="24"/>
              </w:rPr>
            </w:pPr>
            <w:r>
              <w:rPr>
                <w:rFonts w:ascii="Times New Roman" w:hAnsi="Times New Roman" w:cs="Times New Roman"/>
                <w:sz w:val="24"/>
                <w:szCs w:val="24"/>
              </w:rPr>
              <w:t xml:space="preserve">Pass </w:t>
            </w:r>
          </w:p>
        </w:tc>
      </w:tr>
    </w:tbl>
    <w:p w14:paraId="3F003AF3" w14:textId="77777777" w:rsidR="00AD7682" w:rsidRDefault="00AD7682" w:rsidP="00385E55">
      <w:pPr>
        <w:pStyle w:val="Caption"/>
        <w:jc w:val="center"/>
        <w:rPr>
          <w:sz w:val="24"/>
          <w:szCs w:val="24"/>
        </w:rPr>
      </w:pPr>
    </w:p>
    <w:p w14:paraId="6DD3D62B" w14:textId="77777777" w:rsidR="00801C47" w:rsidRDefault="00801C47">
      <w:pPr>
        <w:rPr>
          <w:b/>
          <w:bCs/>
        </w:rPr>
      </w:pPr>
    </w:p>
    <w:p w14:paraId="57F5488E" w14:textId="7F3E2B94" w:rsidR="0023703D" w:rsidRDefault="0023703D">
      <w:pPr>
        <w:rPr>
          <w:rFonts w:eastAsiaTheme="majorEastAsia" w:cs="Times New Roman"/>
          <w:b/>
          <w:bCs/>
          <w:kern w:val="32"/>
          <w:sz w:val="32"/>
          <w:szCs w:val="32"/>
        </w:rPr>
      </w:pPr>
    </w:p>
    <w:p w14:paraId="11DCFBC7" w14:textId="000561CA" w:rsidR="00385E55" w:rsidRDefault="00385E55"/>
    <w:p w14:paraId="37DD1A2C" w14:textId="77777777" w:rsidR="00D465B3" w:rsidRDefault="00D465B3"/>
    <w:p w14:paraId="22C35A2D" w14:textId="77777777" w:rsidR="00AD7682" w:rsidRDefault="00AD7682"/>
    <w:p w14:paraId="028D9C85" w14:textId="77777777" w:rsidR="00AD7682" w:rsidRDefault="00AD7682"/>
    <w:p w14:paraId="41C279D7" w14:textId="77777777" w:rsidR="00AD7682" w:rsidRDefault="00AD7682"/>
    <w:p w14:paraId="3D9A85A6" w14:textId="77777777" w:rsidR="00AD7682" w:rsidRDefault="00AD7682"/>
    <w:p w14:paraId="511EBAB9" w14:textId="6ED21950" w:rsidR="00D465B3" w:rsidRDefault="00D465B3">
      <w:pPr>
        <w:rPr>
          <w:rFonts w:eastAsiaTheme="majorEastAsia" w:cs="Times New Roman"/>
          <w:b/>
          <w:bCs/>
          <w:kern w:val="32"/>
        </w:rPr>
      </w:pPr>
      <w:r w:rsidRPr="00C73212">
        <w:rPr>
          <w:rFonts w:eastAsiaTheme="majorEastAsia" w:cs="Times New Roman"/>
          <w:b/>
          <w:bCs/>
          <w:kern w:val="32"/>
        </w:rPr>
        <w:lastRenderedPageBreak/>
        <w:t xml:space="preserve">For recommendation Module : </w:t>
      </w:r>
    </w:p>
    <w:p w14:paraId="69569FB6" w14:textId="77777777" w:rsidR="00FF3A44" w:rsidRDefault="00FF3A44" w:rsidP="00FF3A44">
      <w:pPr>
        <w:pStyle w:val="Caption"/>
        <w:jc w:val="center"/>
        <w:rPr>
          <w:sz w:val="24"/>
          <w:szCs w:val="24"/>
        </w:rPr>
      </w:pPr>
    </w:p>
    <w:p w14:paraId="08EC3915" w14:textId="3B7CF636" w:rsidR="00FF3A44" w:rsidRPr="00C02A57" w:rsidRDefault="00650BEF" w:rsidP="00C02A57">
      <w:pPr>
        <w:pStyle w:val="Caption"/>
        <w:jc w:val="center"/>
        <w:rPr>
          <w:rFonts w:eastAsiaTheme="majorEastAsia" w:cs="Times New Roman"/>
          <w:b/>
          <w:bCs/>
          <w:i w:val="0"/>
          <w:iCs w:val="0"/>
          <w:kern w:val="32"/>
          <w:sz w:val="24"/>
          <w:szCs w:val="24"/>
        </w:rPr>
      </w:pPr>
      <w:bookmarkStart w:id="72" w:name="_Toc164438763"/>
      <w:r>
        <w:rPr>
          <w:b/>
          <w:bCs/>
          <w:i w:val="0"/>
          <w:iCs w:val="0"/>
          <w:sz w:val="24"/>
          <w:szCs w:val="24"/>
        </w:rPr>
        <w:t>Table 5.</w:t>
      </w:r>
      <w:r>
        <w:rPr>
          <w:b/>
          <w:bCs/>
          <w:i w:val="0"/>
          <w:iCs w:val="0"/>
          <w:sz w:val="24"/>
          <w:szCs w:val="24"/>
        </w:rPr>
        <w:fldChar w:fldCharType="begin"/>
      </w:r>
      <w:r>
        <w:rPr>
          <w:b/>
          <w:bCs/>
          <w:i w:val="0"/>
          <w:iCs w:val="0"/>
          <w:sz w:val="24"/>
          <w:szCs w:val="24"/>
        </w:rPr>
        <w:instrText xml:space="preserve"> SEQ Table_5. \* ARABIC </w:instrText>
      </w:r>
      <w:r>
        <w:rPr>
          <w:b/>
          <w:bCs/>
          <w:i w:val="0"/>
          <w:iCs w:val="0"/>
          <w:sz w:val="24"/>
          <w:szCs w:val="24"/>
        </w:rPr>
        <w:fldChar w:fldCharType="separate"/>
      </w:r>
      <w:r w:rsidR="00C85560">
        <w:rPr>
          <w:b/>
          <w:bCs/>
          <w:i w:val="0"/>
          <w:iCs w:val="0"/>
          <w:noProof/>
          <w:sz w:val="24"/>
          <w:szCs w:val="24"/>
        </w:rPr>
        <w:t>6</w:t>
      </w:r>
      <w:r>
        <w:rPr>
          <w:b/>
          <w:bCs/>
          <w:i w:val="0"/>
          <w:iCs w:val="0"/>
          <w:sz w:val="24"/>
          <w:szCs w:val="24"/>
        </w:rPr>
        <w:fldChar w:fldCharType="end"/>
      </w:r>
      <w:r w:rsidR="00FF3A44" w:rsidRPr="00227829">
        <w:rPr>
          <w:b/>
          <w:bCs/>
          <w:i w:val="0"/>
          <w:iCs w:val="0"/>
          <w:sz w:val="24"/>
          <w:szCs w:val="24"/>
        </w:rPr>
        <w:t xml:space="preserve"> Unit Test Case for the recommendations</w:t>
      </w:r>
      <w:bookmarkEnd w:id="72"/>
    </w:p>
    <w:p w14:paraId="6B2725D3" w14:textId="77777777" w:rsidR="00D465B3" w:rsidRDefault="00D465B3">
      <w:pPr>
        <w:rPr>
          <w:rFonts w:eastAsiaTheme="majorEastAsia" w:cs="Times New Roman"/>
          <w:b/>
          <w:bCs/>
          <w:kern w:val="32"/>
          <w:sz w:val="32"/>
          <w:szCs w:val="32"/>
        </w:rPr>
      </w:pPr>
    </w:p>
    <w:tbl>
      <w:tblPr>
        <w:tblStyle w:val="TableGrid"/>
        <w:tblW w:w="0" w:type="auto"/>
        <w:tblLook w:val="04A0" w:firstRow="1" w:lastRow="0" w:firstColumn="1" w:lastColumn="0" w:noHBand="0" w:noVBand="1"/>
      </w:tblPr>
      <w:tblGrid>
        <w:gridCol w:w="1505"/>
        <w:gridCol w:w="1516"/>
        <w:gridCol w:w="1628"/>
        <w:gridCol w:w="1842"/>
        <w:gridCol w:w="1696"/>
        <w:gridCol w:w="803"/>
      </w:tblGrid>
      <w:tr w:rsidR="00094513" w:rsidRPr="00972CD7" w14:paraId="2D8267CC" w14:textId="7BFE50DF" w:rsidTr="00094513">
        <w:tc>
          <w:tcPr>
            <w:tcW w:w="1529" w:type="dxa"/>
          </w:tcPr>
          <w:p w14:paraId="06857451" w14:textId="77777777"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Test Case</w:t>
            </w:r>
          </w:p>
        </w:tc>
        <w:tc>
          <w:tcPr>
            <w:tcW w:w="1538" w:type="dxa"/>
          </w:tcPr>
          <w:p w14:paraId="48CBFF79" w14:textId="77777777"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Precondition</w:t>
            </w:r>
          </w:p>
        </w:tc>
        <w:tc>
          <w:tcPr>
            <w:tcW w:w="1644" w:type="dxa"/>
          </w:tcPr>
          <w:p w14:paraId="551499B3" w14:textId="77777777"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Steps</w:t>
            </w:r>
          </w:p>
        </w:tc>
        <w:tc>
          <w:tcPr>
            <w:tcW w:w="1846" w:type="dxa"/>
          </w:tcPr>
          <w:p w14:paraId="12595294" w14:textId="77777777"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Expected Result</w:t>
            </w:r>
          </w:p>
        </w:tc>
        <w:tc>
          <w:tcPr>
            <w:tcW w:w="1708" w:type="dxa"/>
          </w:tcPr>
          <w:p w14:paraId="07C1B67C" w14:textId="77777777"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Actual Result</w:t>
            </w:r>
          </w:p>
        </w:tc>
        <w:tc>
          <w:tcPr>
            <w:tcW w:w="725" w:type="dxa"/>
          </w:tcPr>
          <w:p w14:paraId="667178BD" w14:textId="474D5291" w:rsidR="00094513" w:rsidRPr="00094513" w:rsidRDefault="00094513" w:rsidP="00597085">
            <w:pPr>
              <w:jc w:val="center"/>
              <w:rPr>
                <w:rFonts w:ascii="Times New Roman" w:hAnsi="Times New Roman" w:cs="Times New Roman"/>
                <w:sz w:val="24"/>
                <w:szCs w:val="24"/>
              </w:rPr>
            </w:pPr>
            <w:r>
              <w:rPr>
                <w:rFonts w:ascii="Times New Roman" w:hAnsi="Times New Roman" w:cs="Times New Roman"/>
                <w:sz w:val="24"/>
                <w:szCs w:val="24"/>
              </w:rPr>
              <w:t>Status</w:t>
            </w:r>
          </w:p>
        </w:tc>
      </w:tr>
      <w:tr w:rsidR="00094513" w:rsidRPr="00972CD7" w14:paraId="211C1713" w14:textId="2A31E312" w:rsidTr="00094513">
        <w:tc>
          <w:tcPr>
            <w:tcW w:w="1529" w:type="dxa"/>
          </w:tcPr>
          <w:p w14:paraId="7ED4D226" w14:textId="77777777"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Recommend document</w:t>
            </w:r>
          </w:p>
        </w:tc>
        <w:tc>
          <w:tcPr>
            <w:tcW w:w="1538" w:type="dxa"/>
          </w:tcPr>
          <w:p w14:paraId="458F023A" w14:textId="77777777"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The user must be register.</w:t>
            </w:r>
          </w:p>
        </w:tc>
        <w:tc>
          <w:tcPr>
            <w:tcW w:w="1644" w:type="dxa"/>
          </w:tcPr>
          <w:p w14:paraId="1A553FD1" w14:textId="77777777"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1.Login to system</w:t>
            </w:r>
          </w:p>
          <w:p w14:paraId="537DF91C" w14:textId="00D36F48"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2.</w:t>
            </w:r>
            <w:r>
              <w:rPr>
                <w:rFonts w:ascii="Times New Roman" w:hAnsi="Times New Roman" w:cs="Times New Roman"/>
                <w:sz w:val="24"/>
                <w:szCs w:val="24"/>
              </w:rPr>
              <w:t xml:space="preserve">Based on the cluster of the user the documents are recommended to the users </w:t>
            </w:r>
            <w:r w:rsidRPr="00972CD7">
              <w:rPr>
                <w:rFonts w:ascii="Times New Roman" w:hAnsi="Times New Roman" w:cs="Times New Roman"/>
                <w:sz w:val="24"/>
                <w:szCs w:val="24"/>
              </w:rPr>
              <w:t xml:space="preserve"> </w:t>
            </w:r>
          </w:p>
        </w:tc>
        <w:tc>
          <w:tcPr>
            <w:tcW w:w="1846" w:type="dxa"/>
          </w:tcPr>
          <w:p w14:paraId="22CA8C41" w14:textId="77777777"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We can see a recommendation in home page.</w:t>
            </w:r>
          </w:p>
        </w:tc>
        <w:tc>
          <w:tcPr>
            <w:tcW w:w="1708" w:type="dxa"/>
          </w:tcPr>
          <w:p w14:paraId="4F734E5D" w14:textId="3AC63A98" w:rsidR="00094513" w:rsidRPr="00972CD7" w:rsidRDefault="00094513" w:rsidP="00597085">
            <w:pPr>
              <w:jc w:val="center"/>
              <w:rPr>
                <w:rFonts w:ascii="Times New Roman" w:hAnsi="Times New Roman" w:cs="Times New Roman"/>
                <w:sz w:val="24"/>
                <w:szCs w:val="24"/>
              </w:rPr>
            </w:pPr>
            <w:r w:rsidRPr="00972CD7">
              <w:rPr>
                <w:rFonts w:ascii="Times New Roman" w:hAnsi="Times New Roman" w:cs="Times New Roman"/>
                <w:sz w:val="24"/>
                <w:szCs w:val="24"/>
              </w:rPr>
              <w:t>Recommende</w:t>
            </w:r>
            <w:r>
              <w:rPr>
                <w:rFonts w:ascii="Times New Roman" w:hAnsi="Times New Roman" w:cs="Times New Roman"/>
                <w:sz w:val="24"/>
                <w:szCs w:val="24"/>
              </w:rPr>
              <w:t xml:space="preserve">d </w:t>
            </w:r>
          </w:p>
          <w:p w14:paraId="15921AD5" w14:textId="7BF1EDE5" w:rsidR="00094513" w:rsidRPr="00972CD7" w:rsidRDefault="00094513" w:rsidP="00D465B3">
            <w:pPr>
              <w:keepNext/>
              <w:jc w:val="center"/>
              <w:rPr>
                <w:rFonts w:ascii="Times New Roman" w:hAnsi="Times New Roman" w:cs="Times New Roman"/>
                <w:sz w:val="24"/>
                <w:szCs w:val="24"/>
              </w:rPr>
            </w:pPr>
            <w:r w:rsidRPr="00972CD7">
              <w:rPr>
                <w:rFonts w:ascii="Times New Roman" w:hAnsi="Times New Roman" w:cs="Times New Roman"/>
                <w:sz w:val="24"/>
                <w:szCs w:val="24"/>
              </w:rPr>
              <w:t xml:space="preserve">document </w:t>
            </w:r>
            <w:r w:rsidRPr="00972CD7">
              <w:rPr>
                <w:rFonts w:ascii="Times New Roman" w:hAnsi="Times New Roman" w:cs="Times New Roman"/>
                <w:sz w:val="24"/>
                <w:szCs w:val="24"/>
              </w:rPr>
              <w:t>is</w:t>
            </w:r>
            <w:r w:rsidRPr="00972CD7">
              <w:rPr>
                <w:rFonts w:ascii="Times New Roman" w:hAnsi="Times New Roman" w:cs="Times New Roman"/>
                <w:sz w:val="24"/>
                <w:szCs w:val="24"/>
              </w:rPr>
              <w:t xml:space="preserve"> in home page.</w:t>
            </w:r>
          </w:p>
        </w:tc>
        <w:tc>
          <w:tcPr>
            <w:tcW w:w="725" w:type="dxa"/>
          </w:tcPr>
          <w:p w14:paraId="58CAD568" w14:textId="77777777" w:rsidR="00094513" w:rsidRDefault="00094513" w:rsidP="00597085">
            <w:pPr>
              <w:jc w:val="center"/>
              <w:rPr>
                <w:rFonts w:ascii="Times New Roman" w:hAnsi="Times New Roman" w:cs="Times New Roman"/>
                <w:sz w:val="24"/>
                <w:szCs w:val="24"/>
              </w:rPr>
            </w:pPr>
          </w:p>
          <w:p w14:paraId="56E0FF68" w14:textId="7B20A6B4" w:rsidR="00094513" w:rsidRPr="00094513" w:rsidRDefault="00094513" w:rsidP="00597085">
            <w:pPr>
              <w:jc w:val="center"/>
              <w:rPr>
                <w:rFonts w:ascii="Times New Roman" w:hAnsi="Times New Roman" w:cs="Times New Roman"/>
                <w:sz w:val="24"/>
                <w:szCs w:val="24"/>
              </w:rPr>
            </w:pPr>
            <w:r>
              <w:rPr>
                <w:rFonts w:ascii="Times New Roman" w:hAnsi="Times New Roman" w:cs="Times New Roman"/>
                <w:sz w:val="24"/>
                <w:szCs w:val="24"/>
              </w:rPr>
              <w:t xml:space="preserve">Pass </w:t>
            </w:r>
          </w:p>
        </w:tc>
      </w:tr>
    </w:tbl>
    <w:p w14:paraId="68DE2826" w14:textId="4CD1B746" w:rsidR="00AC695B" w:rsidRDefault="00B30839" w:rsidP="00AC695B">
      <w:pPr>
        <w:pStyle w:val="Heading3"/>
        <w:numPr>
          <w:ilvl w:val="0"/>
          <w:numId w:val="37"/>
        </w:numPr>
      </w:pPr>
      <w:bookmarkStart w:id="73" w:name="_Toc164438966"/>
      <w:r>
        <w:t>Test cases for system testing :</w:t>
      </w:r>
      <w:bookmarkEnd w:id="73"/>
      <w:r>
        <w:t xml:space="preserve"> </w:t>
      </w:r>
    </w:p>
    <w:p w14:paraId="2F2C0FC8" w14:textId="77777777" w:rsidR="009B04E1" w:rsidRPr="009B04E1" w:rsidRDefault="009B04E1" w:rsidP="009B04E1"/>
    <w:p w14:paraId="48D17862" w14:textId="77777777" w:rsidR="00595470" w:rsidRPr="00595470" w:rsidRDefault="00595470" w:rsidP="00AB2F12">
      <w:pPr>
        <w:spacing w:line="360" w:lineRule="auto"/>
        <w:jc w:val="both"/>
      </w:pPr>
      <w:r w:rsidRPr="00595470">
        <w:t>System testing is defined as testing of a complete and fully integrated software product.</w:t>
      </w:r>
    </w:p>
    <w:p w14:paraId="27042BA2" w14:textId="77777777" w:rsidR="00595470" w:rsidRPr="00595470" w:rsidRDefault="00595470" w:rsidP="00AB2F12">
      <w:pPr>
        <w:spacing w:line="360" w:lineRule="auto"/>
        <w:jc w:val="both"/>
      </w:pPr>
      <w:r w:rsidRPr="00595470">
        <w:t>System testing of software or hardware is testing conducted on a complete, integrated</w:t>
      </w:r>
    </w:p>
    <w:p w14:paraId="660AAC22" w14:textId="77777777" w:rsidR="00595470" w:rsidRPr="00595470" w:rsidRDefault="00595470" w:rsidP="00AB2F12">
      <w:pPr>
        <w:spacing w:line="360" w:lineRule="auto"/>
        <w:jc w:val="both"/>
      </w:pPr>
      <w:r w:rsidRPr="00595470">
        <w:t>system to evaluate the system's compliance with its specified requirements. system testing</w:t>
      </w:r>
    </w:p>
    <w:p w14:paraId="427A7CBA" w14:textId="77777777" w:rsidR="00595470" w:rsidRPr="00595470" w:rsidRDefault="00595470" w:rsidP="00AB2F12">
      <w:pPr>
        <w:spacing w:line="360" w:lineRule="auto"/>
        <w:jc w:val="both"/>
      </w:pPr>
      <w:r w:rsidRPr="00595470">
        <w:t>falls within the scope of black box testing, and as such should require no knowledge of</w:t>
      </w:r>
    </w:p>
    <w:p w14:paraId="700FC661" w14:textId="77777777" w:rsidR="00595470" w:rsidRPr="00595470" w:rsidRDefault="00595470" w:rsidP="00AB2F12">
      <w:pPr>
        <w:spacing w:line="360" w:lineRule="auto"/>
        <w:jc w:val="both"/>
      </w:pPr>
      <w:r w:rsidRPr="00595470">
        <w:t>inner design of the code or logic. One of the types of system testing is the usability testing</w:t>
      </w:r>
    </w:p>
    <w:p w14:paraId="1A7C7774" w14:textId="77777777" w:rsidR="00AB2F12" w:rsidRDefault="00595470" w:rsidP="00AB2F12">
      <w:pPr>
        <w:spacing w:line="360" w:lineRule="auto"/>
        <w:jc w:val="both"/>
      </w:pPr>
      <w:r w:rsidRPr="00595470">
        <w:t>which is performed in the system.</w:t>
      </w:r>
    </w:p>
    <w:p w14:paraId="07FF834C" w14:textId="77777777" w:rsidR="00F61781" w:rsidRDefault="00F61781" w:rsidP="00AB2F12">
      <w:pPr>
        <w:spacing w:line="360" w:lineRule="auto"/>
        <w:jc w:val="both"/>
      </w:pPr>
    </w:p>
    <w:p w14:paraId="0C62CD71" w14:textId="5EA5390B" w:rsidR="00AA2105" w:rsidRDefault="00F61781" w:rsidP="00AB2F12">
      <w:pPr>
        <w:spacing w:line="360" w:lineRule="auto"/>
        <w:jc w:val="both"/>
        <w:rPr>
          <w:b/>
          <w:bCs/>
        </w:rPr>
      </w:pPr>
      <w:r>
        <w:rPr>
          <w:b/>
          <w:bCs/>
        </w:rPr>
        <w:t xml:space="preserve">For Usability </w:t>
      </w:r>
    </w:p>
    <w:p w14:paraId="22C9457A" w14:textId="675408CD" w:rsidR="00C02A57" w:rsidRPr="00C02A57" w:rsidRDefault="00C02A57" w:rsidP="00C02A57">
      <w:pPr>
        <w:pStyle w:val="Caption"/>
        <w:jc w:val="center"/>
        <w:rPr>
          <w:b/>
          <w:bCs/>
          <w:i w:val="0"/>
          <w:iCs w:val="0"/>
          <w:sz w:val="24"/>
          <w:szCs w:val="24"/>
        </w:rPr>
      </w:pPr>
      <w:bookmarkStart w:id="74" w:name="_Toc164438764"/>
      <w:r w:rsidRPr="00C02A57">
        <w:rPr>
          <w:b/>
          <w:bCs/>
          <w:i w:val="0"/>
          <w:iCs w:val="0"/>
          <w:sz w:val="24"/>
          <w:szCs w:val="24"/>
        </w:rPr>
        <w:t xml:space="preserve">Table 5. </w:t>
      </w:r>
      <w:r w:rsidRPr="00C02A57">
        <w:rPr>
          <w:b/>
          <w:bCs/>
          <w:i w:val="0"/>
          <w:iCs w:val="0"/>
          <w:sz w:val="24"/>
          <w:szCs w:val="24"/>
        </w:rPr>
        <w:fldChar w:fldCharType="begin"/>
      </w:r>
      <w:r w:rsidRPr="00C02A57">
        <w:rPr>
          <w:b/>
          <w:bCs/>
          <w:i w:val="0"/>
          <w:iCs w:val="0"/>
          <w:sz w:val="24"/>
          <w:szCs w:val="24"/>
        </w:rPr>
        <w:instrText xml:space="preserve"> SEQ Table_5. \* ARABIC </w:instrText>
      </w:r>
      <w:r w:rsidRPr="00C02A57">
        <w:rPr>
          <w:b/>
          <w:bCs/>
          <w:i w:val="0"/>
          <w:iCs w:val="0"/>
          <w:sz w:val="24"/>
          <w:szCs w:val="24"/>
        </w:rPr>
        <w:fldChar w:fldCharType="separate"/>
      </w:r>
      <w:r w:rsidR="00C85560">
        <w:rPr>
          <w:b/>
          <w:bCs/>
          <w:i w:val="0"/>
          <w:iCs w:val="0"/>
          <w:noProof/>
          <w:sz w:val="24"/>
          <w:szCs w:val="24"/>
        </w:rPr>
        <w:t>7</w:t>
      </w:r>
      <w:r w:rsidRPr="00C02A57">
        <w:rPr>
          <w:b/>
          <w:bCs/>
          <w:i w:val="0"/>
          <w:iCs w:val="0"/>
          <w:sz w:val="24"/>
          <w:szCs w:val="24"/>
        </w:rPr>
        <w:fldChar w:fldCharType="end"/>
      </w:r>
      <w:r w:rsidRPr="00C02A57">
        <w:rPr>
          <w:b/>
          <w:bCs/>
          <w:i w:val="0"/>
          <w:iCs w:val="0"/>
          <w:sz w:val="24"/>
          <w:szCs w:val="24"/>
        </w:rPr>
        <w:t xml:space="preserve"> </w:t>
      </w:r>
      <w:r>
        <w:rPr>
          <w:b/>
          <w:bCs/>
          <w:i w:val="0"/>
          <w:iCs w:val="0"/>
          <w:sz w:val="24"/>
          <w:szCs w:val="24"/>
        </w:rPr>
        <w:t>System testing t</w:t>
      </w:r>
      <w:r w:rsidRPr="00C02A57">
        <w:rPr>
          <w:b/>
          <w:bCs/>
          <w:i w:val="0"/>
          <w:iCs w:val="0"/>
          <w:sz w:val="24"/>
          <w:szCs w:val="24"/>
        </w:rPr>
        <w:t>est case for Usability</w:t>
      </w:r>
      <w:bookmarkEnd w:id="74"/>
    </w:p>
    <w:p w14:paraId="6E477183" w14:textId="199B165C" w:rsidR="006B7554" w:rsidRPr="00227829" w:rsidRDefault="006B7554" w:rsidP="006B7554">
      <w:pPr>
        <w:pStyle w:val="Caption"/>
        <w:jc w:val="center"/>
        <w:rPr>
          <w:b/>
          <w:bCs/>
          <w:i w:val="0"/>
          <w:iCs w:val="0"/>
          <w:sz w:val="24"/>
          <w:szCs w:val="24"/>
        </w:rPr>
      </w:pPr>
    </w:p>
    <w:tbl>
      <w:tblPr>
        <w:tblStyle w:val="TableGrid"/>
        <w:tblW w:w="0" w:type="auto"/>
        <w:tblLook w:val="04A0" w:firstRow="1" w:lastRow="0" w:firstColumn="1" w:lastColumn="0" w:noHBand="0" w:noVBand="1"/>
      </w:tblPr>
      <w:tblGrid>
        <w:gridCol w:w="1508"/>
        <w:gridCol w:w="1535"/>
        <w:gridCol w:w="1624"/>
        <w:gridCol w:w="1822"/>
        <w:gridCol w:w="1698"/>
        <w:gridCol w:w="803"/>
      </w:tblGrid>
      <w:tr w:rsidR="00D10349" w:rsidRPr="00AA2105" w14:paraId="7B530266" w14:textId="77777777" w:rsidTr="00597085">
        <w:tc>
          <w:tcPr>
            <w:tcW w:w="1529" w:type="dxa"/>
          </w:tcPr>
          <w:p w14:paraId="7307AC1B" w14:textId="77777777" w:rsidR="00AA2105" w:rsidRPr="00AA2105" w:rsidRDefault="00AA2105" w:rsidP="00597085">
            <w:pPr>
              <w:jc w:val="center"/>
              <w:rPr>
                <w:rFonts w:ascii="Times New Roman" w:hAnsi="Times New Roman" w:cs="Times New Roman"/>
                <w:sz w:val="24"/>
                <w:szCs w:val="24"/>
              </w:rPr>
            </w:pPr>
            <w:r w:rsidRPr="00AA2105">
              <w:rPr>
                <w:rFonts w:ascii="Times New Roman" w:hAnsi="Times New Roman" w:cs="Times New Roman"/>
                <w:sz w:val="24"/>
                <w:szCs w:val="24"/>
              </w:rPr>
              <w:t>Test Case</w:t>
            </w:r>
          </w:p>
        </w:tc>
        <w:tc>
          <w:tcPr>
            <w:tcW w:w="1538" w:type="dxa"/>
          </w:tcPr>
          <w:p w14:paraId="0862889D" w14:textId="77777777" w:rsidR="00AA2105" w:rsidRPr="00AA2105" w:rsidRDefault="00AA2105" w:rsidP="00597085">
            <w:pPr>
              <w:jc w:val="center"/>
              <w:rPr>
                <w:rFonts w:ascii="Times New Roman" w:hAnsi="Times New Roman" w:cs="Times New Roman"/>
                <w:sz w:val="24"/>
                <w:szCs w:val="24"/>
              </w:rPr>
            </w:pPr>
            <w:r w:rsidRPr="00AA2105">
              <w:rPr>
                <w:rFonts w:ascii="Times New Roman" w:hAnsi="Times New Roman" w:cs="Times New Roman"/>
                <w:sz w:val="24"/>
                <w:szCs w:val="24"/>
              </w:rPr>
              <w:t>Precondition</w:t>
            </w:r>
          </w:p>
        </w:tc>
        <w:tc>
          <w:tcPr>
            <w:tcW w:w="1644" w:type="dxa"/>
          </w:tcPr>
          <w:p w14:paraId="471FABCD" w14:textId="77777777" w:rsidR="00AA2105" w:rsidRPr="00AA2105" w:rsidRDefault="00AA2105" w:rsidP="00597085">
            <w:pPr>
              <w:jc w:val="center"/>
              <w:rPr>
                <w:rFonts w:ascii="Times New Roman" w:hAnsi="Times New Roman" w:cs="Times New Roman"/>
                <w:sz w:val="24"/>
                <w:szCs w:val="24"/>
              </w:rPr>
            </w:pPr>
            <w:r w:rsidRPr="00AA2105">
              <w:rPr>
                <w:rFonts w:ascii="Times New Roman" w:hAnsi="Times New Roman" w:cs="Times New Roman"/>
                <w:sz w:val="24"/>
                <w:szCs w:val="24"/>
              </w:rPr>
              <w:t>Steps</w:t>
            </w:r>
          </w:p>
        </w:tc>
        <w:tc>
          <w:tcPr>
            <w:tcW w:w="1846" w:type="dxa"/>
          </w:tcPr>
          <w:p w14:paraId="250EBD3A" w14:textId="77777777" w:rsidR="00AA2105" w:rsidRPr="00AA2105" w:rsidRDefault="00AA2105" w:rsidP="00597085">
            <w:pPr>
              <w:jc w:val="center"/>
              <w:rPr>
                <w:rFonts w:ascii="Times New Roman" w:hAnsi="Times New Roman" w:cs="Times New Roman"/>
                <w:sz w:val="24"/>
                <w:szCs w:val="24"/>
              </w:rPr>
            </w:pPr>
            <w:r w:rsidRPr="00AA2105">
              <w:rPr>
                <w:rFonts w:ascii="Times New Roman" w:hAnsi="Times New Roman" w:cs="Times New Roman"/>
                <w:sz w:val="24"/>
                <w:szCs w:val="24"/>
              </w:rPr>
              <w:t>Expected Result</w:t>
            </w:r>
          </w:p>
        </w:tc>
        <w:tc>
          <w:tcPr>
            <w:tcW w:w="1708" w:type="dxa"/>
          </w:tcPr>
          <w:p w14:paraId="417E272C" w14:textId="77777777" w:rsidR="00AA2105" w:rsidRPr="00AA2105" w:rsidRDefault="00AA2105" w:rsidP="00597085">
            <w:pPr>
              <w:jc w:val="center"/>
              <w:rPr>
                <w:rFonts w:ascii="Times New Roman" w:hAnsi="Times New Roman" w:cs="Times New Roman"/>
                <w:sz w:val="24"/>
                <w:szCs w:val="24"/>
              </w:rPr>
            </w:pPr>
            <w:r w:rsidRPr="00AA2105">
              <w:rPr>
                <w:rFonts w:ascii="Times New Roman" w:hAnsi="Times New Roman" w:cs="Times New Roman"/>
                <w:sz w:val="24"/>
                <w:szCs w:val="24"/>
              </w:rPr>
              <w:t>Actual Result</w:t>
            </w:r>
          </w:p>
        </w:tc>
        <w:tc>
          <w:tcPr>
            <w:tcW w:w="725" w:type="dxa"/>
          </w:tcPr>
          <w:p w14:paraId="1FB1994E" w14:textId="77777777" w:rsidR="00AA2105" w:rsidRPr="00AA2105" w:rsidRDefault="00AA2105" w:rsidP="00597085">
            <w:pPr>
              <w:jc w:val="center"/>
              <w:rPr>
                <w:rFonts w:ascii="Times New Roman" w:hAnsi="Times New Roman" w:cs="Times New Roman"/>
                <w:sz w:val="24"/>
                <w:szCs w:val="24"/>
              </w:rPr>
            </w:pPr>
            <w:r w:rsidRPr="00AA2105">
              <w:rPr>
                <w:rFonts w:ascii="Times New Roman" w:hAnsi="Times New Roman" w:cs="Times New Roman"/>
                <w:sz w:val="24"/>
                <w:szCs w:val="24"/>
              </w:rPr>
              <w:t>Status</w:t>
            </w:r>
          </w:p>
        </w:tc>
      </w:tr>
      <w:tr w:rsidR="00D10349" w:rsidRPr="00AA2105" w14:paraId="69BF1487" w14:textId="77777777" w:rsidTr="00597085">
        <w:tc>
          <w:tcPr>
            <w:tcW w:w="1529" w:type="dxa"/>
          </w:tcPr>
          <w:p w14:paraId="6990B96B" w14:textId="77777777" w:rsidR="00AA2105" w:rsidRPr="00AA2105" w:rsidRDefault="00AA2105" w:rsidP="00AA2105">
            <w:pPr>
              <w:jc w:val="center"/>
              <w:rPr>
                <w:rFonts w:eastAsiaTheme="minorHAnsi" w:cs="Times New Roman"/>
              </w:rPr>
            </w:pPr>
            <w:r w:rsidRPr="00AA2105">
              <w:rPr>
                <w:rFonts w:eastAsiaTheme="minorHAnsi" w:cs="Times New Roman"/>
              </w:rPr>
              <w:t>Click on various</w:t>
            </w:r>
          </w:p>
          <w:p w14:paraId="7026329B" w14:textId="77777777" w:rsidR="00AA2105" w:rsidRPr="00AA2105" w:rsidRDefault="00AA2105" w:rsidP="00AA2105">
            <w:pPr>
              <w:jc w:val="center"/>
              <w:rPr>
                <w:rFonts w:eastAsiaTheme="minorHAnsi" w:cs="Times New Roman"/>
              </w:rPr>
            </w:pPr>
            <w:r w:rsidRPr="00AA2105">
              <w:rPr>
                <w:rFonts w:eastAsiaTheme="minorHAnsi" w:cs="Times New Roman"/>
              </w:rPr>
              <w:t>links on the</w:t>
            </w:r>
          </w:p>
          <w:p w14:paraId="3A9004AE" w14:textId="0470645D" w:rsidR="00AA2105" w:rsidRPr="00AA2105" w:rsidRDefault="00AA2105" w:rsidP="00AA2105">
            <w:pPr>
              <w:jc w:val="center"/>
              <w:rPr>
                <w:rFonts w:ascii="Times New Roman" w:hAnsi="Times New Roman" w:cs="Times New Roman"/>
                <w:sz w:val="24"/>
                <w:szCs w:val="24"/>
              </w:rPr>
            </w:pPr>
            <w:r w:rsidRPr="00AA2105">
              <w:rPr>
                <w:rFonts w:ascii="Times New Roman" w:hAnsi="Times New Roman" w:cs="Times New Roman"/>
                <w:sz w:val="24"/>
                <w:szCs w:val="24"/>
              </w:rPr>
              <w:t>system.</w:t>
            </w:r>
          </w:p>
        </w:tc>
        <w:tc>
          <w:tcPr>
            <w:tcW w:w="1538" w:type="dxa"/>
          </w:tcPr>
          <w:p w14:paraId="42106A57" w14:textId="57EBFEC5" w:rsidR="00AA2105" w:rsidRPr="00AA2105" w:rsidRDefault="00AA2105" w:rsidP="00597085">
            <w:pPr>
              <w:jc w:val="center"/>
              <w:rPr>
                <w:rFonts w:ascii="Times New Roman" w:hAnsi="Times New Roman" w:cs="Times New Roman"/>
                <w:sz w:val="24"/>
                <w:szCs w:val="24"/>
              </w:rPr>
            </w:pPr>
            <w:r w:rsidRPr="00AA2105">
              <w:rPr>
                <w:rFonts w:ascii="Times New Roman" w:hAnsi="Times New Roman" w:cs="Times New Roman"/>
                <w:sz w:val="24"/>
                <w:szCs w:val="24"/>
              </w:rPr>
              <w:t xml:space="preserve">The user </w:t>
            </w:r>
            <w:r>
              <w:rPr>
                <w:rFonts w:ascii="Times New Roman" w:hAnsi="Times New Roman" w:cs="Times New Roman"/>
                <w:sz w:val="24"/>
                <w:szCs w:val="24"/>
              </w:rPr>
              <w:t xml:space="preserve">must </w:t>
            </w:r>
            <w:r w:rsidR="00BC37D5">
              <w:rPr>
                <w:rFonts w:ascii="Times New Roman" w:hAnsi="Times New Roman" w:cs="Times New Roman"/>
                <w:sz w:val="24"/>
                <w:szCs w:val="24"/>
              </w:rPr>
              <w:t>login</w:t>
            </w:r>
            <w:r w:rsidR="005B353D">
              <w:rPr>
                <w:rFonts w:ascii="Times New Roman" w:hAnsi="Times New Roman" w:cs="Times New Roman"/>
                <w:sz w:val="24"/>
                <w:szCs w:val="24"/>
              </w:rPr>
              <w:t xml:space="preserve"> to</w:t>
            </w:r>
            <w:r>
              <w:rPr>
                <w:rFonts w:ascii="Times New Roman" w:hAnsi="Times New Roman" w:cs="Times New Roman"/>
                <w:sz w:val="24"/>
                <w:szCs w:val="24"/>
              </w:rPr>
              <w:t xml:space="preserve"> the integrated website </w:t>
            </w:r>
          </w:p>
        </w:tc>
        <w:tc>
          <w:tcPr>
            <w:tcW w:w="1644" w:type="dxa"/>
          </w:tcPr>
          <w:p w14:paraId="0ACC715D" w14:textId="77777777" w:rsidR="00AA2105" w:rsidRDefault="00AA2105" w:rsidP="00597085">
            <w:pPr>
              <w:jc w:val="center"/>
              <w:rPr>
                <w:rFonts w:ascii="Times New Roman" w:hAnsi="Times New Roman" w:cs="Times New Roman"/>
                <w:sz w:val="24"/>
                <w:szCs w:val="24"/>
              </w:rPr>
            </w:pPr>
            <w:r w:rsidRPr="00AA2105">
              <w:rPr>
                <w:rFonts w:ascii="Times New Roman" w:hAnsi="Times New Roman" w:cs="Times New Roman"/>
                <w:sz w:val="24"/>
                <w:szCs w:val="24"/>
              </w:rPr>
              <w:t>1.Login to system</w:t>
            </w:r>
          </w:p>
          <w:p w14:paraId="29CE2C6F" w14:textId="53A44AA2" w:rsidR="00BA5E9B" w:rsidRPr="00AA2105" w:rsidRDefault="00BA5E9B" w:rsidP="00597085">
            <w:pPr>
              <w:jc w:val="center"/>
              <w:rPr>
                <w:rFonts w:ascii="Times New Roman" w:hAnsi="Times New Roman" w:cs="Times New Roman"/>
                <w:sz w:val="24"/>
                <w:szCs w:val="24"/>
              </w:rPr>
            </w:pPr>
            <w:r>
              <w:rPr>
                <w:rFonts w:ascii="Times New Roman" w:hAnsi="Times New Roman" w:cs="Times New Roman"/>
                <w:sz w:val="24"/>
                <w:szCs w:val="24"/>
              </w:rPr>
              <w:t xml:space="preserve">2. User must Navigate through the websites </w:t>
            </w:r>
          </w:p>
          <w:p w14:paraId="6025A385" w14:textId="18C5DD56" w:rsidR="00AA2105" w:rsidRPr="00AA2105" w:rsidRDefault="00AA2105" w:rsidP="00BA5E9B">
            <w:pPr>
              <w:rPr>
                <w:rFonts w:ascii="Times New Roman" w:hAnsi="Times New Roman" w:cs="Times New Roman"/>
                <w:sz w:val="24"/>
                <w:szCs w:val="24"/>
              </w:rPr>
            </w:pPr>
          </w:p>
        </w:tc>
        <w:tc>
          <w:tcPr>
            <w:tcW w:w="1846" w:type="dxa"/>
          </w:tcPr>
          <w:p w14:paraId="572B61D9" w14:textId="30FEB08D" w:rsidR="00BA5E9B" w:rsidRPr="00BA5E9B" w:rsidRDefault="00BA5E9B" w:rsidP="00BA5E9B">
            <w:pPr>
              <w:rPr>
                <w:rFonts w:eastAsiaTheme="minorHAnsi" w:cs="Times New Roman"/>
              </w:rPr>
            </w:pPr>
            <w:r w:rsidRPr="00BA5E9B">
              <w:rPr>
                <w:rFonts w:eastAsiaTheme="minorHAnsi" w:cs="Times New Roman"/>
              </w:rPr>
              <w:t xml:space="preserve">Link should </w:t>
            </w:r>
            <w:r>
              <w:rPr>
                <w:rFonts w:eastAsiaTheme="minorHAnsi" w:cs="Times New Roman"/>
              </w:rPr>
              <w:t xml:space="preserve">redirect </w:t>
            </w:r>
            <w:r w:rsidRPr="00BA5E9B">
              <w:rPr>
                <w:rFonts w:eastAsiaTheme="minorHAnsi" w:cs="Times New Roman"/>
              </w:rPr>
              <w:t>users</w:t>
            </w:r>
          </w:p>
          <w:p w14:paraId="3655B7C5" w14:textId="35F67ED3" w:rsidR="00BA5E9B" w:rsidRPr="00BA5E9B" w:rsidRDefault="00BA5E9B" w:rsidP="00BA5E9B">
            <w:pPr>
              <w:rPr>
                <w:rFonts w:eastAsiaTheme="minorHAnsi" w:cs="Times New Roman"/>
              </w:rPr>
            </w:pPr>
            <w:r w:rsidRPr="00BA5E9B">
              <w:rPr>
                <w:rFonts w:eastAsiaTheme="minorHAnsi" w:cs="Times New Roman"/>
              </w:rPr>
              <w:t xml:space="preserve">to </w:t>
            </w:r>
            <w:r>
              <w:rPr>
                <w:rFonts w:eastAsiaTheme="minorHAnsi" w:cs="Times New Roman"/>
              </w:rPr>
              <w:t xml:space="preserve">functional web pages </w:t>
            </w:r>
          </w:p>
          <w:p w14:paraId="1EFF2200" w14:textId="4C6C3606" w:rsidR="00AA2105" w:rsidRPr="00AA2105" w:rsidRDefault="00AA2105" w:rsidP="00BA5E9B">
            <w:pPr>
              <w:rPr>
                <w:rFonts w:ascii="Times New Roman" w:hAnsi="Times New Roman" w:cs="Times New Roman"/>
                <w:sz w:val="24"/>
                <w:szCs w:val="24"/>
              </w:rPr>
            </w:pPr>
          </w:p>
        </w:tc>
        <w:tc>
          <w:tcPr>
            <w:tcW w:w="1708" w:type="dxa"/>
          </w:tcPr>
          <w:p w14:paraId="6329C270" w14:textId="2A3551D5" w:rsidR="00AA2105" w:rsidRPr="00AA2105" w:rsidRDefault="00D10349" w:rsidP="00597085">
            <w:pPr>
              <w:keepNext/>
              <w:jc w:val="center"/>
              <w:rPr>
                <w:rFonts w:ascii="Times New Roman" w:hAnsi="Times New Roman" w:cs="Times New Roman"/>
                <w:sz w:val="24"/>
                <w:szCs w:val="24"/>
              </w:rPr>
            </w:pPr>
            <w:r>
              <w:rPr>
                <w:rFonts w:ascii="Times New Roman" w:hAnsi="Times New Roman" w:cs="Times New Roman"/>
                <w:sz w:val="24"/>
                <w:szCs w:val="24"/>
              </w:rPr>
              <w:t xml:space="preserve">The user is  able to easily redirect and navigate to the webpages and use the well-defined functionality of the webpage </w:t>
            </w:r>
          </w:p>
        </w:tc>
        <w:tc>
          <w:tcPr>
            <w:tcW w:w="725" w:type="dxa"/>
          </w:tcPr>
          <w:p w14:paraId="541525AB" w14:textId="77777777" w:rsidR="00AA2105" w:rsidRPr="00AA2105" w:rsidRDefault="00AA2105" w:rsidP="00597085">
            <w:pPr>
              <w:jc w:val="center"/>
              <w:rPr>
                <w:rFonts w:ascii="Times New Roman" w:hAnsi="Times New Roman" w:cs="Times New Roman"/>
                <w:sz w:val="24"/>
                <w:szCs w:val="24"/>
              </w:rPr>
            </w:pPr>
          </w:p>
          <w:p w14:paraId="4A52E8F0" w14:textId="77777777" w:rsidR="00AA2105" w:rsidRPr="00AA2105" w:rsidRDefault="00AA2105" w:rsidP="0047602B">
            <w:pPr>
              <w:keepNext/>
              <w:jc w:val="center"/>
              <w:rPr>
                <w:rFonts w:ascii="Times New Roman" w:hAnsi="Times New Roman" w:cs="Times New Roman"/>
                <w:sz w:val="24"/>
                <w:szCs w:val="24"/>
              </w:rPr>
            </w:pPr>
            <w:r w:rsidRPr="00AA2105">
              <w:rPr>
                <w:rFonts w:ascii="Times New Roman" w:hAnsi="Times New Roman" w:cs="Times New Roman"/>
                <w:sz w:val="24"/>
                <w:szCs w:val="24"/>
              </w:rPr>
              <w:t xml:space="preserve">Pass </w:t>
            </w:r>
          </w:p>
        </w:tc>
      </w:tr>
    </w:tbl>
    <w:p w14:paraId="54EB7709" w14:textId="77777777" w:rsidR="00A25D34" w:rsidRDefault="00A25D34">
      <w:pPr>
        <w:rPr>
          <w:rFonts w:eastAsiaTheme="majorEastAsia" w:cs="Times New Roman"/>
          <w:b/>
          <w:bCs/>
          <w:sz w:val="28"/>
          <w:szCs w:val="28"/>
        </w:rPr>
      </w:pPr>
      <w:r>
        <w:br w:type="page"/>
      </w:r>
    </w:p>
    <w:p w14:paraId="2D99609C" w14:textId="6A9645E1" w:rsidR="00DB529D" w:rsidRDefault="0021256E" w:rsidP="00AB78FE">
      <w:pPr>
        <w:pStyle w:val="Heading2"/>
        <w:numPr>
          <w:ilvl w:val="0"/>
          <w:numId w:val="33"/>
        </w:numPr>
      </w:pPr>
      <w:r>
        <w:lastRenderedPageBreak/>
        <w:t xml:space="preserve">  </w:t>
      </w:r>
      <w:bookmarkStart w:id="75" w:name="_Toc164438967"/>
      <w:r w:rsidR="00D338A8">
        <w:t>Result Analysis</w:t>
      </w:r>
      <w:bookmarkEnd w:id="75"/>
    </w:p>
    <w:p w14:paraId="3E5A7B80" w14:textId="77777777" w:rsidR="00EC64E6" w:rsidRDefault="00EC64E6" w:rsidP="00EC64E6">
      <w:pPr>
        <w:rPr>
          <w:rFonts w:eastAsiaTheme="majorEastAsia"/>
        </w:rPr>
      </w:pPr>
    </w:p>
    <w:p w14:paraId="3B9C4597" w14:textId="77777777" w:rsidR="005372B8" w:rsidRPr="005372B8" w:rsidRDefault="005372B8" w:rsidP="005372B8">
      <w:pPr>
        <w:spacing w:line="360" w:lineRule="auto"/>
        <w:jc w:val="both"/>
        <w:rPr>
          <w:rFonts w:eastAsiaTheme="majorEastAsia"/>
        </w:rPr>
      </w:pPr>
      <w:r w:rsidRPr="005372B8">
        <w:rPr>
          <w:rFonts w:eastAsiaTheme="majorEastAsia"/>
        </w:rPr>
        <w:t>All the modules of the system are working as expected and the output of the system is up</w:t>
      </w:r>
    </w:p>
    <w:p w14:paraId="723DF42E" w14:textId="1368CDDD" w:rsidR="00D01E5B" w:rsidRDefault="005372B8" w:rsidP="005372B8">
      <w:pPr>
        <w:spacing w:line="360" w:lineRule="auto"/>
        <w:jc w:val="both"/>
        <w:rPr>
          <w:rFonts w:eastAsiaTheme="majorEastAsia"/>
        </w:rPr>
      </w:pPr>
      <w:r w:rsidRPr="005372B8">
        <w:rPr>
          <w:rFonts w:eastAsiaTheme="majorEastAsia"/>
        </w:rPr>
        <w:t xml:space="preserve">to expectations. The developed web application provides us with the feature of </w:t>
      </w:r>
      <w:r>
        <w:rPr>
          <w:rFonts w:eastAsiaTheme="majorEastAsia"/>
        </w:rPr>
        <w:t xml:space="preserve">uploading the documents ,  rate them and construct a </w:t>
      </w:r>
      <w:r w:rsidR="00AF66F5">
        <w:rPr>
          <w:rFonts w:eastAsiaTheme="majorEastAsia"/>
        </w:rPr>
        <w:t>recommendation</w:t>
      </w:r>
      <w:r>
        <w:rPr>
          <w:rFonts w:eastAsiaTheme="majorEastAsia"/>
        </w:rPr>
        <w:t xml:space="preserve"> based on the user liked content (i.e. rating). </w:t>
      </w:r>
    </w:p>
    <w:p w14:paraId="2F49DBB4" w14:textId="77777777" w:rsidR="005372B8" w:rsidRDefault="005372B8" w:rsidP="005372B8">
      <w:pPr>
        <w:spacing w:line="360" w:lineRule="auto"/>
        <w:jc w:val="both"/>
        <w:rPr>
          <w:rFonts w:eastAsiaTheme="majorEastAsia"/>
        </w:rPr>
      </w:pPr>
    </w:p>
    <w:p w14:paraId="6BE201C1" w14:textId="18CD8657" w:rsidR="005372B8" w:rsidRDefault="005372B8" w:rsidP="007E28CC">
      <w:pPr>
        <w:spacing w:line="360" w:lineRule="auto"/>
        <w:jc w:val="both"/>
        <w:rPr>
          <w:rFonts w:eastAsiaTheme="majorEastAsia"/>
        </w:rPr>
      </w:pPr>
      <w:r w:rsidRPr="005372B8">
        <w:rPr>
          <w:rFonts w:eastAsiaTheme="majorEastAsia"/>
        </w:rPr>
        <w:t xml:space="preserve">This application uses </w:t>
      </w:r>
      <w:r w:rsidR="00EC023E" w:rsidRPr="005372B8">
        <w:rPr>
          <w:rFonts w:eastAsiaTheme="majorEastAsia"/>
        </w:rPr>
        <w:t>a</w:t>
      </w:r>
      <w:r w:rsidRPr="005372B8">
        <w:rPr>
          <w:rFonts w:eastAsiaTheme="majorEastAsia"/>
        </w:rPr>
        <w:t xml:space="preserve"> </w:t>
      </w:r>
      <w:r>
        <w:rPr>
          <w:rFonts w:eastAsiaTheme="majorEastAsia"/>
        </w:rPr>
        <w:t>K</w:t>
      </w:r>
      <w:r w:rsidR="00A924FF">
        <w:rPr>
          <w:rFonts w:eastAsiaTheme="majorEastAsia"/>
        </w:rPr>
        <w:t>-</w:t>
      </w:r>
      <w:r>
        <w:rPr>
          <w:rFonts w:eastAsiaTheme="majorEastAsia"/>
        </w:rPr>
        <w:t xml:space="preserve">mean </w:t>
      </w:r>
      <w:r w:rsidRPr="005372B8">
        <w:rPr>
          <w:rFonts w:eastAsiaTheme="majorEastAsia"/>
        </w:rPr>
        <w:t>algorithm to find the optimal distance t</w:t>
      </w:r>
      <w:r w:rsidR="007E28CC">
        <w:rPr>
          <w:rFonts w:eastAsiaTheme="majorEastAsia"/>
        </w:rPr>
        <w:t xml:space="preserve">o construct a cluster between the users and cluster users and recommendation is given to the users based on the clusters. The cluster is constructed for users based on the documents they rated. </w:t>
      </w:r>
    </w:p>
    <w:p w14:paraId="5A0DE6D8" w14:textId="77777777" w:rsidR="007E28CC" w:rsidRDefault="007E28CC" w:rsidP="007E28CC">
      <w:pPr>
        <w:spacing w:line="360" w:lineRule="auto"/>
        <w:jc w:val="both"/>
        <w:rPr>
          <w:rFonts w:eastAsiaTheme="majorEastAsia"/>
        </w:rPr>
      </w:pPr>
    </w:p>
    <w:p w14:paraId="1A1E9A4B" w14:textId="77777777" w:rsidR="00AF66F5" w:rsidRPr="00AF66F5" w:rsidRDefault="00AF66F5" w:rsidP="00AF66F5">
      <w:pPr>
        <w:spacing w:line="360" w:lineRule="auto"/>
        <w:jc w:val="both"/>
        <w:rPr>
          <w:rFonts w:eastAsiaTheme="majorEastAsia"/>
        </w:rPr>
      </w:pPr>
      <w:r w:rsidRPr="00AF66F5">
        <w:rPr>
          <w:rFonts w:eastAsiaTheme="majorEastAsia"/>
        </w:rPr>
        <w:t>Main focus is given on creating the user-friendly interface so that user can navigate</w:t>
      </w:r>
    </w:p>
    <w:p w14:paraId="43BB68CB" w14:textId="4C5845BF" w:rsidR="007E28CC" w:rsidRDefault="00AF66F5" w:rsidP="00AF66F5">
      <w:pPr>
        <w:spacing w:line="360" w:lineRule="auto"/>
        <w:jc w:val="both"/>
        <w:rPr>
          <w:rFonts w:eastAsiaTheme="majorEastAsia"/>
        </w:rPr>
      </w:pPr>
      <w:r w:rsidRPr="00AF66F5">
        <w:rPr>
          <w:rFonts w:eastAsiaTheme="majorEastAsia"/>
        </w:rPr>
        <w:t>throughout the system very easily.</w:t>
      </w:r>
      <w:r>
        <w:rPr>
          <w:rFonts w:eastAsiaTheme="majorEastAsia"/>
        </w:rPr>
        <w:t xml:space="preserve"> Any users can upload the documents so that the documents can be archived into the central repository. The archived documents are then recommended to the user</w:t>
      </w:r>
      <w:r w:rsidR="009028CB">
        <w:rPr>
          <w:rFonts w:eastAsiaTheme="majorEastAsia"/>
        </w:rPr>
        <w:t xml:space="preserve">s </w:t>
      </w:r>
      <w:r>
        <w:rPr>
          <w:rFonts w:eastAsiaTheme="majorEastAsia"/>
        </w:rPr>
        <w:t xml:space="preserve"> based on the  </w:t>
      </w:r>
      <w:r w:rsidR="009028CB">
        <w:rPr>
          <w:rFonts w:eastAsiaTheme="majorEastAsia"/>
        </w:rPr>
        <w:t xml:space="preserve">Users clusters </w:t>
      </w:r>
    </w:p>
    <w:p w14:paraId="3B300427" w14:textId="77777777" w:rsidR="009028CB" w:rsidRDefault="009028CB" w:rsidP="00AF66F5">
      <w:pPr>
        <w:spacing w:line="360" w:lineRule="auto"/>
        <w:jc w:val="both"/>
        <w:rPr>
          <w:rFonts w:eastAsiaTheme="majorEastAsia"/>
        </w:rPr>
      </w:pPr>
    </w:p>
    <w:p w14:paraId="1E77F193" w14:textId="6EB87D91" w:rsidR="009028CB" w:rsidRDefault="009028CB" w:rsidP="00AF66F5">
      <w:pPr>
        <w:spacing w:line="360" w:lineRule="auto"/>
        <w:jc w:val="both"/>
        <w:rPr>
          <w:rFonts w:eastAsiaTheme="majorEastAsia"/>
        </w:rPr>
      </w:pPr>
      <w:r w:rsidRPr="009028CB">
        <w:rPr>
          <w:rFonts w:eastAsiaTheme="majorEastAsia"/>
        </w:rPr>
        <w:t>Overall, the web application is working according to expectations and without any problem.</w:t>
      </w:r>
    </w:p>
    <w:p w14:paraId="0540586B" w14:textId="77777777" w:rsidR="009028CB" w:rsidRDefault="009028CB" w:rsidP="00AF66F5">
      <w:pPr>
        <w:spacing w:line="360" w:lineRule="auto"/>
        <w:jc w:val="both"/>
        <w:rPr>
          <w:rFonts w:eastAsiaTheme="majorEastAsia"/>
        </w:rPr>
      </w:pPr>
    </w:p>
    <w:p w14:paraId="3F672387" w14:textId="77777777" w:rsidR="00EC64E6" w:rsidRPr="00EC64E6" w:rsidRDefault="00EC64E6" w:rsidP="00EC64E6">
      <w:pPr>
        <w:rPr>
          <w:rFonts w:eastAsiaTheme="majorEastAsia"/>
        </w:rPr>
      </w:pPr>
    </w:p>
    <w:p w14:paraId="2E5B3670" w14:textId="3750B0BF" w:rsidR="004A3CCF" w:rsidRPr="001C5D0A" w:rsidRDefault="004A3CCF" w:rsidP="00DB529D">
      <w:pPr>
        <w:rPr>
          <w:rFonts w:eastAsiaTheme="majorEastAsia"/>
          <w:sz w:val="28"/>
          <w:szCs w:val="28"/>
        </w:rPr>
      </w:pPr>
      <w:r>
        <w:br w:type="page"/>
      </w:r>
    </w:p>
    <w:p w14:paraId="4AE72B31" w14:textId="0C9795D1" w:rsidR="000941A3" w:rsidRDefault="005E677D" w:rsidP="00E73369">
      <w:pPr>
        <w:pStyle w:val="Heading1"/>
        <w:ind w:left="0"/>
        <w:jc w:val="center"/>
      </w:pPr>
      <w:bookmarkStart w:id="76" w:name="_Toc164438968"/>
      <w:r w:rsidRPr="00335A1F">
        <w:lastRenderedPageBreak/>
        <w:t xml:space="preserve">Chapter 6 : </w:t>
      </w:r>
      <w:r w:rsidR="006F5455">
        <w:t>Conclusion and Future Recommendations</w:t>
      </w:r>
      <w:bookmarkEnd w:id="76"/>
    </w:p>
    <w:p w14:paraId="743833BB" w14:textId="77777777" w:rsidR="00DF3279" w:rsidRDefault="00DF3279" w:rsidP="00DF3279"/>
    <w:p w14:paraId="56F29415" w14:textId="03D9C34B" w:rsidR="00DF3279" w:rsidRDefault="00DF3279" w:rsidP="00DF3279">
      <w:pPr>
        <w:pStyle w:val="Heading2"/>
        <w:numPr>
          <w:ilvl w:val="0"/>
          <w:numId w:val="35"/>
        </w:numPr>
      </w:pPr>
      <w:r>
        <w:t xml:space="preserve"> </w:t>
      </w:r>
      <w:bookmarkStart w:id="77" w:name="_Toc164438969"/>
      <w:r>
        <w:t>Conclusion</w:t>
      </w:r>
      <w:bookmarkEnd w:id="77"/>
    </w:p>
    <w:p w14:paraId="4AB35BA0" w14:textId="77777777" w:rsidR="00DF3279" w:rsidRDefault="00DF3279" w:rsidP="00DF3279"/>
    <w:p w14:paraId="38813AD2" w14:textId="77777777" w:rsidR="00DF3279" w:rsidRDefault="00DF3279" w:rsidP="00334EA6">
      <w:pPr>
        <w:spacing w:line="360" w:lineRule="auto"/>
        <w:jc w:val="both"/>
      </w:pPr>
      <w:r>
        <w:t>In conclusion, content-based recommendation with rating and clustering techniques</w:t>
      </w:r>
    </w:p>
    <w:p w14:paraId="50BA676D" w14:textId="77777777" w:rsidR="00DF3279" w:rsidRDefault="00DF3279" w:rsidP="00334EA6">
      <w:pPr>
        <w:spacing w:line="360" w:lineRule="auto"/>
        <w:jc w:val="both"/>
      </w:pPr>
      <w:r>
        <w:t>represents a powerful approach to enhancing the user experience within a digital library</w:t>
      </w:r>
    </w:p>
    <w:p w14:paraId="1A1E91F9" w14:textId="77777777" w:rsidR="00DF3279" w:rsidRDefault="00DF3279" w:rsidP="00334EA6">
      <w:pPr>
        <w:spacing w:line="360" w:lineRule="auto"/>
        <w:jc w:val="both"/>
      </w:pPr>
      <w:r>
        <w:t>platform. By leveraging user ratings to understand preferences and clustering techniques to</w:t>
      </w:r>
    </w:p>
    <w:p w14:paraId="14A468D3" w14:textId="0DE4356D" w:rsidR="00DF3279" w:rsidRDefault="00DF3279" w:rsidP="00334EA6">
      <w:pPr>
        <w:spacing w:line="360" w:lineRule="auto"/>
        <w:jc w:val="both"/>
      </w:pPr>
      <w:r>
        <w:t>group similar items,</w:t>
      </w:r>
      <w:r w:rsidR="00E827F8">
        <w:t xml:space="preserve"> </w:t>
      </w:r>
      <w:r w:rsidR="00CE60FE">
        <w:t>content-based</w:t>
      </w:r>
      <w:r>
        <w:t xml:space="preserve"> recommendation system can provide highly personalized and</w:t>
      </w:r>
      <w:r w:rsidR="00E827F8">
        <w:t xml:space="preserve"> </w:t>
      </w:r>
      <w:r>
        <w:t xml:space="preserve">relevant </w:t>
      </w:r>
      <w:r w:rsidR="00E827F8">
        <w:t>resource</w:t>
      </w:r>
      <w:r>
        <w:t xml:space="preserve"> suggestions</w:t>
      </w:r>
      <w:r w:rsidR="00E827F8">
        <w:t xml:space="preserve"> present in digital library</w:t>
      </w:r>
      <w:r>
        <w:t xml:space="preserve">. By analyzing user ratings, the system gains valuable insights into individual preferences, allowing it to recommend items that align closely with each users interests and tastes. </w:t>
      </w:r>
    </w:p>
    <w:p w14:paraId="7DC25C51" w14:textId="77777777" w:rsidR="00DF3279" w:rsidRDefault="00DF3279" w:rsidP="00334EA6">
      <w:pPr>
        <w:spacing w:line="360" w:lineRule="auto"/>
        <w:jc w:val="both"/>
      </w:pPr>
    </w:p>
    <w:p w14:paraId="02562479" w14:textId="77777777" w:rsidR="00DF3279" w:rsidRDefault="00DF3279" w:rsidP="00334EA6">
      <w:pPr>
        <w:spacing w:line="360" w:lineRule="auto"/>
        <w:jc w:val="both"/>
      </w:pPr>
      <w:r>
        <w:t>Overall, using content-based recommendation with rating and clustering techniques in a</w:t>
      </w:r>
    </w:p>
    <w:p w14:paraId="65F1435F" w14:textId="3574C021" w:rsidR="00DF3279" w:rsidRPr="00DF3279" w:rsidRDefault="00DF3279" w:rsidP="00334EA6">
      <w:pPr>
        <w:spacing w:line="360" w:lineRule="auto"/>
        <w:jc w:val="both"/>
      </w:pPr>
      <w:r>
        <w:t>digital library offers a smart way to help users to personalize the learning digital journey of the users.</w:t>
      </w:r>
    </w:p>
    <w:p w14:paraId="383EA864" w14:textId="77777777" w:rsidR="00DF3279" w:rsidRDefault="00DF3279" w:rsidP="00DF3279"/>
    <w:p w14:paraId="59E8C0E3" w14:textId="77777777" w:rsidR="00DF3279" w:rsidRDefault="00DF3279" w:rsidP="00DF3279"/>
    <w:p w14:paraId="1D9A879F" w14:textId="4CC95881" w:rsidR="00DF3279" w:rsidRDefault="00CE60FE" w:rsidP="00CE60FE">
      <w:pPr>
        <w:pStyle w:val="Heading2"/>
        <w:numPr>
          <w:ilvl w:val="0"/>
          <w:numId w:val="35"/>
        </w:numPr>
      </w:pPr>
      <w:r>
        <w:t xml:space="preserve"> </w:t>
      </w:r>
      <w:bookmarkStart w:id="78" w:name="_Toc164438970"/>
      <w:r>
        <w:t>Future Recommendations:</w:t>
      </w:r>
      <w:bookmarkEnd w:id="78"/>
      <w:r>
        <w:t xml:space="preserve"> </w:t>
      </w:r>
    </w:p>
    <w:p w14:paraId="2D9A68DB" w14:textId="224A9915" w:rsidR="00CE60FE" w:rsidRDefault="00CE60FE" w:rsidP="00CE60FE"/>
    <w:p w14:paraId="1F203CD5" w14:textId="77777777" w:rsidR="00334EA6" w:rsidRDefault="00CE60FE" w:rsidP="00334EA6">
      <w:pPr>
        <w:spacing w:line="360" w:lineRule="auto"/>
        <w:jc w:val="both"/>
      </w:pPr>
      <w:r>
        <w:t xml:space="preserve">R-archive project is just the solution to personalize the digital libraries according to the </w:t>
      </w:r>
      <w:r w:rsidR="00E2681D">
        <w:t>user’s</w:t>
      </w:r>
      <w:r>
        <w:t xml:space="preserve"> taste. The </w:t>
      </w:r>
      <w:r w:rsidR="0059697C">
        <w:t>content-based</w:t>
      </w:r>
      <w:r>
        <w:t xml:space="preserve"> recommendation is the first stage for the project as the user increases so does the dataset . as the dataset increases the project will have enough capacity and data to further personalized the user experience not only based on the content based but also collaborative based .  The clustering has  a major disadvan</w:t>
      </w:r>
      <w:r w:rsidR="00E2681D">
        <w:t>ta</w:t>
      </w:r>
      <w:r w:rsidR="00BD44F9">
        <w:t>g</w:t>
      </w:r>
      <w:r>
        <w:t xml:space="preserve">e for selecting optimal value of  K i.e. number of clusters for the project. The major advantage the clustering gave was that the cold start or the dead start where there is  not enough sufficient data for the other implementation of personalization. </w:t>
      </w:r>
    </w:p>
    <w:p w14:paraId="1CDC296E" w14:textId="77777777" w:rsidR="00334EA6" w:rsidRDefault="00334EA6">
      <w:r>
        <w:br w:type="page"/>
      </w:r>
    </w:p>
    <w:p w14:paraId="35735F18" w14:textId="32CA7AF7" w:rsidR="00CE60FE" w:rsidRDefault="00CE60FE" w:rsidP="00334EA6">
      <w:pPr>
        <w:spacing w:line="360" w:lineRule="auto"/>
        <w:jc w:val="both"/>
      </w:pPr>
      <w:r>
        <w:lastRenderedPageBreak/>
        <w:t xml:space="preserve">The system  can be improved as taking following into considerations. </w:t>
      </w:r>
    </w:p>
    <w:p w14:paraId="669BE801" w14:textId="3166AAC6" w:rsidR="005E677D" w:rsidRDefault="00CE60FE" w:rsidP="00334EA6">
      <w:pPr>
        <w:pStyle w:val="ListParagraph"/>
        <w:numPr>
          <w:ilvl w:val="0"/>
          <w:numId w:val="31"/>
        </w:numPr>
        <w:spacing w:line="360" w:lineRule="auto"/>
        <w:jc w:val="both"/>
      </w:pPr>
      <w:r>
        <w:t xml:space="preserve">By personalizing the collaborative filtering technique into the system </w:t>
      </w:r>
    </w:p>
    <w:p w14:paraId="355E2EE5" w14:textId="0553EED6" w:rsidR="00CE60FE" w:rsidRDefault="00CE60FE" w:rsidP="00334EA6">
      <w:pPr>
        <w:pStyle w:val="ListParagraph"/>
        <w:numPr>
          <w:ilvl w:val="0"/>
          <w:numId w:val="31"/>
        </w:numPr>
        <w:spacing w:line="360" w:lineRule="auto"/>
        <w:jc w:val="both"/>
      </w:pPr>
      <w:r>
        <w:t xml:space="preserve">By using advance machine learning algorithm to make the recommendations more accurate and more efficient </w:t>
      </w:r>
    </w:p>
    <w:p w14:paraId="57524398" w14:textId="0B4E02CA" w:rsidR="00CE60FE" w:rsidRDefault="00CE60FE" w:rsidP="00334EA6">
      <w:pPr>
        <w:pStyle w:val="ListParagraph"/>
        <w:numPr>
          <w:ilvl w:val="0"/>
          <w:numId w:val="31"/>
        </w:numPr>
        <w:spacing w:line="360" w:lineRule="auto"/>
        <w:jc w:val="both"/>
      </w:pPr>
      <w:r>
        <w:t xml:space="preserve">By optimizing the backend and frontend system into the standardized industrial level </w:t>
      </w:r>
    </w:p>
    <w:p w14:paraId="4ECF650D" w14:textId="39956B2F" w:rsidR="00CE60FE" w:rsidRDefault="00BD44F9" w:rsidP="00334EA6">
      <w:pPr>
        <w:pStyle w:val="ListParagraph"/>
        <w:numPr>
          <w:ilvl w:val="0"/>
          <w:numId w:val="31"/>
        </w:numPr>
        <w:spacing w:line="360" w:lineRule="auto"/>
        <w:jc w:val="both"/>
      </w:pPr>
      <w:r>
        <w:t xml:space="preserve">By implementing the proper cloud storage service into the system </w:t>
      </w:r>
    </w:p>
    <w:p w14:paraId="3F9D64AC" w14:textId="448E3D06" w:rsidR="00BD44F9" w:rsidRPr="00CE60FE" w:rsidRDefault="00BD44F9" w:rsidP="00334EA6">
      <w:pPr>
        <w:pStyle w:val="ListParagraph"/>
        <w:numPr>
          <w:ilvl w:val="0"/>
          <w:numId w:val="31"/>
        </w:numPr>
        <w:spacing w:line="360" w:lineRule="auto"/>
        <w:jc w:val="both"/>
      </w:pPr>
      <w:r>
        <w:t>By implementing the compression</w:t>
      </w:r>
      <w:r w:rsidR="00E2681D">
        <w:t xml:space="preserve"> algorithms and techniques to improve storage and efficiency of the library.</w:t>
      </w:r>
    </w:p>
    <w:p w14:paraId="25ACACD6" w14:textId="77777777" w:rsidR="000941A3" w:rsidRPr="00335A1F" w:rsidRDefault="000941A3">
      <w:pPr>
        <w:rPr>
          <w:rFonts w:eastAsiaTheme="majorEastAsia" w:cs="Times New Roman"/>
          <w:b/>
          <w:bCs/>
          <w:kern w:val="32"/>
          <w:sz w:val="32"/>
          <w:szCs w:val="32"/>
        </w:rPr>
      </w:pPr>
      <w:r w:rsidRPr="00335A1F">
        <w:rPr>
          <w:rFonts w:cs="Times New Roman"/>
        </w:rPr>
        <w:br w:type="page"/>
      </w:r>
    </w:p>
    <w:p w14:paraId="1C8A08DB" w14:textId="5C899882" w:rsidR="008A7624" w:rsidRPr="00335A1F" w:rsidRDefault="0016052B" w:rsidP="005E677D">
      <w:pPr>
        <w:pStyle w:val="Heading1"/>
        <w:ind w:left="0"/>
        <w:jc w:val="center"/>
      </w:pPr>
      <w:bookmarkStart w:id="79" w:name="_Toc164438971"/>
      <w:r w:rsidRPr="00335A1F">
        <w:lastRenderedPageBreak/>
        <w:t>Reference:</w:t>
      </w:r>
      <w:bookmarkEnd w:id="79"/>
      <w:r w:rsidRPr="00335A1F">
        <w:t xml:space="preserve"> </w:t>
      </w:r>
    </w:p>
    <w:p w14:paraId="330959C7" w14:textId="77777777" w:rsidR="00EB2742" w:rsidRPr="00335A1F" w:rsidRDefault="00EB2742" w:rsidP="00167F90">
      <w:pPr>
        <w:spacing w:line="360" w:lineRule="auto"/>
        <w:jc w:val="both"/>
        <w:rPr>
          <w:rFonts w:cs="Times New Roman"/>
        </w:rPr>
      </w:pPr>
    </w:p>
    <w:p w14:paraId="0E60AF5B" w14:textId="7725E185" w:rsidR="006577B0" w:rsidRPr="00335A1F" w:rsidRDefault="006577B0" w:rsidP="00167F90">
      <w:pPr>
        <w:spacing w:line="360" w:lineRule="auto"/>
        <w:ind w:left="720" w:hanging="720"/>
        <w:jc w:val="both"/>
        <w:rPr>
          <w:rFonts w:cs="Times New Roman"/>
          <w:lang w:bidi="ne-NP"/>
        </w:rPr>
      </w:pPr>
      <w:r w:rsidRPr="00335A1F">
        <w:rPr>
          <w:rFonts w:cs="Times New Roman"/>
          <w:lang w:bidi="ne-NP"/>
        </w:rPr>
        <w:t>[1]</w:t>
      </w:r>
      <w:r w:rsidR="00D576F9" w:rsidRPr="00335A1F">
        <w:rPr>
          <w:rFonts w:cs="Times New Roman"/>
          <w:lang w:bidi="ne-NP"/>
        </w:rPr>
        <w:tab/>
      </w:r>
      <w:r w:rsidRPr="00335A1F">
        <w:rPr>
          <w:rFonts w:cs="Times New Roman"/>
          <w:lang w:bidi="ne-NP"/>
        </w:rPr>
        <w:t xml:space="preserve">A. Ur Rahman, A. Fahd, and </w:t>
      </w:r>
      <w:proofErr w:type="spellStart"/>
      <w:r w:rsidRPr="00335A1F">
        <w:rPr>
          <w:rFonts w:cs="Times New Roman"/>
          <w:lang w:bidi="ne-NP"/>
        </w:rPr>
        <w:t>Alhaidari</w:t>
      </w:r>
      <w:proofErr w:type="spellEnd"/>
      <w:r w:rsidRPr="00335A1F">
        <w:rPr>
          <w:rFonts w:cs="Times New Roman"/>
          <w:lang w:bidi="ne-NP"/>
        </w:rPr>
        <w:t>, “The Digital Library and the Archiving System for Educational Institutes,” vol. 20, 2018.</w:t>
      </w:r>
    </w:p>
    <w:p w14:paraId="24E63B6C" w14:textId="77777777" w:rsidR="00B74698" w:rsidRPr="00335A1F" w:rsidRDefault="00B74698" w:rsidP="00167F90">
      <w:pPr>
        <w:spacing w:line="360" w:lineRule="auto"/>
        <w:jc w:val="both"/>
        <w:rPr>
          <w:rFonts w:cs="Times New Roman"/>
          <w:lang w:bidi="ne-NP"/>
        </w:rPr>
      </w:pPr>
    </w:p>
    <w:p w14:paraId="18D7FB57" w14:textId="0349AA06" w:rsidR="006577B0" w:rsidRPr="00335A1F" w:rsidRDefault="006577B0" w:rsidP="00167F90">
      <w:pPr>
        <w:spacing w:line="360" w:lineRule="auto"/>
        <w:ind w:left="720" w:hanging="720"/>
        <w:jc w:val="both"/>
        <w:rPr>
          <w:rFonts w:cs="Times New Roman"/>
          <w:lang w:bidi="ne-NP"/>
        </w:rPr>
      </w:pPr>
      <w:r w:rsidRPr="00335A1F">
        <w:rPr>
          <w:rFonts w:cs="Times New Roman"/>
          <w:lang w:bidi="ne-NP"/>
        </w:rPr>
        <w:t>[2]</w:t>
      </w:r>
      <w:r w:rsidR="00D576F9" w:rsidRPr="00335A1F">
        <w:rPr>
          <w:rFonts w:cs="Times New Roman"/>
          <w:lang w:bidi="ne-NP"/>
        </w:rPr>
        <w:tab/>
      </w:r>
      <w:r w:rsidRPr="00335A1F">
        <w:rPr>
          <w:rFonts w:cs="Times New Roman"/>
          <w:lang w:bidi="ne-NP"/>
        </w:rPr>
        <w:t>Singh and Sukhdev, “Digital Library: Definition to Implementation Item Type Presentation.”</w:t>
      </w:r>
    </w:p>
    <w:p w14:paraId="396DD7C9" w14:textId="77777777" w:rsidR="00B74698" w:rsidRPr="00335A1F" w:rsidRDefault="00B74698" w:rsidP="00167F90">
      <w:pPr>
        <w:spacing w:line="360" w:lineRule="auto"/>
        <w:jc w:val="both"/>
        <w:rPr>
          <w:rFonts w:cs="Times New Roman"/>
          <w:lang w:bidi="ne-NP"/>
        </w:rPr>
      </w:pPr>
    </w:p>
    <w:p w14:paraId="02B65825" w14:textId="3C0C61A6" w:rsidR="006577B0" w:rsidRPr="00335A1F" w:rsidRDefault="006577B0" w:rsidP="00167F90">
      <w:pPr>
        <w:spacing w:line="360" w:lineRule="auto"/>
        <w:ind w:left="720" w:hanging="720"/>
        <w:jc w:val="both"/>
        <w:rPr>
          <w:rFonts w:cs="Times New Roman"/>
          <w:lang w:bidi="ne-NP"/>
        </w:rPr>
      </w:pPr>
      <w:r w:rsidRPr="00335A1F">
        <w:rPr>
          <w:rFonts w:cs="Times New Roman"/>
          <w:lang w:bidi="ne-NP"/>
        </w:rPr>
        <w:t>[3]</w:t>
      </w:r>
      <w:r w:rsidR="00D576F9" w:rsidRPr="00335A1F">
        <w:rPr>
          <w:rFonts w:cs="Times New Roman"/>
          <w:lang w:bidi="ne-NP"/>
        </w:rPr>
        <w:tab/>
      </w:r>
      <w:r w:rsidRPr="00335A1F">
        <w:rPr>
          <w:rFonts w:cs="Times New Roman"/>
          <w:lang w:bidi="ne-NP"/>
        </w:rPr>
        <w:t xml:space="preserve">M. </w:t>
      </w:r>
      <w:proofErr w:type="spellStart"/>
      <w:r w:rsidRPr="00335A1F">
        <w:rPr>
          <w:rFonts w:cs="Times New Roman"/>
          <w:lang w:bidi="ne-NP"/>
        </w:rPr>
        <w:t>Koroteev</w:t>
      </w:r>
      <w:proofErr w:type="spellEnd"/>
      <w:r w:rsidRPr="00335A1F">
        <w:rPr>
          <w:rFonts w:cs="Times New Roman"/>
          <w:lang w:bidi="ne-NP"/>
        </w:rPr>
        <w:t xml:space="preserve">, “Review of Clustering-Based Recommender Systems,” </w:t>
      </w:r>
      <w:proofErr w:type="spellStart"/>
      <w:r w:rsidRPr="00335A1F">
        <w:rPr>
          <w:rFonts w:cs="Times New Roman"/>
          <w:lang w:bidi="ne-NP"/>
        </w:rPr>
        <w:t>doi</w:t>
      </w:r>
      <w:proofErr w:type="spellEnd"/>
      <w:r w:rsidRPr="00335A1F">
        <w:rPr>
          <w:rFonts w:cs="Times New Roman"/>
          <w:lang w:bidi="ne-NP"/>
        </w:rPr>
        <w:t>: https://doi.org/10.13140/RG.2.2.34745.90725.</w:t>
      </w:r>
    </w:p>
    <w:p w14:paraId="704E0AB7" w14:textId="77777777" w:rsidR="00B74698" w:rsidRPr="00335A1F" w:rsidRDefault="00B74698" w:rsidP="00167F90">
      <w:pPr>
        <w:spacing w:line="360" w:lineRule="auto"/>
        <w:jc w:val="both"/>
        <w:rPr>
          <w:rFonts w:cs="Times New Roman"/>
          <w:lang w:bidi="ne-NP"/>
        </w:rPr>
      </w:pPr>
    </w:p>
    <w:p w14:paraId="10A00A99" w14:textId="6BC5885B" w:rsidR="003F0592" w:rsidRPr="00335A1F" w:rsidRDefault="006577B0" w:rsidP="00167F90">
      <w:pPr>
        <w:spacing w:line="360" w:lineRule="auto"/>
        <w:ind w:left="720" w:hanging="720"/>
        <w:jc w:val="both"/>
        <w:rPr>
          <w:rFonts w:cs="Times New Roman"/>
          <w:lang w:bidi="ne-NP"/>
        </w:rPr>
      </w:pPr>
      <w:r w:rsidRPr="00335A1F">
        <w:rPr>
          <w:rFonts w:cs="Times New Roman"/>
          <w:lang w:bidi="ne-NP"/>
        </w:rPr>
        <w:t>[4]</w:t>
      </w:r>
      <w:r w:rsidR="00D576F9" w:rsidRPr="00335A1F">
        <w:rPr>
          <w:rFonts w:cs="Times New Roman"/>
          <w:lang w:bidi="ne-NP"/>
        </w:rPr>
        <w:tab/>
      </w:r>
      <w:r w:rsidRPr="00335A1F">
        <w:rPr>
          <w:rFonts w:cs="Times New Roman"/>
          <w:lang w:bidi="ne-NP"/>
        </w:rPr>
        <w:t>R. Adams, “K-Means Clustering and Related Algorithms COS 324 -Elements of Machine Learning Princeton University.”</w:t>
      </w:r>
    </w:p>
    <w:sectPr w:rsidR="003F0592" w:rsidRPr="00335A1F" w:rsidSect="007B0F3F">
      <w:pgSz w:w="12240" w:h="15840"/>
      <w:pgMar w:top="1440" w:right="1440" w:bottom="1440" w:left="1800" w:header="605" w:footer="10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F366C" w14:textId="77777777" w:rsidR="007B0F3F" w:rsidRDefault="007B0F3F">
      <w:r>
        <w:separator/>
      </w:r>
    </w:p>
  </w:endnote>
  <w:endnote w:type="continuationSeparator" w:id="0">
    <w:p w14:paraId="0AB104B5" w14:textId="77777777" w:rsidR="007B0F3F" w:rsidRDefault="007B0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901011"/>
      <w:docPartObj>
        <w:docPartGallery w:val="Page Numbers (Bottom of Page)"/>
        <w:docPartUnique/>
      </w:docPartObj>
    </w:sdtPr>
    <w:sdtEndPr>
      <w:rPr>
        <w:noProof/>
      </w:rPr>
    </w:sdtEndPr>
    <w:sdtContent>
      <w:p w14:paraId="63348BB5" w14:textId="1FB1055B" w:rsidR="00DD6963" w:rsidRDefault="00DD69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1077ED" w14:textId="77777777" w:rsidR="0005100B" w:rsidRDefault="0005100B">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55432" w14:textId="77777777" w:rsidR="007B0F3F" w:rsidRDefault="007B0F3F">
      <w:r>
        <w:separator/>
      </w:r>
    </w:p>
  </w:footnote>
  <w:footnote w:type="continuationSeparator" w:id="0">
    <w:p w14:paraId="084632BA" w14:textId="77777777" w:rsidR="007B0F3F" w:rsidRDefault="007B0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73C78" w14:textId="095F3CE5" w:rsidR="0042723D" w:rsidRDefault="0042723D">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C28"/>
    <w:multiLevelType w:val="hybridMultilevel"/>
    <w:tmpl w:val="8BD62DD8"/>
    <w:lvl w:ilvl="0" w:tplc="F7DC63AE">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7051B5"/>
    <w:multiLevelType w:val="hybridMultilevel"/>
    <w:tmpl w:val="A0AA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32AA"/>
    <w:multiLevelType w:val="hybridMultilevel"/>
    <w:tmpl w:val="BCBA9AEE"/>
    <w:lvl w:ilvl="0" w:tplc="FCA4B95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52452"/>
    <w:multiLevelType w:val="hybridMultilevel"/>
    <w:tmpl w:val="A2E81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A25979"/>
    <w:multiLevelType w:val="hybridMultilevel"/>
    <w:tmpl w:val="6394A6A0"/>
    <w:lvl w:ilvl="0" w:tplc="FFFFFFFF">
      <w:start w:val="1"/>
      <w:numFmt w:val="decimal"/>
      <w:lvlText w:val="5.2.%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1284CC3"/>
    <w:multiLevelType w:val="hybridMultilevel"/>
    <w:tmpl w:val="175A61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334599B"/>
    <w:multiLevelType w:val="multilevel"/>
    <w:tmpl w:val="CDF016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973CE2"/>
    <w:multiLevelType w:val="hybridMultilevel"/>
    <w:tmpl w:val="F5322F32"/>
    <w:lvl w:ilvl="0" w:tplc="97A65BD2">
      <w:start w:val="2"/>
      <w:numFmt w:val="decimal"/>
      <w:lvlText w:val="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C347F"/>
    <w:multiLevelType w:val="hybridMultilevel"/>
    <w:tmpl w:val="789E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029EC"/>
    <w:multiLevelType w:val="hybridMultilevel"/>
    <w:tmpl w:val="FD88F22C"/>
    <w:lvl w:ilvl="0" w:tplc="88D84902">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F2782"/>
    <w:multiLevelType w:val="hybridMultilevel"/>
    <w:tmpl w:val="C324D2A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15:restartNumberingAfterBreak="0">
    <w:nsid w:val="29391971"/>
    <w:multiLevelType w:val="hybridMultilevel"/>
    <w:tmpl w:val="90164736"/>
    <w:lvl w:ilvl="0" w:tplc="5624073E">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F0B05"/>
    <w:multiLevelType w:val="hybridMultilevel"/>
    <w:tmpl w:val="BFB40E56"/>
    <w:lvl w:ilvl="0" w:tplc="DD466D20">
      <w:start w:val="1"/>
      <w:numFmt w:val="decimal"/>
      <w:lvlText w:val="4.1.%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B056B5"/>
    <w:multiLevelType w:val="hybridMultilevel"/>
    <w:tmpl w:val="590233F8"/>
    <w:lvl w:ilvl="0" w:tplc="FCA4B956">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160D8C"/>
    <w:multiLevelType w:val="hybridMultilevel"/>
    <w:tmpl w:val="E3F26004"/>
    <w:lvl w:ilvl="0" w:tplc="14C4E9AA">
      <w:start w:val="1"/>
      <w:numFmt w:val="decimal"/>
      <w:lvlText w:val="4.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D3784"/>
    <w:multiLevelType w:val="hybridMultilevel"/>
    <w:tmpl w:val="ED4E4B2A"/>
    <w:lvl w:ilvl="0" w:tplc="3E129EDC">
      <w:start w:val="2"/>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7506D"/>
    <w:multiLevelType w:val="hybridMultilevel"/>
    <w:tmpl w:val="DA7E9FE4"/>
    <w:lvl w:ilvl="0" w:tplc="CE6CC03C">
      <w:start w:val="1"/>
      <w:numFmt w:val="decimal"/>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F9152F"/>
    <w:multiLevelType w:val="hybridMultilevel"/>
    <w:tmpl w:val="C5168D5C"/>
    <w:lvl w:ilvl="0" w:tplc="FCA4B956">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6C4CD6"/>
    <w:multiLevelType w:val="hybridMultilevel"/>
    <w:tmpl w:val="048CCCA6"/>
    <w:lvl w:ilvl="0" w:tplc="5624073E">
      <w:start w:val="1"/>
      <w:numFmt w:val="bullet"/>
      <w:lvlText w:val=""/>
      <w:lvlJc w:val="left"/>
      <w:pPr>
        <w:ind w:left="425" w:hanging="360"/>
      </w:pPr>
      <w:rPr>
        <w:rFonts w:ascii="Symbol" w:hAnsi="Symbol" w:hint="default"/>
        <w:sz w:val="24"/>
        <w:szCs w:val="24"/>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15:restartNumberingAfterBreak="0">
    <w:nsid w:val="37B009F2"/>
    <w:multiLevelType w:val="hybridMultilevel"/>
    <w:tmpl w:val="7C6A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E04C12"/>
    <w:multiLevelType w:val="hybridMultilevel"/>
    <w:tmpl w:val="14EC21B6"/>
    <w:lvl w:ilvl="0" w:tplc="8BC2FF66">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DF7AAD"/>
    <w:multiLevelType w:val="hybridMultilevel"/>
    <w:tmpl w:val="1512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34B2F"/>
    <w:multiLevelType w:val="hybridMultilevel"/>
    <w:tmpl w:val="0FF8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2484A"/>
    <w:multiLevelType w:val="hybridMultilevel"/>
    <w:tmpl w:val="22BCD198"/>
    <w:lvl w:ilvl="0" w:tplc="86585D12">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51A81"/>
    <w:multiLevelType w:val="hybridMultilevel"/>
    <w:tmpl w:val="138C30A6"/>
    <w:lvl w:ilvl="0" w:tplc="5624073E">
      <w:start w:val="1"/>
      <w:numFmt w:val="bullet"/>
      <w:lvlText w:val=""/>
      <w:lvlJc w:val="left"/>
      <w:pPr>
        <w:ind w:left="425" w:hanging="360"/>
      </w:pPr>
      <w:rPr>
        <w:rFonts w:ascii="Symbol" w:hAnsi="Symbol" w:hint="default"/>
        <w:sz w:val="24"/>
        <w:szCs w:val="24"/>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15:restartNumberingAfterBreak="0">
    <w:nsid w:val="4820324B"/>
    <w:multiLevelType w:val="hybridMultilevel"/>
    <w:tmpl w:val="6B52A5FA"/>
    <w:lvl w:ilvl="0" w:tplc="928A399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D32AF"/>
    <w:multiLevelType w:val="hybridMultilevel"/>
    <w:tmpl w:val="3F82B4C0"/>
    <w:lvl w:ilvl="0" w:tplc="79CE3E34">
      <w:start w:val="1"/>
      <w:numFmt w:val="decimal"/>
      <w:lvlText w:val="3.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C93991"/>
    <w:multiLevelType w:val="hybridMultilevel"/>
    <w:tmpl w:val="09EE4CF4"/>
    <w:lvl w:ilvl="0" w:tplc="704688BE">
      <w:start w:val="1"/>
      <w:numFmt w:val="decimal"/>
      <w:lvlText w:val="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37D92"/>
    <w:multiLevelType w:val="hybridMultilevel"/>
    <w:tmpl w:val="538EBF1C"/>
    <w:lvl w:ilvl="0" w:tplc="BFC447A0">
      <w:start w:val="1"/>
      <w:numFmt w:val="decimal"/>
      <w:lvlText w:val="3.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4E0602"/>
    <w:multiLevelType w:val="hybridMultilevel"/>
    <w:tmpl w:val="C4E06C64"/>
    <w:lvl w:ilvl="0" w:tplc="C7F0C160">
      <w:start w:val="2"/>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2224BF"/>
    <w:multiLevelType w:val="hybridMultilevel"/>
    <w:tmpl w:val="F08023CC"/>
    <w:lvl w:ilvl="0" w:tplc="70CCA780">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605F8"/>
    <w:multiLevelType w:val="hybridMultilevel"/>
    <w:tmpl w:val="7200C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420EE"/>
    <w:multiLevelType w:val="hybridMultilevel"/>
    <w:tmpl w:val="11C87CFE"/>
    <w:lvl w:ilvl="0" w:tplc="14C4E9AA">
      <w:start w:val="1"/>
      <w:numFmt w:val="decimal"/>
      <w:lvlText w:val="4.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D00582"/>
    <w:multiLevelType w:val="hybridMultilevel"/>
    <w:tmpl w:val="E3FA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53960"/>
    <w:multiLevelType w:val="hybridMultilevel"/>
    <w:tmpl w:val="A7A84C32"/>
    <w:lvl w:ilvl="0" w:tplc="F8768DF0">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AF1B32"/>
    <w:multiLevelType w:val="hybridMultilevel"/>
    <w:tmpl w:val="D994A2FA"/>
    <w:lvl w:ilvl="0" w:tplc="C50C1190">
      <w:start w:val="1"/>
      <w:numFmt w:val="decimal"/>
      <w:lvlText w:val="5.2.%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7D648B3"/>
    <w:multiLevelType w:val="hybridMultilevel"/>
    <w:tmpl w:val="88B4CCC6"/>
    <w:lvl w:ilvl="0" w:tplc="98FEF560">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016EBB"/>
    <w:multiLevelType w:val="hybridMultilevel"/>
    <w:tmpl w:val="C6FAF27A"/>
    <w:lvl w:ilvl="0" w:tplc="7C1A8DB4">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0B78FC"/>
    <w:multiLevelType w:val="hybridMultilevel"/>
    <w:tmpl w:val="6916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C1D48"/>
    <w:multiLevelType w:val="hybridMultilevel"/>
    <w:tmpl w:val="0F6E6AB8"/>
    <w:lvl w:ilvl="0" w:tplc="98FEF560">
      <w:start w:val="1"/>
      <w:numFmt w:val="decimal"/>
      <w:lvlText w:val="5.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005807"/>
    <w:multiLevelType w:val="hybridMultilevel"/>
    <w:tmpl w:val="BC5CBBB4"/>
    <w:lvl w:ilvl="0" w:tplc="916A2828">
      <w:start w:val="18"/>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CD3411"/>
    <w:multiLevelType w:val="hybridMultilevel"/>
    <w:tmpl w:val="14F2D36C"/>
    <w:lvl w:ilvl="0" w:tplc="5624073E">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709747E"/>
    <w:multiLevelType w:val="hybridMultilevel"/>
    <w:tmpl w:val="98EE50B4"/>
    <w:lvl w:ilvl="0" w:tplc="B8D2F83A">
      <w:start w:val="1"/>
      <w:numFmt w:val="decimal"/>
      <w:lvlText w:val="3.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3" w15:restartNumberingAfterBreak="0">
    <w:nsid w:val="7C701823"/>
    <w:multiLevelType w:val="hybridMultilevel"/>
    <w:tmpl w:val="518A7482"/>
    <w:lvl w:ilvl="0" w:tplc="A9B4CB4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60155"/>
    <w:multiLevelType w:val="multilevel"/>
    <w:tmpl w:val="27AEA1DA"/>
    <w:lvl w:ilvl="0">
      <w:start w:val="1"/>
      <w:numFmt w:val="decimal"/>
      <w:lvlText w:val="%1."/>
      <w:lvlJc w:val="left"/>
      <w:pPr>
        <w:tabs>
          <w:tab w:val="num" w:pos="720"/>
        </w:tabs>
        <w:ind w:left="720" w:hanging="720"/>
      </w:pPr>
      <w:rPr>
        <w:rFonts w:hint="default"/>
      </w:rPr>
    </w:lvl>
    <w:lvl w:ilvl="1">
      <w:start w:val="1"/>
      <w:numFmt w:val="decimal"/>
      <w:lvlText w:val="4.2.%2"/>
      <w:lvlJc w:val="center"/>
      <w:pPr>
        <w:ind w:left="1080" w:hanging="360"/>
      </w:pPr>
      <w:rPr>
        <w:rFonts w:hint="default"/>
      </w:rPr>
    </w:lvl>
    <w:lvl w:ilvl="2">
      <w:start w:val="1"/>
      <w:numFmt w:val="decimal"/>
      <w:lvlText w:val="4.2.%3"/>
      <w:lvlJc w:val="center"/>
      <w:pPr>
        <w:ind w:left="1800" w:hanging="360"/>
      </w:pPr>
      <w:rPr>
        <w:rFonts w:hint="default"/>
      </w:rPr>
    </w:lvl>
    <w:lvl w:ilvl="3">
      <w:start w:val="1"/>
      <w:numFmt w:val="decimal"/>
      <w:lvlText w:val="4.1.2.%4"/>
      <w:lvlJc w:val="left"/>
      <w:pPr>
        <w:ind w:left="1710" w:hanging="360"/>
      </w:pPr>
      <w:rPr>
        <w:rFonts w:ascii="Times New Roman" w:hAnsi="Times New Roman" w:cs="Times New Roman" w:hint="default"/>
        <w:sz w:val="24"/>
        <w:szCs w:val="24"/>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45" w15:restartNumberingAfterBreak="0">
    <w:nsid w:val="7F983A67"/>
    <w:multiLevelType w:val="hybridMultilevel"/>
    <w:tmpl w:val="4BBCCC6C"/>
    <w:lvl w:ilvl="0" w:tplc="A9B4CB48">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74868323">
    <w:abstractNumId w:val="44"/>
  </w:num>
  <w:num w:numId="2" w16cid:durableId="49353191">
    <w:abstractNumId w:val="6"/>
  </w:num>
  <w:num w:numId="3" w16cid:durableId="386144498">
    <w:abstractNumId w:val="21"/>
  </w:num>
  <w:num w:numId="4" w16cid:durableId="1571428660">
    <w:abstractNumId w:val="8"/>
  </w:num>
  <w:num w:numId="5" w16cid:durableId="2124037854">
    <w:abstractNumId w:val="1"/>
  </w:num>
  <w:num w:numId="6" w16cid:durableId="1149059926">
    <w:abstractNumId w:val="41"/>
  </w:num>
  <w:num w:numId="7" w16cid:durableId="1289626298">
    <w:abstractNumId w:val="45"/>
  </w:num>
  <w:num w:numId="8" w16cid:durableId="1207179022">
    <w:abstractNumId w:val="16"/>
  </w:num>
  <w:num w:numId="9" w16cid:durableId="1315718284">
    <w:abstractNumId w:val="37"/>
  </w:num>
  <w:num w:numId="10" w16cid:durableId="1572274863">
    <w:abstractNumId w:val="12"/>
  </w:num>
  <w:num w:numId="11" w16cid:durableId="1024018784">
    <w:abstractNumId w:val="20"/>
  </w:num>
  <w:num w:numId="12" w16cid:durableId="283121898">
    <w:abstractNumId w:val="39"/>
  </w:num>
  <w:num w:numId="13" w16cid:durableId="1174997236">
    <w:abstractNumId w:val="18"/>
  </w:num>
  <w:num w:numId="14" w16cid:durableId="1774546451">
    <w:abstractNumId w:val="11"/>
  </w:num>
  <w:num w:numId="15" w16cid:durableId="283929768">
    <w:abstractNumId w:val="24"/>
  </w:num>
  <w:num w:numId="16" w16cid:durableId="1393623067">
    <w:abstractNumId w:val="14"/>
  </w:num>
  <w:num w:numId="17" w16cid:durableId="341904342">
    <w:abstractNumId w:val="19"/>
  </w:num>
  <w:num w:numId="18" w16cid:durableId="1942951379">
    <w:abstractNumId w:val="43"/>
  </w:num>
  <w:num w:numId="19" w16cid:durableId="1403485334">
    <w:abstractNumId w:val="26"/>
  </w:num>
  <w:num w:numId="20" w16cid:durableId="1244756148">
    <w:abstractNumId w:val="38"/>
  </w:num>
  <w:num w:numId="21" w16cid:durableId="1625694505">
    <w:abstractNumId w:val="33"/>
  </w:num>
  <w:num w:numId="22" w16cid:durableId="1277062041">
    <w:abstractNumId w:val="10"/>
  </w:num>
  <w:num w:numId="23" w16cid:durableId="698702663">
    <w:abstractNumId w:val="42"/>
  </w:num>
  <w:num w:numId="24" w16cid:durableId="1094789975">
    <w:abstractNumId w:val="31"/>
  </w:num>
  <w:num w:numId="25" w16cid:durableId="289895276">
    <w:abstractNumId w:val="28"/>
  </w:num>
  <w:num w:numId="26" w16cid:durableId="91509790">
    <w:abstractNumId w:val="23"/>
  </w:num>
  <w:num w:numId="27" w16cid:durableId="2021200033">
    <w:abstractNumId w:val="15"/>
  </w:num>
  <w:num w:numId="28" w16cid:durableId="1226841408">
    <w:abstractNumId w:val="32"/>
  </w:num>
  <w:num w:numId="29" w16cid:durableId="283772471">
    <w:abstractNumId w:val="9"/>
  </w:num>
  <w:num w:numId="30" w16cid:durableId="536242920">
    <w:abstractNumId w:val="5"/>
  </w:num>
  <w:num w:numId="31" w16cid:durableId="562064598">
    <w:abstractNumId w:val="3"/>
  </w:num>
  <w:num w:numId="32" w16cid:durableId="1311203692">
    <w:abstractNumId w:val="25"/>
  </w:num>
  <w:num w:numId="33" w16cid:durableId="33193747">
    <w:abstractNumId w:val="29"/>
  </w:num>
  <w:num w:numId="34" w16cid:durableId="240601963">
    <w:abstractNumId w:val="7"/>
  </w:num>
  <w:num w:numId="35" w16cid:durableId="655307754">
    <w:abstractNumId w:val="27"/>
  </w:num>
  <w:num w:numId="36" w16cid:durableId="1113406168">
    <w:abstractNumId w:val="22"/>
  </w:num>
  <w:num w:numId="37" w16cid:durableId="1787312290">
    <w:abstractNumId w:val="35"/>
  </w:num>
  <w:num w:numId="38" w16cid:durableId="1665551088">
    <w:abstractNumId w:val="13"/>
  </w:num>
  <w:num w:numId="39" w16cid:durableId="720397808">
    <w:abstractNumId w:val="0"/>
  </w:num>
  <w:num w:numId="40" w16cid:durableId="1334340003">
    <w:abstractNumId w:val="34"/>
  </w:num>
  <w:num w:numId="41" w16cid:durableId="954755661">
    <w:abstractNumId w:val="30"/>
  </w:num>
  <w:num w:numId="42" w16cid:durableId="2145154358">
    <w:abstractNumId w:val="40"/>
  </w:num>
  <w:num w:numId="43" w16cid:durableId="1336112406">
    <w:abstractNumId w:val="4"/>
  </w:num>
  <w:num w:numId="44" w16cid:durableId="277110333">
    <w:abstractNumId w:val="2"/>
  </w:num>
  <w:num w:numId="45" w16cid:durableId="1878011041">
    <w:abstractNumId w:val="36"/>
  </w:num>
  <w:num w:numId="46" w16cid:durableId="19939536">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23D"/>
    <w:rsid w:val="00000F28"/>
    <w:rsid w:val="0000229E"/>
    <w:rsid w:val="00013EF8"/>
    <w:rsid w:val="000211AE"/>
    <w:rsid w:val="0003602D"/>
    <w:rsid w:val="00037066"/>
    <w:rsid w:val="000424C5"/>
    <w:rsid w:val="0005100B"/>
    <w:rsid w:val="00056F28"/>
    <w:rsid w:val="00056FCD"/>
    <w:rsid w:val="00067837"/>
    <w:rsid w:val="00080F38"/>
    <w:rsid w:val="0008138F"/>
    <w:rsid w:val="000831E9"/>
    <w:rsid w:val="0008695F"/>
    <w:rsid w:val="00091A71"/>
    <w:rsid w:val="000941A3"/>
    <w:rsid w:val="00094513"/>
    <w:rsid w:val="00095906"/>
    <w:rsid w:val="000A593E"/>
    <w:rsid w:val="000A6771"/>
    <w:rsid w:val="000B0938"/>
    <w:rsid w:val="000B0973"/>
    <w:rsid w:val="000B2177"/>
    <w:rsid w:val="000B7426"/>
    <w:rsid w:val="000C13F1"/>
    <w:rsid w:val="000D2E7C"/>
    <w:rsid w:val="000D4326"/>
    <w:rsid w:val="000E112B"/>
    <w:rsid w:val="000E3363"/>
    <w:rsid w:val="000E6246"/>
    <w:rsid w:val="000F6325"/>
    <w:rsid w:val="000F67C9"/>
    <w:rsid w:val="00105420"/>
    <w:rsid w:val="001228A4"/>
    <w:rsid w:val="00123419"/>
    <w:rsid w:val="00123BE3"/>
    <w:rsid w:val="00125253"/>
    <w:rsid w:val="001255B0"/>
    <w:rsid w:val="00130E3B"/>
    <w:rsid w:val="0014396B"/>
    <w:rsid w:val="00145330"/>
    <w:rsid w:val="00155627"/>
    <w:rsid w:val="00155AB8"/>
    <w:rsid w:val="0016052B"/>
    <w:rsid w:val="00161710"/>
    <w:rsid w:val="00163A61"/>
    <w:rsid w:val="00167F90"/>
    <w:rsid w:val="001708E1"/>
    <w:rsid w:val="0017144A"/>
    <w:rsid w:val="001815FF"/>
    <w:rsid w:val="00181B45"/>
    <w:rsid w:val="00183989"/>
    <w:rsid w:val="00183AA5"/>
    <w:rsid w:val="00184034"/>
    <w:rsid w:val="0018539A"/>
    <w:rsid w:val="001861E2"/>
    <w:rsid w:val="00190873"/>
    <w:rsid w:val="001909E2"/>
    <w:rsid w:val="001A46D6"/>
    <w:rsid w:val="001B64F4"/>
    <w:rsid w:val="001B7B35"/>
    <w:rsid w:val="001C5D0A"/>
    <w:rsid w:val="001D43BE"/>
    <w:rsid w:val="001E2674"/>
    <w:rsid w:val="001F0236"/>
    <w:rsid w:val="001F2C7F"/>
    <w:rsid w:val="001F2CF2"/>
    <w:rsid w:val="002000F9"/>
    <w:rsid w:val="0020410B"/>
    <w:rsid w:val="002069E5"/>
    <w:rsid w:val="00211E40"/>
    <w:rsid w:val="0021256E"/>
    <w:rsid w:val="00213D1B"/>
    <w:rsid w:val="00220E10"/>
    <w:rsid w:val="00227829"/>
    <w:rsid w:val="0023008A"/>
    <w:rsid w:val="0023336C"/>
    <w:rsid w:val="002363A0"/>
    <w:rsid w:val="0023703D"/>
    <w:rsid w:val="0024047B"/>
    <w:rsid w:val="002440AA"/>
    <w:rsid w:val="00244BEB"/>
    <w:rsid w:val="002529B4"/>
    <w:rsid w:val="0026038C"/>
    <w:rsid w:val="00273224"/>
    <w:rsid w:val="00273345"/>
    <w:rsid w:val="002774F0"/>
    <w:rsid w:val="00283632"/>
    <w:rsid w:val="00285332"/>
    <w:rsid w:val="002929DF"/>
    <w:rsid w:val="00296C43"/>
    <w:rsid w:val="002A21DE"/>
    <w:rsid w:val="002A32DC"/>
    <w:rsid w:val="002A4515"/>
    <w:rsid w:val="002A7AF1"/>
    <w:rsid w:val="002B03E8"/>
    <w:rsid w:val="002B0CCA"/>
    <w:rsid w:val="002B3036"/>
    <w:rsid w:val="002B34E7"/>
    <w:rsid w:val="002C2469"/>
    <w:rsid w:val="002C2874"/>
    <w:rsid w:val="002C2AF4"/>
    <w:rsid w:val="002C31CC"/>
    <w:rsid w:val="002C48EA"/>
    <w:rsid w:val="002C4FEF"/>
    <w:rsid w:val="002D3B67"/>
    <w:rsid w:val="002E153D"/>
    <w:rsid w:val="002E4398"/>
    <w:rsid w:val="002E5072"/>
    <w:rsid w:val="002E5E4B"/>
    <w:rsid w:val="002E711C"/>
    <w:rsid w:val="002F1E96"/>
    <w:rsid w:val="002F6CE0"/>
    <w:rsid w:val="002F7A54"/>
    <w:rsid w:val="00306112"/>
    <w:rsid w:val="00306CE5"/>
    <w:rsid w:val="00307ED5"/>
    <w:rsid w:val="0031271C"/>
    <w:rsid w:val="00313D7A"/>
    <w:rsid w:val="0031454C"/>
    <w:rsid w:val="00314CC3"/>
    <w:rsid w:val="0031660F"/>
    <w:rsid w:val="00326CE3"/>
    <w:rsid w:val="00334EA6"/>
    <w:rsid w:val="00335A1F"/>
    <w:rsid w:val="003363E7"/>
    <w:rsid w:val="00343642"/>
    <w:rsid w:val="00344803"/>
    <w:rsid w:val="00351202"/>
    <w:rsid w:val="00354A3B"/>
    <w:rsid w:val="00361906"/>
    <w:rsid w:val="00364AFB"/>
    <w:rsid w:val="003655D6"/>
    <w:rsid w:val="00365D37"/>
    <w:rsid w:val="00373777"/>
    <w:rsid w:val="00373EFA"/>
    <w:rsid w:val="00374245"/>
    <w:rsid w:val="0037564A"/>
    <w:rsid w:val="00376FE8"/>
    <w:rsid w:val="00381E54"/>
    <w:rsid w:val="00385E55"/>
    <w:rsid w:val="00387122"/>
    <w:rsid w:val="00394272"/>
    <w:rsid w:val="0039488D"/>
    <w:rsid w:val="003966E5"/>
    <w:rsid w:val="003A552D"/>
    <w:rsid w:val="003A72A0"/>
    <w:rsid w:val="003B0ECE"/>
    <w:rsid w:val="003B5BEE"/>
    <w:rsid w:val="003B64DB"/>
    <w:rsid w:val="003B7CE5"/>
    <w:rsid w:val="003C4C17"/>
    <w:rsid w:val="003D2DEB"/>
    <w:rsid w:val="003D3D86"/>
    <w:rsid w:val="003D57DC"/>
    <w:rsid w:val="003D5CA1"/>
    <w:rsid w:val="003E3E2F"/>
    <w:rsid w:val="003E569F"/>
    <w:rsid w:val="003E642E"/>
    <w:rsid w:val="003E71B5"/>
    <w:rsid w:val="003F0592"/>
    <w:rsid w:val="003F08E1"/>
    <w:rsid w:val="003F2002"/>
    <w:rsid w:val="00401A7A"/>
    <w:rsid w:val="00405AA2"/>
    <w:rsid w:val="00407695"/>
    <w:rsid w:val="004121C7"/>
    <w:rsid w:val="0042723D"/>
    <w:rsid w:val="00430EA2"/>
    <w:rsid w:val="00433DE5"/>
    <w:rsid w:val="00435EA4"/>
    <w:rsid w:val="0044061F"/>
    <w:rsid w:val="004421BE"/>
    <w:rsid w:val="00442A2D"/>
    <w:rsid w:val="004615D4"/>
    <w:rsid w:val="004709A2"/>
    <w:rsid w:val="00473470"/>
    <w:rsid w:val="0047602B"/>
    <w:rsid w:val="004767AE"/>
    <w:rsid w:val="00477D0D"/>
    <w:rsid w:val="00483D9A"/>
    <w:rsid w:val="004852F8"/>
    <w:rsid w:val="00485AA1"/>
    <w:rsid w:val="004909E4"/>
    <w:rsid w:val="004A3CCF"/>
    <w:rsid w:val="004A59B3"/>
    <w:rsid w:val="004B0A48"/>
    <w:rsid w:val="004B0B0B"/>
    <w:rsid w:val="004C2F82"/>
    <w:rsid w:val="004C4B3A"/>
    <w:rsid w:val="004D0CCD"/>
    <w:rsid w:val="004D1601"/>
    <w:rsid w:val="004D3EE4"/>
    <w:rsid w:val="004E165F"/>
    <w:rsid w:val="004F0E30"/>
    <w:rsid w:val="004F1142"/>
    <w:rsid w:val="004F4F3F"/>
    <w:rsid w:val="00502E86"/>
    <w:rsid w:val="005069A3"/>
    <w:rsid w:val="005150FC"/>
    <w:rsid w:val="00521440"/>
    <w:rsid w:val="005348EE"/>
    <w:rsid w:val="005357A5"/>
    <w:rsid w:val="005372B8"/>
    <w:rsid w:val="00542559"/>
    <w:rsid w:val="00546B15"/>
    <w:rsid w:val="00552362"/>
    <w:rsid w:val="00556434"/>
    <w:rsid w:val="005660F1"/>
    <w:rsid w:val="00575907"/>
    <w:rsid w:val="00577291"/>
    <w:rsid w:val="00583EB8"/>
    <w:rsid w:val="0058633C"/>
    <w:rsid w:val="00590F9B"/>
    <w:rsid w:val="005912D9"/>
    <w:rsid w:val="00592C1C"/>
    <w:rsid w:val="00595470"/>
    <w:rsid w:val="0059697C"/>
    <w:rsid w:val="00596D7E"/>
    <w:rsid w:val="005A11D6"/>
    <w:rsid w:val="005A48B4"/>
    <w:rsid w:val="005A5F79"/>
    <w:rsid w:val="005A6471"/>
    <w:rsid w:val="005A65AE"/>
    <w:rsid w:val="005B3069"/>
    <w:rsid w:val="005B353D"/>
    <w:rsid w:val="005B6E88"/>
    <w:rsid w:val="005C0D03"/>
    <w:rsid w:val="005C2952"/>
    <w:rsid w:val="005C35B3"/>
    <w:rsid w:val="005C7E9A"/>
    <w:rsid w:val="005E677D"/>
    <w:rsid w:val="005E6F70"/>
    <w:rsid w:val="005F1810"/>
    <w:rsid w:val="005F58B7"/>
    <w:rsid w:val="005F5FEA"/>
    <w:rsid w:val="00603DFB"/>
    <w:rsid w:val="006137AD"/>
    <w:rsid w:val="006146F6"/>
    <w:rsid w:val="006153CC"/>
    <w:rsid w:val="00620B64"/>
    <w:rsid w:val="00625492"/>
    <w:rsid w:val="00627368"/>
    <w:rsid w:val="00631181"/>
    <w:rsid w:val="00634DF9"/>
    <w:rsid w:val="00650136"/>
    <w:rsid w:val="00650BEF"/>
    <w:rsid w:val="006577B0"/>
    <w:rsid w:val="0067271C"/>
    <w:rsid w:val="00673722"/>
    <w:rsid w:val="006777E4"/>
    <w:rsid w:val="0068735F"/>
    <w:rsid w:val="00692643"/>
    <w:rsid w:val="006930FF"/>
    <w:rsid w:val="006A0EC3"/>
    <w:rsid w:val="006A4E02"/>
    <w:rsid w:val="006B7554"/>
    <w:rsid w:val="006B7845"/>
    <w:rsid w:val="006C1015"/>
    <w:rsid w:val="006C596E"/>
    <w:rsid w:val="006D0C60"/>
    <w:rsid w:val="006D11D3"/>
    <w:rsid w:val="006D3E30"/>
    <w:rsid w:val="006E2D75"/>
    <w:rsid w:val="006E47AC"/>
    <w:rsid w:val="006F1139"/>
    <w:rsid w:val="006F3705"/>
    <w:rsid w:val="006F5455"/>
    <w:rsid w:val="006F6B7E"/>
    <w:rsid w:val="0070299B"/>
    <w:rsid w:val="00706804"/>
    <w:rsid w:val="00707F94"/>
    <w:rsid w:val="00717A69"/>
    <w:rsid w:val="00720626"/>
    <w:rsid w:val="007216BE"/>
    <w:rsid w:val="0072520D"/>
    <w:rsid w:val="00725571"/>
    <w:rsid w:val="007278A8"/>
    <w:rsid w:val="0072795E"/>
    <w:rsid w:val="00731B84"/>
    <w:rsid w:val="007360E1"/>
    <w:rsid w:val="007410C9"/>
    <w:rsid w:val="00750007"/>
    <w:rsid w:val="00750804"/>
    <w:rsid w:val="00752882"/>
    <w:rsid w:val="007543C0"/>
    <w:rsid w:val="007549DC"/>
    <w:rsid w:val="00756324"/>
    <w:rsid w:val="00756AE0"/>
    <w:rsid w:val="00760DAC"/>
    <w:rsid w:val="00762093"/>
    <w:rsid w:val="00763294"/>
    <w:rsid w:val="0076586B"/>
    <w:rsid w:val="00765F5D"/>
    <w:rsid w:val="0076632C"/>
    <w:rsid w:val="00766F65"/>
    <w:rsid w:val="00772C4E"/>
    <w:rsid w:val="007766EC"/>
    <w:rsid w:val="00781935"/>
    <w:rsid w:val="007826F3"/>
    <w:rsid w:val="0078326A"/>
    <w:rsid w:val="007875F0"/>
    <w:rsid w:val="00790C6B"/>
    <w:rsid w:val="00791290"/>
    <w:rsid w:val="00793213"/>
    <w:rsid w:val="00796CEF"/>
    <w:rsid w:val="007A1707"/>
    <w:rsid w:val="007A2860"/>
    <w:rsid w:val="007A5125"/>
    <w:rsid w:val="007A6594"/>
    <w:rsid w:val="007A680E"/>
    <w:rsid w:val="007B0F3F"/>
    <w:rsid w:val="007B32E5"/>
    <w:rsid w:val="007C1CC8"/>
    <w:rsid w:val="007C5348"/>
    <w:rsid w:val="007D0306"/>
    <w:rsid w:val="007D0860"/>
    <w:rsid w:val="007D2437"/>
    <w:rsid w:val="007D4027"/>
    <w:rsid w:val="007D4164"/>
    <w:rsid w:val="007D41D1"/>
    <w:rsid w:val="007E051D"/>
    <w:rsid w:val="007E28CC"/>
    <w:rsid w:val="007E2C17"/>
    <w:rsid w:val="007E6116"/>
    <w:rsid w:val="007F022E"/>
    <w:rsid w:val="007F0542"/>
    <w:rsid w:val="007F2E0F"/>
    <w:rsid w:val="00800615"/>
    <w:rsid w:val="00801C47"/>
    <w:rsid w:val="008165C8"/>
    <w:rsid w:val="00817FFB"/>
    <w:rsid w:val="00825386"/>
    <w:rsid w:val="008271D1"/>
    <w:rsid w:val="00827AE6"/>
    <w:rsid w:val="00831C48"/>
    <w:rsid w:val="00835BFF"/>
    <w:rsid w:val="00840F93"/>
    <w:rsid w:val="008439C6"/>
    <w:rsid w:val="0084523F"/>
    <w:rsid w:val="00846C7C"/>
    <w:rsid w:val="00863FEC"/>
    <w:rsid w:val="00864DB7"/>
    <w:rsid w:val="008653D1"/>
    <w:rsid w:val="00867203"/>
    <w:rsid w:val="00873953"/>
    <w:rsid w:val="00883A36"/>
    <w:rsid w:val="00886780"/>
    <w:rsid w:val="00887D2E"/>
    <w:rsid w:val="00895420"/>
    <w:rsid w:val="00895D83"/>
    <w:rsid w:val="008A360E"/>
    <w:rsid w:val="008A7624"/>
    <w:rsid w:val="008B35AD"/>
    <w:rsid w:val="008B62C9"/>
    <w:rsid w:val="008C4D16"/>
    <w:rsid w:val="008C52C5"/>
    <w:rsid w:val="008D30E4"/>
    <w:rsid w:val="008D33E6"/>
    <w:rsid w:val="008E0D29"/>
    <w:rsid w:val="008E3859"/>
    <w:rsid w:val="008E44E1"/>
    <w:rsid w:val="008E56DA"/>
    <w:rsid w:val="008E641B"/>
    <w:rsid w:val="008E6516"/>
    <w:rsid w:val="008E6B06"/>
    <w:rsid w:val="008E7022"/>
    <w:rsid w:val="008F02AE"/>
    <w:rsid w:val="008F244D"/>
    <w:rsid w:val="008F28C7"/>
    <w:rsid w:val="008F462C"/>
    <w:rsid w:val="008F56BC"/>
    <w:rsid w:val="00902060"/>
    <w:rsid w:val="00902285"/>
    <w:rsid w:val="00902885"/>
    <w:rsid w:val="009028CB"/>
    <w:rsid w:val="00903456"/>
    <w:rsid w:val="00905023"/>
    <w:rsid w:val="00910A30"/>
    <w:rsid w:val="00922D71"/>
    <w:rsid w:val="0092594B"/>
    <w:rsid w:val="00927A17"/>
    <w:rsid w:val="00930D70"/>
    <w:rsid w:val="00937056"/>
    <w:rsid w:val="00940390"/>
    <w:rsid w:val="009502C7"/>
    <w:rsid w:val="00956CAA"/>
    <w:rsid w:val="0096242F"/>
    <w:rsid w:val="009624BD"/>
    <w:rsid w:val="00962B73"/>
    <w:rsid w:val="00973278"/>
    <w:rsid w:val="00976C39"/>
    <w:rsid w:val="00976DB9"/>
    <w:rsid w:val="00977F3A"/>
    <w:rsid w:val="00980A70"/>
    <w:rsid w:val="009857D4"/>
    <w:rsid w:val="00987EF6"/>
    <w:rsid w:val="00990D2C"/>
    <w:rsid w:val="009916C2"/>
    <w:rsid w:val="0099366C"/>
    <w:rsid w:val="009A10CB"/>
    <w:rsid w:val="009B04E1"/>
    <w:rsid w:val="009B24DA"/>
    <w:rsid w:val="009C4183"/>
    <w:rsid w:val="009C529D"/>
    <w:rsid w:val="009C5681"/>
    <w:rsid w:val="009C7496"/>
    <w:rsid w:val="009D01DE"/>
    <w:rsid w:val="009D12BF"/>
    <w:rsid w:val="009D249C"/>
    <w:rsid w:val="009D2C8D"/>
    <w:rsid w:val="009D5035"/>
    <w:rsid w:val="009E2DA9"/>
    <w:rsid w:val="009F18ED"/>
    <w:rsid w:val="009F364C"/>
    <w:rsid w:val="009F3EBB"/>
    <w:rsid w:val="009F4116"/>
    <w:rsid w:val="00A0030A"/>
    <w:rsid w:val="00A00D9A"/>
    <w:rsid w:val="00A07FA4"/>
    <w:rsid w:val="00A229DD"/>
    <w:rsid w:val="00A22E3E"/>
    <w:rsid w:val="00A23FB5"/>
    <w:rsid w:val="00A25D34"/>
    <w:rsid w:val="00A32A25"/>
    <w:rsid w:val="00A359B4"/>
    <w:rsid w:val="00A3728B"/>
    <w:rsid w:val="00A5097F"/>
    <w:rsid w:val="00A604AF"/>
    <w:rsid w:val="00A71E0F"/>
    <w:rsid w:val="00A8406C"/>
    <w:rsid w:val="00A920B8"/>
    <w:rsid w:val="00A924FF"/>
    <w:rsid w:val="00A93E29"/>
    <w:rsid w:val="00AA1348"/>
    <w:rsid w:val="00AA2105"/>
    <w:rsid w:val="00AA38D7"/>
    <w:rsid w:val="00AA5B9F"/>
    <w:rsid w:val="00AA6D28"/>
    <w:rsid w:val="00AB1ECE"/>
    <w:rsid w:val="00AB2A4E"/>
    <w:rsid w:val="00AB2F12"/>
    <w:rsid w:val="00AB3903"/>
    <w:rsid w:val="00AB78FE"/>
    <w:rsid w:val="00AC283B"/>
    <w:rsid w:val="00AC695B"/>
    <w:rsid w:val="00AC7CB0"/>
    <w:rsid w:val="00AD0740"/>
    <w:rsid w:val="00AD0966"/>
    <w:rsid w:val="00AD1F3C"/>
    <w:rsid w:val="00AD3739"/>
    <w:rsid w:val="00AD7682"/>
    <w:rsid w:val="00AE1B91"/>
    <w:rsid w:val="00AE242F"/>
    <w:rsid w:val="00AE562A"/>
    <w:rsid w:val="00AF0B67"/>
    <w:rsid w:val="00AF37C0"/>
    <w:rsid w:val="00AF5E89"/>
    <w:rsid w:val="00AF66F5"/>
    <w:rsid w:val="00B13247"/>
    <w:rsid w:val="00B17946"/>
    <w:rsid w:val="00B206BE"/>
    <w:rsid w:val="00B2228A"/>
    <w:rsid w:val="00B23E4A"/>
    <w:rsid w:val="00B25F47"/>
    <w:rsid w:val="00B30667"/>
    <w:rsid w:val="00B30839"/>
    <w:rsid w:val="00B419FC"/>
    <w:rsid w:val="00B428D5"/>
    <w:rsid w:val="00B44C65"/>
    <w:rsid w:val="00B47769"/>
    <w:rsid w:val="00B52612"/>
    <w:rsid w:val="00B52F9A"/>
    <w:rsid w:val="00B547C2"/>
    <w:rsid w:val="00B56E60"/>
    <w:rsid w:val="00B608CC"/>
    <w:rsid w:val="00B65DC4"/>
    <w:rsid w:val="00B7005E"/>
    <w:rsid w:val="00B7022B"/>
    <w:rsid w:val="00B74698"/>
    <w:rsid w:val="00B74FFC"/>
    <w:rsid w:val="00B92FE4"/>
    <w:rsid w:val="00B96526"/>
    <w:rsid w:val="00B96984"/>
    <w:rsid w:val="00B9784E"/>
    <w:rsid w:val="00BA4695"/>
    <w:rsid w:val="00BA5E9B"/>
    <w:rsid w:val="00BB01F3"/>
    <w:rsid w:val="00BB4446"/>
    <w:rsid w:val="00BB4E5F"/>
    <w:rsid w:val="00BB67FE"/>
    <w:rsid w:val="00BB69A6"/>
    <w:rsid w:val="00BC117E"/>
    <w:rsid w:val="00BC37D5"/>
    <w:rsid w:val="00BC4853"/>
    <w:rsid w:val="00BD41E7"/>
    <w:rsid w:val="00BD44F9"/>
    <w:rsid w:val="00BD4538"/>
    <w:rsid w:val="00BE0769"/>
    <w:rsid w:val="00BE3B71"/>
    <w:rsid w:val="00BE49DF"/>
    <w:rsid w:val="00BE534B"/>
    <w:rsid w:val="00BE6BF5"/>
    <w:rsid w:val="00BE7091"/>
    <w:rsid w:val="00BE7B64"/>
    <w:rsid w:val="00BF22F6"/>
    <w:rsid w:val="00BF401A"/>
    <w:rsid w:val="00BF4066"/>
    <w:rsid w:val="00BF7623"/>
    <w:rsid w:val="00C0080B"/>
    <w:rsid w:val="00C02A57"/>
    <w:rsid w:val="00C05894"/>
    <w:rsid w:val="00C102A6"/>
    <w:rsid w:val="00C13575"/>
    <w:rsid w:val="00C15753"/>
    <w:rsid w:val="00C1764F"/>
    <w:rsid w:val="00C244B4"/>
    <w:rsid w:val="00C2587F"/>
    <w:rsid w:val="00C2590B"/>
    <w:rsid w:val="00C267BD"/>
    <w:rsid w:val="00C31319"/>
    <w:rsid w:val="00C46AAE"/>
    <w:rsid w:val="00C46F07"/>
    <w:rsid w:val="00C5360A"/>
    <w:rsid w:val="00C6164F"/>
    <w:rsid w:val="00C61D26"/>
    <w:rsid w:val="00C66A1D"/>
    <w:rsid w:val="00C72A73"/>
    <w:rsid w:val="00C73212"/>
    <w:rsid w:val="00C76383"/>
    <w:rsid w:val="00C85560"/>
    <w:rsid w:val="00C87B94"/>
    <w:rsid w:val="00C9347F"/>
    <w:rsid w:val="00C93D7B"/>
    <w:rsid w:val="00C94192"/>
    <w:rsid w:val="00CA2838"/>
    <w:rsid w:val="00CA3571"/>
    <w:rsid w:val="00CB07BB"/>
    <w:rsid w:val="00CC04FA"/>
    <w:rsid w:val="00CD115B"/>
    <w:rsid w:val="00CD1CA0"/>
    <w:rsid w:val="00CD5695"/>
    <w:rsid w:val="00CD5DC9"/>
    <w:rsid w:val="00CD791D"/>
    <w:rsid w:val="00CE60FE"/>
    <w:rsid w:val="00CE7ABE"/>
    <w:rsid w:val="00CF0787"/>
    <w:rsid w:val="00CF1057"/>
    <w:rsid w:val="00CF1397"/>
    <w:rsid w:val="00D01E5B"/>
    <w:rsid w:val="00D035D9"/>
    <w:rsid w:val="00D047FE"/>
    <w:rsid w:val="00D10349"/>
    <w:rsid w:val="00D106DE"/>
    <w:rsid w:val="00D13418"/>
    <w:rsid w:val="00D14AD6"/>
    <w:rsid w:val="00D1545C"/>
    <w:rsid w:val="00D15B01"/>
    <w:rsid w:val="00D1647D"/>
    <w:rsid w:val="00D1729D"/>
    <w:rsid w:val="00D209A5"/>
    <w:rsid w:val="00D2284C"/>
    <w:rsid w:val="00D27364"/>
    <w:rsid w:val="00D275B3"/>
    <w:rsid w:val="00D338A8"/>
    <w:rsid w:val="00D34501"/>
    <w:rsid w:val="00D405E7"/>
    <w:rsid w:val="00D457FA"/>
    <w:rsid w:val="00D465B3"/>
    <w:rsid w:val="00D54844"/>
    <w:rsid w:val="00D54D6D"/>
    <w:rsid w:val="00D55CA3"/>
    <w:rsid w:val="00D576F9"/>
    <w:rsid w:val="00D5776A"/>
    <w:rsid w:val="00D62B43"/>
    <w:rsid w:val="00D63F75"/>
    <w:rsid w:val="00D64265"/>
    <w:rsid w:val="00D67C01"/>
    <w:rsid w:val="00D80578"/>
    <w:rsid w:val="00D80D8A"/>
    <w:rsid w:val="00D83FD4"/>
    <w:rsid w:val="00D84B52"/>
    <w:rsid w:val="00D87785"/>
    <w:rsid w:val="00D925AA"/>
    <w:rsid w:val="00D94712"/>
    <w:rsid w:val="00D970D2"/>
    <w:rsid w:val="00DA276F"/>
    <w:rsid w:val="00DA3714"/>
    <w:rsid w:val="00DA476F"/>
    <w:rsid w:val="00DA7DA6"/>
    <w:rsid w:val="00DB529D"/>
    <w:rsid w:val="00DC1E8C"/>
    <w:rsid w:val="00DC735C"/>
    <w:rsid w:val="00DD0DFD"/>
    <w:rsid w:val="00DD609F"/>
    <w:rsid w:val="00DD6963"/>
    <w:rsid w:val="00DE1AD4"/>
    <w:rsid w:val="00DE6111"/>
    <w:rsid w:val="00DF3279"/>
    <w:rsid w:val="00DF5475"/>
    <w:rsid w:val="00DF69FB"/>
    <w:rsid w:val="00E02DC1"/>
    <w:rsid w:val="00E03BB3"/>
    <w:rsid w:val="00E10995"/>
    <w:rsid w:val="00E16FDF"/>
    <w:rsid w:val="00E17E9E"/>
    <w:rsid w:val="00E232AD"/>
    <w:rsid w:val="00E237A5"/>
    <w:rsid w:val="00E238E2"/>
    <w:rsid w:val="00E23EE0"/>
    <w:rsid w:val="00E252C5"/>
    <w:rsid w:val="00E2681D"/>
    <w:rsid w:val="00E41A67"/>
    <w:rsid w:val="00E4234C"/>
    <w:rsid w:val="00E429A2"/>
    <w:rsid w:val="00E46DA3"/>
    <w:rsid w:val="00E5422E"/>
    <w:rsid w:val="00E73369"/>
    <w:rsid w:val="00E7611F"/>
    <w:rsid w:val="00E81BF5"/>
    <w:rsid w:val="00E827F8"/>
    <w:rsid w:val="00E91F17"/>
    <w:rsid w:val="00E93088"/>
    <w:rsid w:val="00E96E92"/>
    <w:rsid w:val="00EB2742"/>
    <w:rsid w:val="00EB3447"/>
    <w:rsid w:val="00EB7BA6"/>
    <w:rsid w:val="00EC023E"/>
    <w:rsid w:val="00EC1577"/>
    <w:rsid w:val="00EC64E6"/>
    <w:rsid w:val="00ED0045"/>
    <w:rsid w:val="00ED0A46"/>
    <w:rsid w:val="00ED17D9"/>
    <w:rsid w:val="00ED25D1"/>
    <w:rsid w:val="00ED2B51"/>
    <w:rsid w:val="00ED3760"/>
    <w:rsid w:val="00ED79A6"/>
    <w:rsid w:val="00EE1DA1"/>
    <w:rsid w:val="00EE4E36"/>
    <w:rsid w:val="00EE5DC4"/>
    <w:rsid w:val="00EE646F"/>
    <w:rsid w:val="00EF1C3E"/>
    <w:rsid w:val="00EF23AC"/>
    <w:rsid w:val="00EF372B"/>
    <w:rsid w:val="00EF5AFB"/>
    <w:rsid w:val="00EF6D1B"/>
    <w:rsid w:val="00F06AA0"/>
    <w:rsid w:val="00F12D24"/>
    <w:rsid w:val="00F177C3"/>
    <w:rsid w:val="00F22F3F"/>
    <w:rsid w:val="00F257AF"/>
    <w:rsid w:val="00F267AE"/>
    <w:rsid w:val="00F428B1"/>
    <w:rsid w:val="00F431E5"/>
    <w:rsid w:val="00F45064"/>
    <w:rsid w:val="00F46F40"/>
    <w:rsid w:val="00F47E9D"/>
    <w:rsid w:val="00F50F7D"/>
    <w:rsid w:val="00F6092D"/>
    <w:rsid w:val="00F61781"/>
    <w:rsid w:val="00F66453"/>
    <w:rsid w:val="00F66505"/>
    <w:rsid w:val="00F76182"/>
    <w:rsid w:val="00F7641C"/>
    <w:rsid w:val="00F8106B"/>
    <w:rsid w:val="00F924A0"/>
    <w:rsid w:val="00F9504A"/>
    <w:rsid w:val="00F97901"/>
    <w:rsid w:val="00FA0AA0"/>
    <w:rsid w:val="00FA2466"/>
    <w:rsid w:val="00FA358D"/>
    <w:rsid w:val="00FB3C94"/>
    <w:rsid w:val="00FC08C7"/>
    <w:rsid w:val="00FC2B2D"/>
    <w:rsid w:val="00FC54DA"/>
    <w:rsid w:val="00FC760F"/>
    <w:rsid w:val="00FC7B9E"/>
    <w:rsid w:val="00FD2D8C"/>
    <w:rsid w:val="00FD2E36"/>
    <w:rsid w:val="00FD4816"/>
    <w:rsid w:val="00FD4D37"/>
    <w:rsid w:val="00FE11B4"/>
    <w:rsid w:val="00FE14A6"/>
    <w:rsid w:val="00FE457B"/>
    <w:rsid w:val="00FE720A"/>
    <w:rsid w:val="00FF3A44"/>
    <w:rsid w:val="00FF54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538BA"/>
  <w15:docId w15:val="{C769B628-C198-4DE6-9328-043A0993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105"/>
  </w:style>
  <w:style w:type="paragraph" w:styleId="Heading1">
    <w:name w:val="heading 1"/>
    <w:basedOn w:val="Normal"/>
    <w:next w:val="Normal"/>
    <w:link w:val="Heading1Char"/>
    <w:uiPriority w:val="9"/>
    <w:qFormat/>
    <w:rsid w:val="006E47AC"/>
    <w:pPr>
      <w:keepNext/>
      <w:spacing w:before="240" w:after="60"/>
      <w:ind w:left="1440"/>
      <w:outlineLvl w:val="0"/>
    </w:pPr>
    <w:rPr>
      <w:rFonts w:eastAsiaTheme="majorEastAsia" w:cs="Times New Roman"/>
      <w:b/>
      <w:bCs/>
      <w:kern w:val="32"/>
      <w:sz w:val="32"/>
      <w:szCs w:val="32"/>
    </w:rPr>
  </w:style>
  <w:style w:type="paragraph" w:styleId="Heading2">
    <w:name w:val="heading 2"/>
    <w:basedOn w:val="Normal"/>
    <w:next w:val="Normal"/>
    <w:link w:val="Heading2Char"/>
    <w:uiPriority w:val="9"/>
    <w:unhideWhenUsed/>
    <w:qFormat/>
    <w:rsid w:val="002A7AF1"/>
    <w:pPr>
      <w:keepNext/>
      <w:spacing w:before="240" w:after="60"/>
      <w:outlineLvl w:val="1"/>
    </w:pPr>
    <w:rPr>
      <w:rFonts w:eastAsiaTheme="majorEastAsia" w:cs="Times New Roman"/>
      <w:b/>
      <w:bCs/>
      <w:sz w:val="28"/>
      <w:szCs w:val="28"/>
    </w:rPr>
  </w:style>
  <w:style w:type="paragraph" w:styleId="Heading3">
    <w:name w:val="heading 3"/>
    <w:basedOn w:val="Normal"/>
    <w:next w:val="Normal"/>
    <w:link w:val="Heading3Char"/>
    <w:uiPriority w:val="9"/>
    <w:unhideWhenUsed/>
    <w:qFormat/>
    <w:rsid w:val="00442A2D"/>
    <w:pPr>
      <w:keepNext/>
      <w:spacing w:before="240" w:after="60"/>
      <w:outlineLvl w:val="2"/>
    </w:pPr>
    <w:rPr>
      <w:rFonts w:eastAsiaTheme="majorEastAsia" w:cs="Times New Roman"/>
      <w:b/>
      <w:bCs/>
    </w:rPr>
  </w:style>
  <w:style w:type="paragraph" w:styleId="Heading4">
    <w:name w:val="heading 4"/>
    <w:basedOn w:val="Normal"/>
    <w:next w:val="Normal"/>
    <w:link w:val="Heading4Char"/>
    <w:uiPriority w:val="9"/>
    <w:unhideWhenUsed/>
    <w:qFormat/>
    <w:rsid w:val="0026038C"/>
    <w:pPr>
      <w:keepNext/>
      <w:spacing w:before="240" w:after="60"/>
      <w:outlineLvl w:val="3"/>
    </w:pPr>
    <w:rPr>
      <w:rFonts w:eastAsiaTheme="minorEastAsia" w:cs="Times New Roman"/>
      <w:b/>
      <w:bCs/>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2A21DE"/>
    <w:pPr>
      <w:numPr>
        <w:ilvl w:val="6"/>
        <w:numId w:val="1"/>
      </w:numPr>
      <w:spacing w:before="240" w:after="60"/>
      <w:outlineLvl w:val="6"/>
    </w:pPr>
    <w:rPr>
      <w:rFonts w:eastAsiaTheme="minorEastAsia"/>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AC"/>
    <w:rPr>
      <w:rFonts w:eastAsiaTheme="majorEastAsia" w:cs="Times New Roman"/>
      <w:b/>
      <w:bCs/>
      <w:kern w:val="32"/>
      <w:sz w:val="32"/>
      <w:szCs w:val="32"/>
    </w:rPr>
  </w:style>
  <w:style w:type="character" w:customStyle="1" w:styleId="Heading2Char">
    <w:name w:val="Heading 2 Char"/>
    <w:basedOn w:val="DefaultParagraphFont"/>
    <w:link w:val="Heading2"/>
    <w:uiPriority w:val="9"/>
    <w:rsid w:val="002A7AF1"/>
    <w:rPr>
      <w:rFonts w:eastAsiaTheme="majorEastAsia" w:cs="Times New Roman"/>
      <w:b/>
      <w:bCs/>
      <w:sz w:val="28"/>
      <w:szCs w:val="28"/>
    </w:rPr>
  </w:style>
  <w:style w:type="character" w:customStyle="1" w:styleId="Heading3Char">
    <w:name w:val="Heading 3 Char"/>
    <w:basedOn w:val="DefaultParagraphFont"/>
    <w:link w:val="Heading3"/>
    <w:uiPriority w:val="9"/>
    <w:rsid w:val="00442A2D"/>
    <w:rPr>
      <w:rFonts w:eastAsiaTheme="majorEastAsia" w:cs="Times New Roman"/>
      <w:b/>
      <w:bCs/>
    </w:rPr>
  </w:style>
  <w:style w:type="character" w:customStyle="1" w:styleId="Heading4Char">
    <w:name w:val="Heading 4 Char"/>
    <w:basedOn w:val="DefaultParagraphFont"/>
    <w:link w:val="Heading4"/>
    <w:uiPriority w:val="9"/>
    <w:rsid w:val="0026038C"/>
    <w:rPr>
      <w:rFonts w:eastAsiaTheme="minorEastAsia" w:cs="Times New Roman"/>
      <w:b/>
      <w:bCs/>
    </w:rPr>
  </w:style>
  <w:style w:type="character" w:customStyle="1" w:styleId="Heading5Char">
    <w:name w:val="Heading 5 Char"/>
    <w:basedOn w:val="DefaultParagraphFont"/>
    <w:link w:val="Heading5"/>
    <w:uiPriority w:val="9"/>
    <w:rsid w:val="001B3490"/>
    <w:rPr>
      <w:rFonts w:asciiTheme="minorHAnsi" w:eastAsiaTheme="minorEastAsia" w:hAnsiTheme="minorHAns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2A21DE"/>
    <w:rPr>
      <w:rFonts w:eastAsiaTheme="minorEastAsia"/>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i/>
      <w:iCs/>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A59B3"/>
    <w:pPr>
      <w:ind w:left="720"/>
      <w:contextualSpacing/>
    </w:pPr>
  </w:style>
  <w:style w:type="paragraph" w:styleId="Title">
    <w:name w:val="Title"/>
    <w:basedOn w:val="Normal"/>
    <w:next w:val="Normal"/>
    <w:link w:val="TitleChar"/>
    <w:uiPriority w:val="10"/>
    <w:qFormat/>
    <w:rsid w:val="002A21DE"/>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A21DE"/>
    <w:rPr>
      <w:rFonts w:eastAsiaTheme="majorEastAsia" w:cstheme="majorBidi"/>
      <w:spacing w:val="-10"/>
      <w:kern w:val="28"/>
      <w:sz w:val="56"/>
      <w:szCs w:val="56"/>
    </w:rPr>
  </w:style>
  <w:style w:type="paragraph" w:styleId="TOCHeading">
    <w:name w:val="TOC Heading"/>
    <w:basedOn w:val="Heading1"/>
    <w:next w:val="Normal"/>
    <w:uiPriority w:val="39"/>
    <w:unhideWhenUsed/>
    <w:qFormat/>
    <w:rsid w:val="002B03E8"/>
    <w:pPr>
      <w:keepLines/>
      <w:spacing w:after="0" w:line="259" w:lineRule="auto"/>
      <w:ind w:left="0"/>
      <w:outlineLvl w:val="9"/>
    </w:pPr>
    <w:rPr>
      <w:b w:val="0"/>
      <w:bCs w:val="0"/>
      <w:color w:val="365F91" w:themeColor="accent1" w:themeShade="BF"/>
      <w:kern w:val="0"/>
    </w:rPr>
  </w:style>
  <w:style w:type="paragraph" w:styleId="TOC1">
    <w:name w:val="toc 1"/>
    <w:basedOn w:val="Normal"/>
    <w:next w:val="Normal"/>
    <w:autoRedefine/>
    <w:uiPriority w:val="39"/>
    <w:unhideWhenUsed/>
    <w:rsid w:val="00E5422E"/>
    <w:pPr>
      <w:tabs>
        <w:tab w:val="left" w:pos="480"/>
        <w:tab w:val="right" w:leader="dot" w:pos="9134"/>
      </w:tabs>
      <w:spacing w:after="100" w:line="360" w:lineRule="auto"/>
    </w:pPr>
  </w:style>
  <w:style w:type="character" w:styleId="Hyperlink">
    <w:name w:val="Hyperlink"/>
    <w:basedOn w:val="DefaultParagraphFont"/>
    <w:uiPriority w:val="99"/>
    <w:unhideWhenUsed/>
    <w:rsid w:val="002B03E8"/>
    <w:rPr>
      <w:color w:val="0000FF" w:themeColor="hyperlink"/>
      <w:u w:val="single"/>
    </w:rPr>
  </w:style>
  <w:style w:type="paragraph" w:styleId="TOC2">
    <w:name w:val="toc 2"/>
    <w:basedOn w:val="Normal"/>
    <w:next w:val="Normal"/>
    <w:autoRedefine/>
    <w:uiPriority w:val="39"/>
    <w:unhideWhenUsed/>
    <w:rsid w:val="00CD1CA0"/>
    <w:pPr>
      <w:spacing w:after="100"/>
      <w:ind w:left="240"/>
    </w:pPr>
  </w:style>
  <w:style w:type="paragraph" w:styleId="TOC3">
    <w:name w:val="toc 3"/>
    <w:basedOn w:val="Normal"/>
    <w:next w:val="Normal"/>
    <w:autoRedefine/>
    <w:uiPriority w:val="39"/>
    <w:unhideWhenUsed/>
    <w:rsid w:val="00C46F07"/>
    <w:pPr>
      <w:spacing w:after="100"/>
      <w:ind w:left="480"/>
    </w:pPr>
  </w:style>
  <w:style w:type="paragraph" w:styleId="Caption">
    <w:name w:val="caption"/>
    <w:basedOn w:val="Normal"/>
    <w:next w:val="Normal"/>
    <w:uiPriority w:val="35"/>
    <w:unhideWhenUsed/>
    <w:qFormat/>
    <w:rsid w:val="00650136"/>
    <w:pPr>
      <w:spacing w:after="200"/>
    </w:pPr>
    <w:rPr>
      <w:i/>
      <w:iCs/>
      <w:color w:val="1F497D" w:themeColor="text2"/>
      <w:sz w:val="18"/>
      <w:szCs w:val="18"/>
    </w:rPr>
  </w:style>
  <w:style w:type="paragraph" w:styleId="TableofFigures">
    <w:name w:val="table of figures"/>
    <w:basedOn w:val="Normal"/>
    <w:next w:val="Normal"/>
    <w:uiPriority w:val="99"/>
    <w:unhideWhenUsed/>
    <w:rsid w:val="00BF401A"/>
  </w:style>
  <w:style w:type="paragraph" w:styleId="FootnoteText">
    <w:name w:val="footnote text"/>
    <w:basedOn w:val="Normal"/>
    <w:link w:val="FootnoteTextChar"/>
    <w:uiPriority w:val="99"/>
    <w:semiHidden/>
    <w:unhideWhenUsed/>
    <w:rsid w:val="00BF401A"/>
    <w:rPr>
      <w:sz w:val="20"/>
      <w:szCs w:val="20"/>
    </w:rPr>
  </w:style>
  <w:style w:type="character" w:customStyle="1" w:styleId="FootnoteTextChar">
    <w:name w:val="Footnote Text Char"/>
    <w:basedOn w:val="DefaultParagraphFont"/>
    <w:link w:val="FootnoteText"/>
    <w:uiPriority w:val="99"/>
    <w:semiHidden/>
    <w:rsid w:val="00BF401A"/>
    <w:rPr>
      <w:sz w:val="20"/>
      <w:szCs w:val="20"/>
    </w:rPr>
  </w:style>
  <w:style w:type="character" w:styleId="FootnoteReference">
    <w:name w:val="footnote reference"/>
    <w:basedOn w:val="DefaultParagraphFont"/>
    <w:uiPriority w:val="99"/>
    <w:semiHidden/>
    <w:unhideWhenUsed/>
    <w:rsid w:val="00BF401A"/>
    <w:rPr>
      <w:vertAlign w:val="superscript"/>
    </w:rPr>
  </w:style>
  <w:style w:type="paragraph" w:styleId="NormalWeb">
    <w:name w:val="Normal (Web)"/>
    <w:basedOn w:val="Normal"/>
    <w:uiPriority w:val="99"/>
    <w:semiHidden/>
    <w:unhideWhenUsed/>
    <w:rsid w:val="00473470"/>
    <w:pPr>
      <w:spacing w:before="100" w:beforeAutospacing="1" w:after="100" w:afterAutospacing="1"/>
    </w:pPr>
    <w:rPr>
      <w:rFonts w:cs="Times New Roman"/>
      <w:lang w:bidi="ne-NP"/>
    </w:rPr>
  </w:style>
  <w:style w:type="paragraph" w:styleId="Header">
    <w:name w:val="header"/>
    <w:basedOn w:val="Normal"/>
    <w:link w:val="HeaderChar"/>
    <w:uiPriority w:val="99"/>
    <w:unhideWhenUsed/>
    <w:rsid w:val="00883A36"/>
    <w:pPr>
      <w:tabs>
        <w:tab w:val="center" w:pos="4680"/>
        <w:tab w:val="right" w:pos="9360"/>
      </w:tabs>
    </w:pPr>
  </w:style>
  <w:style w:type="character" w:customStyle="1" w:styleId="HeaderChar">
    <w:name w:val="Header Char"/>
    <w:basedOn w:val="DefaultParagraphFont"/>
    <w:link w:val="Header"/>
    <w:uiPriority w:val="99"/>
    <w:rsid w:val="00883A36"/>
  </w:style>
  <w:style w:type="paragraph" w:styleId="Footer">
    <w:name w:val="footer"/>
    <w:basedOn w:val="Normal"/>
    <w:link w:val="FooterChar"/>
    <w:uiPriority w:val="99"/>
    <w:unhideWhenUsed/>
    <w:rsid w:val="00883A36"/>
    <w:pPr>
      <w:tabs>
        <w:tab w:val="center" w:pos="4680"/>
        <w:tab w:val="right" w:pos="9360"/>
      </w:tabs>
    </w:pPr>
  </w:style>
  <w:style w:type="character" w:customStyle="1" w:styleId="FooterChar">
    <w:name w:val="Footer Char"/>
    <w:basedOn w:val="DefaultParagraphFont"/>
    <w:link w:val="Footer"/>
    <w:uiPriority w:val="99"/>
    <w:rsid w:val="00883A36"/>
  </w:style>
  <w:style w:type="character" w:styleId="UnresolvedMention">
    <w:name w:val="Unresolved Mention"/>
    <w:basedOn w:val="DefaultParagraphFont"/>
    <w:uiPriority w:val="99"/>
    <w:semiHidden/>
    <w:unhideWhenUsed/>
    <w:rsid w:val="00EB2742"/>
    <w:rPr>
      <w:color w:val="605E5C"/>
      <w:shd w:val="clear" w:color="auto" w:fill="E1DFDD"/>
    </w:rPr>
  </w:style>
  <w:style w:type="character" w:customStyle="1" w:styleId="mord">
    <w:name w:val="mord"/>
    <w:basedOn w:val="DefaultParagraphFont"/>
    <w:rsid w:val="009C529D"/>
  </w:style>
  <w:style w:type="character" w:customStyle="1" w:styleId="mrel">
    <w:name w:val="mrel"/>
    <w:basedOn w:val="DefaultParagraphFont"/>
    <w:rsid w:val="009C529D"/>
  </w:style>
  <w:style w:type="character" w:styleId="PlaceholderText">
    <w:name w:val="Placeholder Text"/>
    <w:basedOn w:val="DefaultParagraphFont"/>
    <w:uiPriority w:val="99"/>
    <w:semiHidden/>
    <w:rsid w:val="00FA0AA0"/>
    <w:rPr>
      <w:color w:val="666666"/>
    </w:rPr>
  </w:style>
  <w:style w:type="paragraph" w:styleId="Revision">
    <w:name w:val="Revision"/>
    <w:hidden/>
    <w:uiPriority w:val="99"/>
    <w:semiHidden/>
    <w:rsid w:val="002B3036"/>
  </w:style>
  <w:style w:type="table" w:styleId="TableGrid">
    <w:name w:val="Table Grid"/>
    <w:basedOn w:val="TableNormal"/>
    <w:uiPriority w:val="59"/>
    <w:unhideWhenUsed/>
    <w:rsid w:val="00BB69A6"/>
    <w:rPr>
      <w:rFonts w:asciiTheme="minorHAnsi" w:eastAsiaTheme="minorHAnsi" w:hAnsi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662">
      <w:bodyDiv w:val="1"/>
      <w:marLeft w:val="0"/>
      <w:marRight w:val="0"/>
      <w:marTop w:val="0"/>
      <w:marBottom w:val="0"/>
      <w:divBdr>
        <w:top w:val="none" w:sz="0" w:space="0" w:color="auto"/>
        <w:left w:val="none" w:sz="0" w:space="0" w:color="auto"/>
        <w:bottom w:val="none" w:sz="0" w:space="0" w:color="auto"/>
        <w:right w:val="none" w:sz="0" w:space="0" w:color="auto"/>
      </w:divBdr>
    </w:div>
    <w:div w:id="50659582">
      <w:bodyDiv w:val="1"/>
      <w:marLeft w:val="0"/>
      <w:marRight w:val="0"/>
      <w:marTop w:val="0"/>
      <w:marBottom w:val="0"/>
      <w:divBdr>
        <w:top w:val="none" w:sz="0" w:space="0" w:color="auto"/>
        <w:left w:val="none" w:sz="0" w:space="0" w:color="auto"/>
        <w:bottom w:val="none" w:sz="0" w:space="0" w:color="auto"/>
        <w:right w:val="none" w:sz="0" w:space="0" w:color="auto"/>
      </w:divBdr>
    </w:div>
    <w:div w:id="79643590">
      <w:bodyDiv w:val="1"/>
      <w:marLeft w:val="0"/>
      <w:marRight w:val="0"/>
      <w:marTop w:val="0"/>
      <w:marBottom w:val="0"/>
      <w:divBdr>
        <w:top w:val="none" w:sz="0" w:space="0" w:color="auto"/>
        <w:left w:val="none" w:sz="0" w:space="0" w:color="auto"/>
        <w:bottom w:val="none" w:sz="0" w:space="0" w:color="auto"/>
        <w:right w:val="none" w:sz="0" w:space="0" w:color="auto"/>
      </w:divBdr>
    </w:div>
    <w:div w:id="109055698">
      <w:bodyDiv w:val="1"/>
      <w:marLeft w:val="0"/>
      <w:marRight w:val="0"/>
      <w:marTop w:val="0"/>
      <w:marBottom w:val="0"/>
      <w:divBdr>
        <w:top w:val="none" w:sz="0" w:space="0" w:color="auto"/>
        <w:left w:val="none" w:sz="0" w:space="0" w:color="auto"/>
        <w:bottom w:val="none" w:sz="0" w:space="0" w:color="auto"/>
        <w:right w:val="none" w:sz="0" w:space="0" w:color="auto"/>
      </w:divBdr>
    </w:div>
    <w:div w:id="230192465">
      <w:bodyDiv w:val="1"/>
      <w:marLeft w:val="0"/>
      <w:marRight w:val="0"/>
      <w:marTop w:val="0"/>
      <w:marBottom w:val="0"/>
      <w:divBdr>
        <w:top w:val="none" w:sz="0" w:space="0" w:color="auto"/>
        <w:left w:val="none" w:sz="0" w:space="0" w:color="auto"/>
        <w:bottom w:val="none" w:sz="0" w:space="0" w:color="auto"/>
        <w:right w:val="none" w:sz="0" w:space="0" w:color="auto"/>
      </w:divBdr>
    </w:div>
    <w:div w:id="236020448">
      <w:bodyDiv w:val="1"/>
      <w:marLeft w:val="0"/>
      <w:marRight w:val="0"/>
      <w:marTop w:val="0"/>
      <w:marBottom w:val="0"/>
      <w:divBdr>
        <w:top w:val="none" w:sz="0" w:space="0" w:color="auto"/>
        <w:left w:val="none" w:sz="0" w:space="0" w:color="auto"/>
        <w:bottom w:val="none" w:sz="0" w:space="0" w:color="auto"/>
        <w:right w:val="none" w:sz="0" w:space="0" w:color="auto"/>
      </w:divBdr>
    </w:div>
    <w:div w:id="260995035">
      <w:bodyDiv w:val="1"/>
      <w:marLeft w:val="0"/>
      <w:marRight w:val="0"/>
      <w:marTop w:val="0"/>
      <w:marBottom w:val="0"/>
      <w:divBdr>
        <w:top w:val="none" w:sz="0" w:space="0" w:color="auto"/>
        <w:left w:val="none" w:sz="0" w:space="0" w:color="auto"/>
        <w:bottom w:val="none" w:sz="0" w:space="0" w:color="auto"/>
        <w:right w:val="none" w:sz="0" w:space="0" w:color="auto"/>
      </w:divBdr>
      <w:divsChild>
        <w:div w:id="959604884">
          <w:marLeft w:val="0"/>
          <w:marRight w:val="0"/>
          <w:marTop w:val="0"/>
          <w:marBottom w:val="0"/>
          <w:divBdr>
            <w:top w:val="none" w:sz="0" w:space="0" w:color="auto"/>
            <w:left w:val="none" w:sz="0" w:space="0" w:color="auto"/>
            <w:bottom w:val="none" w:sz="0" w:space="0" w:color="auto"/>
            <w:right w:val="none" w:sz="0" w:space="0" w:color="auto"/>
          </w:divBdr>
          <w:divsChild>
            <w:div w:id="368191726">
              <w:marLeft w:val="0"/>
              <w:marRight w:val="0"/>
              <w:marTop w:val="0"/>
              <w:marBottom w:val="0"/>
              <w:divBdr>
                <w:top w:val="none" w:sz="0" w:space="0" w:color="auto"/>
                <w:left w:val="none" w:sz="0" w:space="0" w:color="auto"/>
                <w:bottom w:val="none" w:sz="0" w:space="0" w:color="auto"/>
                <w:right w:val="none" w:sz="0" w:space="0" w:color="auto"/>
              </w:divBdr>
            </w:div>
            <w:div w:id="1037898843">
              <w:marLeft w:val="0"/>
              <w:marRight w:val="0"/>
              <w:marTop w:val="0"/>
              <w:marBottom w:val="0"/>
              <w:divBdr>
                <w:top w:val="none" w:sz="0" w:space="0" w:color="auto"/>
                <w:left w:val="none" w:sz="0" w:space="0" w:color="auto"/>
                <w:bottom w:val="none" w:sz="0" w:space="0" w:color="auto"/>
                <w:right w:val="none" w:sz="0" w:space="0" w:color="auto"/>
              </w:divBdr>
            </w:div>
            <w:div w:id="2069960747">
              <w:marLeft w:val="0"/>
              <w:marRight w:val="0"/>
              <w:marTop w:val="0"/>
              <w:marBottom w:val="0"/>
              <w:divBdr>
                <w:top w:val="none" w:sz="0" w:space="0" w:color="auto"/>
                <w:left w:val="none" w:sz="0" w:space="0" w:color="auto"/>
                <w:bottom w:val="none" w:sz="0" w:space="0" w:color="auto"/>
                <w:right w:val="none" w:sz="0" w:space="0" w:color="auto"/>
              </w:divBdr>
            </w:div>
            <w:div w:id="6880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2453">
      <w:bodyDiv w:val="1"/>
      <w:marLeft w:val="0"/>
      <w:marRight w:val="0"/>
      <w:marTop w:val="0"/>
      <w:marBottom w:val="0"/>
      <w:divBdr>
        <w:top w:val="none" w:sz="0" w:space="0" w:color="auto"/>
        <w:left w:val="none" w:sz="0" w:space="0" w:color="auto"/>
        <w:bottom w:val="none" w:sz="0" w:space="0" w:color="auto"/>
        <w:right w:val="none" w:sz="0" w:space="0" w:color="auto"/>
      </w:divBdr>
    </w:div>
    <w:div w:id="314798485">
      <w:bodyDiv w:val="1"/>
      <w:marLeft w:val="0"/>
      <w:marRight w:val="0"/>
      <w:marTop w:val="0"/>
      <w:marBottom w:val="0"/>
      <w:divBdr>
        <w:top w:val="none" w:sz="0" w:space="0" w:color="auto"/>
        <w:left w:val="none" w:sz="0" w:space="0" w:color="auto"/>
        <w:bottom w:val="none" w:sz="0" w:space="0" w:color="auto"/>
        <w:right w:val="none" w:sz="0" w:space="0" w:color="auto"/>
      </w:divBdr>
    </w:div>
    <w:div w:id="340662486">
      <w:bodyDiv w:val="1"/>
      <w:marLeft w:val="0"/>
      <w:marRight w:val="0"/>
      <w:marTop w:val="0"/>
      <w:marBottom w:val="0"/>
      <w:divBdr>
        <w:top w:val="none" w:sz="0" w:space="0" w:color="auto"/>
        <w:left w:val="none" w:sz="0" w:space="0" w:color="auto"/>
        <w:bottom w:val="none" w:sz="0" w:space="0" w:color="auto"/>
        <w:right w:val="none" w:sz="0" w:space="0" w:color="auto"/>
      </w:divBdr>
    </w:div>
    <w:div w:id="417749282">
      <w:bodyDiv w:val="1"/>
      <w:marLeft w:val="0"/>
      <w:marRight w:val="0"/>
      <w:marTop w:val="0"/>
      <w:marBottom w:val="0"/>
      <w:divBdr>
        <w:top w:val="none" w:sz="0" w:space="0" w:color="auto"/>
        <w:left w:val="none" w:sz="0" w:space="0" w:color="auto"/>
        <w:bottom w:val="none" w:sz="0" w:space="0" w:color="auto"/>
        <w:right w:val="none" w:sz="0" w:space="0" w:color="auto"/>
      </w:divBdr>
    </w:div>
    <w:div w:id="470289846">
      <w:bodyDiv w:val="1"/>
      <w:marLeft w:val="0"/>
      <w:marRight w:val="0"/>
      <w:marTop w:val="0"/>
      <w:marBottom w:val="0"/>
      <w:divBdr>
        <w:top w:val="none" w:sz="0" w:space="0" w:color="auto"/>
        <w:left w:val="none" w:sz="0" w:space="0" w:color="auto"/>
        <w:bottom w:val="none" w:sz="0" w:space="0" w:color="auto"/>
        <w:right w:val="none" w:sz="0" w:space="0" w:color="auto"/>
      </w:divBdr>
    </w:div>
    <w:div w:id="478882025">
      <w:bodyDiv w:val="1"/>
      <w:marLeft w:val="0"/>
      <w:marRight w:val="0"/>
      <w:marTop w:val="0"/>
      <w:marBottom w:val="0"/>
      <w:divBdr>
        <w:top w:val="none" w:sz="0" w:space="0" w:color="auto"/>
        <w:left w:val="none" w:sz="0" w:space="0" w:color="auto"/>
        <w:bottom w:val="none" w:sz="0" w:space="0" w:color="auto"/>
        <w:right w:val="none" w:sz="0" w:space="0" w:color="auto"/>
      </w:divBdr>
      <w:divsChild>
        <w:div w:id="1747917006">
          <w:marLeft w:val="-720"/>
          <w:marRight w:val="0"/>
          <w:marTop w:val="0"/>
          <w:marBottom w:val="0"/>
          <w:divBdr>
            <w:top w:val="none" w:sz="0" w:space="0" w:color="auto"/>
            <w:left w:val="none" w:sz="0" w:space="0" w:color="auto"/>
            <w:bottom w:val="none" w:sz="0" w:space="0" w:color="auto"/>
            <w:right w:val="none" w:sz="0" w:space="0" w:color="auto"/>
          </w:divBdr>
        </w:div>
      </w:divsChild>
    </w:div>
    <w:div w:id="494879817">
      <w:bodyDiv w:val="1"/>
      <w:marLeft w:val="0"/>
      <w:marRight w:val="0"/>
      <w:marTop w:val="0"/>
      <w:marBottom w:val="0"/>
      <w:divBdr>
        <w:top w:val="none" w:sz="0" w:space="0" w:color="auto"/>
        <w:left w:val="none" w:sz="0" w:space="0" w:color="auto"/>
        <w:bottom w:val="none" w:sz="0" w:space="0" w:color="auto"/>
        <w:right w:val="none" w:sz="0" w:space="0" w:color="auto"/>
      </w:divBdr>
    </w:div>
    <w:div w:id="514542972">
      <w:bodyDiv w:val="1"/>
      <w:marLeft w:val="0"/>
      <w:marRight w:val="0"/>
      <w:marTop w:val="0"/>
      <w:marBottom w:val="0"/>
      <w:divBdr>
        <w:top w:val="none" w:sz="0" w:space="0" w:color="auto"/>
        <w:left w:val="none" w:sz="0" w:space="0" w:color="auto"/>
        <w:bottom w:val="none" w:sz="0" w:space="0" w:color="auto"/>
        <w:right w:val="none" w:sz="0" w:space="0" w:color="auto"/>
      </w:divBdr>
      <w:divsChild>
        <w:div w:id="724064967">
          <w:marLeft w:val="-108"/>
          <w:marRight w:val="0"/>
          <w:marTop w:val="0"/>
          <w:marBottom w:val="0"/>
          <w:divBdr>
            <w:top w:val="none" w:sz="0" w:space="0" w:color="auto"/>
            <w:left w:val="none" w:sz="0" w:space="0" w:color="auto"/>
            <w:bottom w:val="none" w:sz="0" w:space="0" w:color="auto"/>
            <w:right w:val="none" w:sz="0" w:space="0" w:color="auto"/>
          </w:divBdr>
        </w:div>
      </w:divsChild>
    </w:div>
    <w:div w:id="543255064">
      <w:bodyDiv w:val="1"/>
      <w:marLeft w:val="0"/>
      <w:marRight w:val="0"/>
      <w:marTop w:val="0"/>
      <w:marBottom w:val="0"/>
      <w:divBdr>
        <w:top w:val="none" w:sz="0" w:space="0" w:color="auto"/>
        <w:left w:val="none" w:sz="0" w:space="0" w:color="auto"/>
        <w:bottom w:val="none" w:sz="0" w:space="0" w:color="auto"/>
        <w:right w:val="none" w:sz="0" w:space="0" w:color="auto"/>
      </w:divBdr>
      <w:divsChild>
        <w:div w:id="908465071">
          <w:marLeft w:val="0"/>
          <w:marRight w:val="0"/>
          <w:marTop w:val="0"/>
          <w:marBottom w:val="0"/>
          <w:divBdr>
            <w:top w:val="none" w:sz="0" w:space="0" w:color="auto"/>
            <w:left w:val="none" w:sz="0" w:space="0" w:color="auto"/>
            <w:bottom w:val="none" w:sz="0" w:space="0" w:color="auto"/>
            <w:right w:val="none" w:sz="0" w:space="0" w:color="auto"/>
          </w:divBdr>
          <w:divsChild>
            <w:div w:id="1940212912">
              <w:marLeft w:val="0"/>
              <w:marRight w:val="0"/>
              <w:marTop w:val="0"/>
              <w:marBottom w:val="0"/>
              <w:divBdr>
                <w:top w:val="none" w:sz="0" w:space="0" w:color="auto"/>
                <w:left w:val="none" w:sz="0" w:space="0" w:color="auto"/>
                <w:bottom w:val="none" w:sz="0" w:space="0" w:color="auto"/>
                <w:right w:val="none" w:sz="0" w:space="0" w:color="auto"/>
              </w:divBdr>
            </w:div>
            <w:div w:id="762150215">
              <w:marLeft w:val="0"/>
              <w:marRight w:val="0"/>
              <w:marTop w:val="0"/>
              <w:marBottom w:val="0"/>
              <w:divBdr>
                <w:top w:val="none" w:sz="0" w:space="0" w:color="auto"/>
                <w:left w:val="none" w:sz="0" w:space="0" w:color="auto"/>
                <w:bottom w:val="none" w:sz="0" w:space="0" w:color="auto"/>
                <w:right w:val="none" w:sz="0" w:space="0" w:color="auto"/>
              </w:divBdr>
            </w:div>
            <w:div w:id="1101490376">
              <w:marLeft w:val="0"/>
              <w:marRight w:val="0"/>
              <w:marTop w:val="0"/>
              <w:marBottom w:val="0"/>
              <w:divBdr>
                <w:top w:val="none" w:sz="0" w:space="0" w:color="auto"/>
                <w:left w:val="none" w:sz="0" w:space="0" w:color="auto"/>
                <w:bottom w:val="none" w:sz="0" w:space="0" w:color="auto"/>
                <w:right w:val="none" w:sz="0" w:space="0" w:color="auto"/>
              </w:divBdr>
            </w:div>
            <w:div w:id="17442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2688">
      <w:bodyDiv w:val="1"/>
      <w:marLeft w:val="0"/>
      <w:marRight w:val="0"/>
      <w:marTop w:val="0"/>
      <w:marBottom w:val="0"/>
      <w:divBdr>
        <w:top w:val="none" w:sz="0" w:space="0" w:color="auto"/>
        <w:left w:val="none" w:sz="0" w:space="0" w:color="auto"/>
        <w:bottom w:val="none" w:sz="0" w:space="0" w:color="auto"/>
        <w:right w:val="none" w:sz="0" w:space="0" w:color="auto"/>
      </w:divBdr>
      <w:divsChild>
        <w:div w:id="140968047">
          <w:marLeft w:val="0"/>
          <w:marRight w:val="0"/>
          <w:marTop w:val="0"/>
          <w:marBottom w:val="0"/>
          <w:divBdr>
            <w:top w:val="none" w:sz="0" w:space="0" w:color="auto"/>
            <w:left w:val="none" w:sz="0" w:space="0" w:color="auto"/>
            <w:bottom w:val="none" w:sz="0" w:space="0" w:color="auto"/>
            <w:right w:val="none" w:sz="0" w:space="0" w:color="auto"/>
          </w:divBdr>
          <w:divsChild>
            <w:div w:id="1910116743">
              <w:marLeft w:val="0"/>
              <w:marRight w:val="0"/>
              <w:marTop w:val="0"/>
              <w:marBottom w:val="0"/>
              <w:divBdr>
                <w:top w:val="none" w:sz="0" w:space="0" w:color="auto"/>
                <w:left w:val="none" w:sz="0" w:space="0" w:color="auto"/>
                <w:bottom w:val="none" w:sz="0" w:space="0" w:color="auto"/>
                <w:right w:val="none" w:sz="0" w:space="0" w:color="auto"/>
              </w:divBdr>
            </w:div>
            <w:div w:id="18475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1669">
      <w:bodyDiv w:val="1"/>
      <w:marLeft w:val="0"/>
      <w:marRight w:val="0"/>
      <w:marTop w:val="0"/>
      <w:marBottom w:val="0"/>
      <w:divBdr>
        <w:top w:val="none" w:sz="0" w:space="0" w:color="auto"/>
        <w:left w:val="none" w:sz="0" w:space="0" w:color="auto"/>
        <w:bottom w:val="none" w:sz="0" w:space="0" w:color="auto"/>
        <w:right w:val="none" w:sz="0" w:space="0" w:color="auto"/>
      </w:divBdr>
    </w:div>
    <w:div w:id="743382891">
      <w:bodyDiv w:val="1"/>
      <w:marLeft w:val="0"/>
      <w:marRight w:val="0"/>
      <w:marTop w:val="0"/>
      <w:marBottom w:val="0"/>
      <w:divBdr>
        <w:top w:val="none" w:sz="0" w:space="0" w:color="auto"/>
        <w:left w:val="none" w:sz="0" w:space="0" w:color="auto"/>
        <w:bottom w:val="none" w:sz="0" w:space="0" w:color="auto"/>
        <w:right w:val="none" w:sz="0" w:space="0" w:color="auto"/>
      </w:divBdr>
      <w:divsChild>
        <w:div w:id="1974554210">
          <w:marLeft w:val="-720"/>
          <w:marRight w:val="0"/>
          <w:marTop w:val="0"/>
          <w:marBottom w:val="0"/>
          <w:divBdr>
            <w:top w:val="none" w:sz="0" w:space="0" w:color="auto"/>
            <w:left w:val="none" w:sz="0" w:space="0" w:color="auto"/>
            <w:bottom w:val="none" w:sz="0" w:space="0" w:color="auto"/>
            <w:right w:val="none" w:sz="0" w:space="0" w:color="auto"/>
          </w:divBdr>
        </w:div>
      </w:divsChild>
    </w:div>
    <w:div w:id="817385960">
      <w:bodyDiv w:val="1"/>
      <w:marLeft w:val="0"/>
      <w:marRight w:val="0"/>
      <w:marTop w:val="0"/>
      <w:marBottom w:val="0"/>
      <w:divBdr>
        <w:top w:val="none" w:sz="0" w:space="0" w:color="auto"/>
        <w:left w:val="none" w:sz="0" w:space="0" w:color="auto"/>
        <w:bottom w:val="none" w:sz="0" w:space="0" w:color="auto"/>
        <w:right w:val="none" w:sz="0" w:space="0" w:color="auto"/>
      </w:divBdr>
      <w:divsChild>
        <w:div w:id="1129474574">
          <w:marLeft w:val="0"/>
          <w:marRight w:val="0"/>
          <w:marTop w:val="0"/>
          <w:marBottom w:val="0"/>
          <w:divBdr>
            <w:top w:val="none" w:sz="0" w:space="0" w:color="auto"/>
            <w:left w:val="none" w:sz="0" w:space="0" w:color="auto"/>
            <w:bottom w:val="none" w:sz="0" w:space="0" w:color="auto"/>
            <w:right w:val="none" w:sz="0" w:space="0" w:color="auto"/>
          </w:divBdr>
          <w:divsChild>
            <w:div w:id="1258907476">
              <w:marLeft w:val="0"/>
              <w:marRight w:val="0"/>
              <w:marTop w:val="0"/>
              <w:marBottom w:val="0"/>
              <w:divBdr>
                <w:top w:val="none" w:sz="0" w:space="0" w:color="auto"/>
                <w:left w:val="none" w:sz="0" w:space="0" w:color="auto"/>
                <w:bottom w:val="none" w:sz="0" w:space="0" w:color="auto"/>
                <w:right w:val="none" w:sz="0" w:space="0" w:color="auto"/>
              </w:divBdr>
            </w:div>
            <w:div w:id="448471821">
              <w:marLeft w:val="0"/>
              <w:marRight w:val="0"/>
              <w:marTop w:val="0"/>
              <w:marBottom w:val="0"/>
              <w:divBdr>
                <w:top w:val="none" w:sz="0" w:space="0" w:color="auto"/>
                <w:left w:val="none" w:sz="0" w:space="0" w:color="auto"/>
                <w:bottom w:val="none" w:sz="0" w:space="0" w:color="auto"/>
                <w:right w:val="none" w:sz="0" w:space="0" w:color="auto"/>
              </w:divBdr>
            </w:div>
            <w:div w:id="1062293521">
              <w:marLeft w:val="0"/>
              <w:marRight w:val="0"/>
              <w:marTop w:val="0"/>
              <w:marBottom w:val="0"/>
              <w:divBdr>
                <w:top w:val="none" w:sz="0" w:space="0" w:color="auto"/>
                <w:left w:val="none" w:sz="0" w:space="0" w:color="auto"/>
                <w:bottom w:val="none" w:sz="0" w:space="0" w:color="auto"/>
                <w:right w:val="none" w:sz="0" w:space="0" w:color="auto"/>
              </w:divBdr>
            </w:div>
            <w:div w:id="1075905127">
              <w:marLeft w:val="0"/>
              <w:marRight w:val="0"/>
              <w:marTop w:val="0"/>
              <w:marBottom w:val="0"/>
              <w:divBdr>
                <w:top w:val="none" w:sz="0" w:space="0" w:color="auto"/>
                <w:left w:val="none" w:sz="0" w:space="0" w:color="auto"/>
                <w:bottom w:val="none" w:sz="0" w:space="0" w:color="auto"/>
                <w:right w:val="none" w:sz="0" w:space="0" w:color="auto"/>
              </w:divBdr>
            </w:div>
            <w:div w:id="1096363343">
              <w:marLeft w:val="0"/>
              <w:marRight w:val="0"/>
              <w:marTop w:val="0"/>
              <w:marBottom w:val="0"/>
              <w:divBdr>
                <w:top w:val="none" w:sz="0" w:space="0" w:color="auto"/>
                <w:left w:val="none" w:sz="0" w:space="0" w:color="auto"/>
                <w:bottom w:val="none" w:sz="0" w:space="0" w:color="auto"/>
                <w:right w:val="none" w:sz="0" w:space="0" w:color="auto"/>
              </w:divBdr>
            </w:div>
            <w:div w:id="1441799726">
              <w:marLeft w:val="0"/>
              <w:marRight w:val="0"/>
              <w:marTop w:val="0"/>
              <w:marBottom w:val="0"/>
              <w:divBdr>
                <w:top w:val="none" w:sz="0" w:space="0" w:color="auto"/>
                <w:left w:val="none" w:sz="0" w:space="0" w:color="auto"/>
                <w:bottom w:val="none" w:sz="0" w:space="0" w:color="auto"/>
                <w:right w:val="none" w:sz="0" w:space="0" w:color="auto"/>
              </w:divBdr>
            </w:div>
            <w:div w:id="1581913251">
              <w:marLeft w:val="0"/>
              <w:marRight w:val="0"/>
              <w:marTop w:val="0"/>
              <w:marBottom w:val="0"/>
              <w:divBdr>
                <w:top w:val="none" w:sz="0" w:space="0" w:color="auto"/>
                <w:left w:val="none" w:sz="0" w:space="0" w:color="auto"/>
                <w:bottom w:val="none" w:sz="0" w:space="0" w:color="auto"/>
                <w:right w:val="none" w:sz="0" w:space="0" w:color="auto"/>
              </w:divBdr>
            </w:div>
            <w:div w:id="11738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567">
      <w:bodyDiv w:val="1"/>
      <w:marLeft w:val="0"/>
      <w:marRight w:val="0"/>
      <w:marTop w:val="0"/>
      <w:marBottom w:val="0"/>
      <w:divBdr>
        <w:top w:val="none" w:sz="0" w:space="0" w:color="auto"/>
        <w:left w:val="none" w:sz="0" w:space="0" w:color="auto"/>
        <w:bottom w:val="none" w:sz="0" w:space="0" w:color="auto"/>
        <w:right w:val="none" w:sz="0" w:space="0" w:color="auto"/>
      </w:divBdr>
    </w:div>
    <w:div w:id="985089132">
      <w:bodyDiv w:val="1"/>
      <w:marLeft w:val="0"/>
      <w:marRight w:val="0"/>
      <w:marTop w:val="0"/>
      <w:marBottom w:val="0"/>
      <w:divBdr>
        <w:top w:val="none" w:sz="0" w:space="0" w:color="auto"/>
        <w:left w:val="none" w:sz="0" w:space="0" w:color="auto"/>
        <w:bottom w:val="none" w:sz="0" w:space="0" w:color="auto"/>
        <w:right w:val="none" w:sz="0" w:space="0" w:color="auto"/>
      </w:divBdr>
      <w:divsChild>
        <w:div w:id="463079933">
          <w:marLeft w:val="0"/>
          <w:marRight w:val="0"/>
          <w:marTop w:val="0"/>
          <w:marBottom w:val="0"/>
          <w:divBdr>
            <w:top w:val="none" w:sz="0" w:space="0" w:color="auto"/>
            <w:left w:val="none" w:sz="0" w:space="0" w:color="auto"/>
            <w:bottom w:val="none" w:sz="0" w:space="0" w:color="auto"/>
            <w:right w:val="none" w:sz="0" w:space="0" w:color="auto"/>
          </w:divBdr>
          <w:divsChild>
            <w:div w:id="20219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7174">
      <w:bodyDiv w:val="1"/>
      <w:marLeft w:val="0"/>
      <w:marRight w:val="0"/>
      <w:marTop w:val="0"/>
      <w:marBottom w:val="0"/>
      <w:divBdr>
        <w:top w:val="none" w:sz="0" w:space="0" w:color="auto"/>
        <w:left w:val="none" w:sz="0" w:space="0" w:color="auto"/>
        <w:bottom w:val="none" w:sz="0" w:space="0" w:color="auto"/>
        <w:right w:val="none" w:sz="0" w:space="0" w:color="auto"/>
      </w:divBdr>
    </w:div>
    <w:div w:id="1048800950">
      <w:bodyDiv w:val="1"/>
      <w:marLeft w:val="0"/>
      <w:marRight w:val="0"/>
      <w:marTop w:val="0"/>
      <w:marBottom w:val="0"/>
      <w:divBdr>
        <w:top w:val="none" w:sz="0" w:space="0" w:color="auto"/>
        <w:left w:val="none" w:sz="0" w:space="0" w:color="auto"/>
        <w:bottom w:val="none" w:sz="0" w:space="0" w:color="auto"/>
        <w:right w:val="none" w:sz="0" w:space="0" w:color="auto"/>
      </w:divBdr>
      <w:divsChild>
        <w:div w:id="1521360563">
          <w:marLeft w:val="-720"/>
          <w:marRight w:val="0"/>
          <w:marTop w:val="0"/>
          <w:marBottom w:val="0"/>
          <w:divBdr>
            <w:top w:val="none" w:sz="0" w:space="0" w:color="auto"/>
            <w:left w:val="none" w:sz="0" w:space="0" w:color="auto"/>
            <w:bottom w:val="none" w:sz="0" w:space="0" w:color="auto"/>
            <w:right w:val="none" w:sz="0" w:space="0" w:color="auto"/>
          </w:divBdr>
        </w:div>
      </w:divsChild>
    </w:div>
    <w:div w:id="1129201741">
      <w:bodyDiv w:val="1"/>
      <w:marLeft w:val="0"/>
      <w:marRight w:val="0"/>
      <w:marTop w:val="0"/>
      <w:marBottom w:val="0"/>
      <w:divBdr>
        <w:top w:val="none" w:sz="0" w:space="0" w:color="auto"/>
        <w:left w:val="none" w:sz="0" w:space="0" w:color="auto"/>
        <w:bottom w:val="none" w:sz="0" w:space="0" w:color="auto"/>
        <w:right w:val="none" w:sz="0" w:space="0" w:color="auto"/>
      </w:divBdr>
    </w:div>
    <w:div w:id="1202742436">
      <w:bodyDiv w:val="1"/>
      <w:marLeft w:val="0"/>
      <w:marRight w:val="0"/>
      <w:marTop w:val="0"/>
      <w:marBottom w:val="0"/>
      <w:divBdr>
        <w:top w:val="none" w:sz="0" w:space="0" w:color="auto"/>
        <w:left w:val="none" w:sz="0" w:space="0" w:color="auto"/>
        <w:bottom w:val="none" w:sz="0" w:space="0" w:color="auto"/>
        <w:right w:val="none" w:sz="0" w:space="0" w:color="auto"/>
      </w:divBdr>
      <w:divsChild>
        <w:div w:id="1725063000">
          <w:marLeft w:val="0"/>
          <w:marRight w:val="0"/>
          <w:marTop w:val="0"/>
          <w:marBottom w:val="0"/>
          <w:divBdr>
            <w:top w:val="none" w:sz="0" w:space="0" w:color="auto"/>
            <w:left w:val="none" w:sz="0" w:space="0" w:color="auto"/>
            <w:bottom w:val="none" w:sz="0" w:space="0" w:color="auto"/>
            <w:right w:val="none" w:sz="0" w:space="0" w:color="auto"/>
          </w:divBdr>
          <w:divsChild>
            <w:div w:id="2045130248">
              <w:marLeft w:val="0"/>
              <w:marRight w:val="0"/>
              <w:marTop w:val="0"/>
              <w:marBottom w:val="0"/>
              <w:divBdr>
                <w:top w:val="none" w:sz="0" w:space="0" w:color="auto"/>
                <w:left w:val="none" w:sz="0" w:space="0" w:color="auto"/>
                <w:bottom w:val="none" w:sz="0" w:space="0" w:color="auto"/>
                <w:right w:val="none" w:sz="0" w:space="0" w:color="auto"/>
              </w:divBdr>
            </w:div>
            <w:div w:id="19344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532">
      <w:bodyDiv w:val="1"/>
      <w:marLeft w:val="0"/>
      <w:marRight w:val="0"/>
      <w:marTop w:val="0"/>
      <w:marBottom w:val="0"/>
      <w:divBdr>
        <w:top w:val="none" w:sz="0" w:space="0" w:color="auto"/>
        <w:left w:val="none" w:sz="0" w:space="0" w:color="auto"/>
        <w:bottom w:val="none" w:sz="0" w:space="0" w:color="auto"/>
        <w:right w:val="none" w:sz="0" w:space="0" w:color="auto"/>
      </w:divBdr>
    </w:div>
    <w:div w:id="1514998430">
      <w:bodyDiv w:val="1"/>
      <w:marLeft w:val="0"/>
      <w:marRight w:val="0"/>
      <w:marTop w:val="0"/>
      <w:marBottom w:val="0"/>
      <w:divBdr>
        <w:top w:val="none" w:sz="0" w:space="0" w:color="auto"/>
        <w:left w:val="none" w:sz="0" w:space="0" w:color="auto"/>
        <w:bottom w:val="none" w:sz="0" w:space="0" w:color="auto"/>
        <w:right w:val="none" w:sz="0" w:space="0" w:color="auto"/>
      </w:divBdr>
    </w:div>
    <w:div w:id="1597976278">
      <w:bodyDiv w:val="1"/>
      <w:marLeft w:val="0"/>
      <w:marRight w:val="0"/>
      <w:marTop w:val="0"/>
      <w:marBottom w:val="0"/>
      <w:divBdr>
        <w:top w:val="none" w:sz="0" w:space="0" w:color="auto"/>
        <w:left w:val="none" w:sz="0" w:space="0" w:color="auto"/>
        <w:bottom w:val="none" w:sz="0" w:space="0" w:color="auto"/>
        <w:right w:val="none" w:sz="0" w:space="0" w:color="auto"/>
      </w:divBdr>
    </w:div>
    <w:div w:id="1618948156">
      <w:bodyDiv w:val="1"/>
      <w:marLeft w:val="0"/>
      <w:marRight w:val="0"/>
      <w:marTop w:val="0"/>
      <w:marBottom w:val="0"/>
      <w:divBdr>
        <w:top w:val="none" w:sz="0" w:space="0" w:color="auto"/>
        <w:left w:val="none" w:sz="0" w:space="0" w:color="auto"/>
        <w:bottom w:val="none" w:sz="0" w:space="0" w:color="auto"/>
        <w:right w:val="none" w:sz="0" w:space="0" w:color="auto"/>
      </w:divBdr>
      <w:divsChild>
        <w:div w:id="38863057">
          <w:marLeft w:val="0"/>
          <w:marRight w:val="0"/>
          <w:marTop w:val="0"/>
          <w:marBottom w:val="0"/>
          <w:divBdr>
            <w:top w:val="none" w:sz="0" w:space="0" w:color="auto"/>
            <w:left w:val="none" w:sz="0" w:space="0" w:color="auto"/>
            <w:bottom w:val="none" w:sz="0" w:space="0" w:color="auto"/>
            <w:right w:val="none" w:sz="0" w:space="0" w:color="auto"/>
          </w:divBdr>
          <w:divsChild>
            <w:div w:id="979532103">
              <w:marLeft w:val="0"/>
              <w:marRight w:val="0"/>
              <w:marTop w:val="0"/>
              <w:marBottom w:val="0"/>
              <w:divBdr>
                <w:top w:val="none" w:sz="0" w:space="0" w:color="auto"/>
                <w:left w:val="none" w:sz="0" w:space="0" w:color="auto"/>
                <w:bottom w:val="none" w:sz="0" w:space="0" w:color="auto"/>
                <w:right w:val="none" w:sz="0" w:space="0" w:color="auto"/>
              </w:divBdr>
            </w:div>
            <w:div w:id="972641535">
              <w:marLeft w:val="0"/>
              <w:marRight w:val="0"/>
              <w:marTop w:val="0"/>
              <w:marBottom w:val="0"/>
              <w:divBdr>
                <w:top w:val="none" w:sz="0" w:space="0" w:color="auto"/>
                <w:left w:val="none" w:sz="0" w:space="0" w:color="auto"/>
                <w:bottom w:val="none" w:sz="0" w:space="0" w:color="auto"/>
                <w:right w:val="none" w:sz="0" w:space="0" w:color="auto"/>
              </w:divBdr>
            </w:div>
            <w:div w:id="1704597384">
              <w:marLeft w:val="0"/>
              <w:marRight w:val="0"/>
              <w:marTop w:val="0"/>
              <w:marBottom w:val="0"/>
              <w:divBdr>
                <w:top w:val="none" w:sz="0" w:space="0" w:color="auto"/>
                <w:left w:val="none" w:sz="0" w:space="0" w:color="auto"/>
                <w:bottom w:val="none" w:sz="0" w:space="0" w:color="auto"/>
                <w:right w:val="none" w:sz="0" w:space="0" w:color="auto"/>
              </w:divBdr>
            </w:div>
            <w:div w:id="13285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9050">
      <w:bodyDiv w:val="1"/>
      <w:marLeft w:val="0"/>
      <w:marRight w:val="0"/>
      <w:marTop w:val="0"/>
      <w:marBottom w:val="0"/>
      <w:divBdr>
        <w:top w:val="none" w:sz="0" w:space="0" w:color="auto"/>
        <w:left w:val="none" w:sz="0" w:space="0" w:color="auto"/>
        <w:bottom w:val="none" w:sz="0" w:space="0" w:color="auto"/>
        <w:right w:val="none" w:sz="0" w:space="0" w:color="auto"/>
      </w:divBdr>
    </w:div>
    <w:div w:id="1638223832">
      <w:bodyDiv w:val="1"/>
      <w:marLeft w:val="0"/>
      <w:marRight w:val="0"/>
      <w:marTop w:val="0"/>
      <w:marBottom w:val="0"/>
      <w:divBdr>
        <w:top w:val="none" w:sz="0" w:space="0" w:color="auto"/>
        <w:left w:val="none" w:sz="0" w:space="0" w:color="auto"/>
        <w:bottom w:val="none" w:sz="0" w:space="0" w:color="auto"/>
        <w:right w:val="none" w:sz="0" w:space="0" w:color="auto"/>
      </w:divBdr>
    </w:div>
    <w:div w:id="1678144416">
      <w:bodyDiv w:val="1"/>
      <w:marLeft w:val="0"/>
      <w:marRight w:val="0"/>
      <w:marTop w:val="0"/>
      <w:marBottom w:val="0"/>
      <w:divBdr>
        <w:top w:val="none" w:sz="0" w:space="0" w:color="auto"/>
        <w:left w:val="none" w:sz="0" w:space="0" w:color="auto"/>
        <w:bottom w:val="none" w:sz="0" w:space="0" w:color="auto"/>
        <w:right w:val="none" w:sz="0" w:space="0" w:color="auto"/>
      </w:divBdr>
    </w:div>
    <w:div w:id="1744835372">
      <w:bodyDiv w:val="1"/>
      <w:marLeft w:val="0"/>
      <w:marRight w:val="0"/>
      <w:marTop w:val="0"/>
      <w:marBottom w:val="0"/>
      <w:divBdr>
        <w:top w:val="none" w:sz="0" w:space="0" w:color="auto"/>
        <w:left w:val="none" w:sz="0" w:space="0" w:color="auto"/>
        <w:bottom w:val="none" w:sz="0" w:space="0" w:color="auto"/>
        <w:right w:val="none" w:sz="0" w:space="0" w:color="auto"/>
      </w:divBdr>
    </w:div>
    <w:div w:id="1834907201">
      <w:bodyDiv w:val="1"/>
      <w:marLeft w:val="0"/>
      <w:marRight w:val="0"/>
      <w:marTop w:val="0"/>
      <w:marBottom w:val="0"/>
      <w:divBdr>
        <w:top w:val="none" w:sz="0" w:space="0" w:color="auto"/>
        <w:left w:val="none" w:sz="0" w:space="0" w:color="auto"/>
        <w:bottom w:val="none" w:sz="0" w:space="0" w:color="auto"/>
        <w:right w:val="none" w:sz="0" w:space="0" w:color="auto"/>
      </w:divBdr>
      <w:divsChild>
        <w:div w:id="1729448918">
          <w:marLeft w:val="-720"/>
          <w:marRight w:val="0"/>
          <w:marTop w:val="0"/>
          <w:marBottom w:val="0"/>
          <w:divBdr>
            <w:top w:val="none" w:sz="0" w:space="0" w:color="auto"/>
            <w:left w:val="none" w:sz="0" w:space="0" w:color="auto"/>
            <w:bottom w:val="none" w:sz="0" w:space="0" w:color="auto"/>
            <w:right w:val="none" w:sz="0" w:space="0" w:color="auto"/>
          </w:divBdr>
        </w:div>
      </w:divsChild>
    </w:div>
    <w:div w:id="1861157995">
      <w:bodyDiv w:val="1"/>
      <w:marLeft w:val="0"/>
      <w:marRight w:val="0"/>
      <w:marTop w:val="0"/>
      <w:marBottom w:val="0"/>
      <w:divBdr>
        <w:top w:val="none" w:sz="0" w:space="0" w:color="auto"/>
        <w:left w:val="none" w:sz="0" w:space="0" w:color="auto"/>
        <w:bottom w:val="none" w:sz="0" w:space="0" w:color="auto"/>
        <w:right w:val="none" w:sz="0" w:space="0" w:color="auto"/>
      </w:divBdr>
    </w:div>
    <w:div w:id="1897277699">
      <w:bodyDiv w:val="1"/>
      <w:marLeft w:val="0"/>
      <w:marRight w:val="0"/>
      <w:marTop w:val="0"/>
      <w:marBottom w:val="0"/>
      <w:divBdr>
        <w:top w:val="none" w:sz="0" w:space="0" w:color="auto"/>
        <w:left w:val="none" w:sz="0" w:space="0" w:color="auto"/>
        <w:bottom w:val="none" w:sz="0" w:space="0" w:color="auto"/>
        <w:right w:val="none" w:sz="0" w:space="0" w:color="auto"/>
      </w:divBdr>
      <w:divsChild>
        <w:div w:id="329017768">
          <w:marLeft w:val="0"/>
          <w:marRight w:val="0"/>
          <w:marTop w:val="0"/>
          <w:marBottom w:val="0"/>
          <w:divBdr>
            <w:top w:val="none" w:sz="0" w:space="0" w:color="auto"/>
            <w:left w:val="none" w:sz="0" w:space="0" w:color="auto"/>
            <w:bottom w:val="none" w:sz="0" w:space="0" w:color="auto"/>
            <w:right w:val="none" w:sz="0" w:space="0" w:color="auto"/>
          </w:divBdr>
          <w:divsChild>
            <w:div w:id="862984096">
              <w:marLeft w:val="0"/>
              <w:marRight w:val="0"/>
              <w:marTop w:val="0"/>
              <w:marBottom w:val="0"/>
              <w:divBdr>
                <w:top w:val="none" w:sz="0" w:space="0" w:color="auto"/>
                <w:left w:val="none" w:sz="0" w:space="0" w:color="auto"/>
                <w:bottom w:val="none" w:sz="0" w:space="0" w:color="auto"/>
                <w:right w:val="none" w:sz="0" w:space="0" w:color="auto"/>
              </w:divBdr>
            </w:div>
            <w:div w:id="14222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617">
      <w:bodyDiv w:val="1"/>
      <w:marLeft w:val="0"/>
      <w:marRight w:val="0"/>
      <w:marTop w:val="0"/>
      <w:marBottom w:val="0"/>
      <w:divBdr>
        <w:top w:val="none" w:sz="0" w:space="0" w:color="auto"/>
        <w:left w:val="none" w:sz="0" w:space="0" w:color="auto"/>
        <w:bottom w:val="none" w:sz="0" w:space="0" w:color="auto"/>
        <w:right w:val="none" w:sz="0" w:space="0" w:color="auto"/>
      </w:divBdr>
    </w:div>
    <w:div w:id="2028558603">
      <w:bodyDiv w:val="1"/>
      <w:marLeft w:val="0"/>
      <w:marRight w:val="0"/>
      <w:marTop w:val="0"/>
      <w:marBottom w:val="0"/>
      <w:divBdr>
        <w:top w:val="none" w:sz="0" w:space="0" w:color="auto"/>
        <w:left w:val="none" w:sz="0" w:space="0" w:color="auto"/>
        <w:bottom w:val="none" w:sz="0" w:space="0" w:color="auto"/>
        <w:right w:val="none" w:sz="0" w:space="0" w:color="auto"/>
      </w:divBdr>
    </w:div>
    <w:div w:id="2050644336">
      <w:bodyDiv w:val="1"/>
      <w:marLeft w:val="0"/>
      <w:marRight w:val="0"/>
      <w:marTop w:val="0"/>
      <w:marBottom w:val="0"/>
      <w:divBdr>
        <w:top w:val="none" w:sz="0" w:space="0" w:color="auto"/>
        <w:left w:val="none" w:sz="0" w:space="0" w:color="auto"/>
        <w:bottom w:val="none" w:sz="0" w:space="0" w:color="auto"/>
        <w:right w:val="none" w:sz="0" w:space="0" w:color="auto"/>
      </w:divBdr>
      <w:divsChild>
        <w:div w:id="1248079912">
          <w:marLeft w:val="0"/>
          <w:marRight w:val="0"/>
          <w:marTop w:val="0"/>
          <w:marBottom w:val="0"/>
          <w:divBdr>
            <w:top w:val="none" w:sz="0" w:space="0" w:color="auto"/>
            <w:left w:val="none" w:sz="0" w:space="0" w:color="auto"/>
            <w:bottom w:val="none" w:sz="0" w:space="0" w:color="auto"/>
            <w:right w:val="none" w:sz="0" w:space="0" w:color="auto"/>
          </w:divBdr>
          <w:divsChild>
            <w:div w:id="1037587086">
              <w:marLeft w:val="0"/>
              <w:marRight w:val="0"/>
              <w:marTop w:val="0"/>
              <w:marBottom w:val="0"/>
              <w:divBdr>
                <w:top w:val="none" w:sz="0" w:space="0" w:color="auto"/>
                <w:left w:val="none" w:sz="0" w:space="0" w:color="auto"/>
                <w:bottom w:val="none" w:sz="0" w:space="0" w:color="auto"/>
                <w:right w:val="none" w:sz="0" w:space="0" w:color="auto"/>
              </w:divBdr>
            </w:div>
            <w:div w:id="919367738">
              <w:marLeft w:val="0"/>
              <w:marRight w:val="0"/>
              <w:marTop w:val="0"/>
              <w:marBottom w:val="0"/>
              <w:divBdr>
                <w:top w:val="none" w:sz="0" w:space="0" w:color="auto"/>
                <w:left w:val="none" w:sz="0" w:space="0" w:color="auto"/>
                <w:bottom w:val="none" w:sz="0" w:space="0" w:color="auto"/>
                <w:right w:val="none" w:sz="0" w:space="0" w:color="auto"/>
              </w:divBdr>
            </w:div>
            <w:div w:id="19476921">
              <w:marLeft w:val="0"/>
              <w:marRight w:val="0"/>
              <w:marTop w:val="0"/>
              <w:marBottom w:val="0"/>
              <w:divBdr>
                <w:top w:val="none" w:sz="0" w:space="0" w:color="auto"/>
                <w:left w:val="none" w:sz="0" w:space="0" w:color="auto"/>
                <w:bottom w:val="none" w:sz="0" w:space="0" w:color="auto"/>
                <w:right w:val="none" w:sz="0" w:space="0" w:color="auto"/>
              </w:divBdr>
            </w:div>
            <w:div w:id="168257990">
              <w:marLeft w:val="0"/>
              <w:marRight w:val="0"/>
              <w:marTop w:val="0"/>
              <w:marBottom w:val="0"/>
              <w:divBdr>
                <w:top w:val="none" w:sz="0" w:space="0" w:color="auto"/>
                <w:left w:val="none" w:sz="0" w:space="0" w:color="auto"/>
                <w:bottom w:val="none" w:sz="0" w:space="0" w:color="auto"/>
                <w:right w:val="none" w:sz="0" w:space="0" w:color="auto"/>
              </w:divBdr>
            </w:div>
            <w:div w:id="1862474802">
              <w:marLeft w:val="0"/>
              <w:marRight w:val="0"/>
              <w:marTop w:val="0"/>
              <w:marBottom w:val="0"/>
              <w:divBdr>
                <w:top w:val="none" w:sz="0" w:space="0" w:color="auto"/>
                <w:left w:val="none" w:sz="0" w:space="0" w:color="auto"/>
                <w:bottom w:val="none" w:sz="0" w:space="0" w:color="auto"/>
                <w:right w:val="none" w:sz="0" w:space="0" w:color="auto"/>
              </w:divBdr>
            </w:div>
            <w:div w:id="10138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9090">
      <w:bodyDiv w:val="1"/>
      <w:marLeft w:val="0"/>
      <w:marRight w:val="0"/>
      <w:marTop w:val="0"/>
      <w:marBottom w:val="0"/>
      <w:divBdr>
        <w:top w:val="none" w:sz="0" w:space="0" w:color="auto"/>
        <w:left w:val="none" w:sz="0" w:space="0" w:color="auto"/>
        <w:bottom w:val="none" w:sz="0" w:space="0" w:color="auto"/>
        <w:right w:val="none" w:sz="0" w:space="0" w:color="auto"/>
      </w:divBdr>
      <w:divsChild>
        <w:div w:id="574509482">
          <w:marLeft w:val="0"/>
          <w:marRight w:val="0"/>
          <w:marTop w:val="0"/>
          <w:marBottom w:val="0"/>
          <w:divBdr>
            <w:top w:val="none" w:sz="0" w:space="0" w:color="auto"/>
            <w:left w:val="none" w:sz="0" w:space="0" w:color="auto"/>
            <w:bottom w:val="none" w:sz="0" w:space="0" w:color="auto"/>
            <w:right w:val="none" w:sz="0" w:space="0" w:color="auto"/>
          </w:divBdr>
          <w:divsChild>
            <w:div w:id="2052224690">
              <w:marLeft w:val="0"/>
              <w:marRight w:val="0"/>
              <w:marTop w:val="0"/>
              <w:marBottom w:val="0"/>
              <w:divBdr>
                <w:top w:val="none" w:sz="0" w:space="0" w:color="auto"/>
                <w:left w:val="none" w:sz="0" w:space="0" w:color="auto"/>
                <w:bottom w:val="none" w:sz="0" w:space="0" w:color="auto"/>
                <w:right w:val="none" w:sz="0" w:space="0" w:color="auto"/>
              </w:divBdr>
            </w:div>
            <w:div w:id="1058240661">
              <w:marLeft w:val="0"/>
              <w:marRight w:val="0"/>
              <w:marTop w:val="0"/>
              <w:marBottom w:val="0"/>
              <w:divBdr>
                <w:top w:val="none" w:sz="0" w:space="0" w:color="auto"/>
                <w:left w:val="none" w:sz="0" w:space="0" w:color="auto"/>
                <w:bottom w:val="none" w:sz="0" w:space="0" w:color="auto"/>
                <w:right w:val="none" w:sz="0" w:space="0" w:color="auto"/>
              </w:divBdr>
            </w:div>
            <w:div w:id="563564337">
              <w:marLeft w:val="0"/>
              <w:marRight w:val="0"/>
              <w:marTop w:val="0"/>
              <w:marBottom w:val="0"/>
              <w:divBdr>
                <w:top w:val="none" w:sz="0" w:space="0" w:color="auto"/>
                <w:left w:val="none" w:sz="0" w:space="0" w:color="auto"/>
                <w:bottom w:val="none" w:sz="0" w:space="0" w:color="auto"/>
                <w:right w:val="none" w:sz="0" w:space="0" w:color="auto"/>
              </w:divBdr>
            </w:div>
            <w:div w:id="6549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googlescholor</b:Tag>
    <b:RefOrder>1</b:RefOrder>
  </b:Source>
</b:Sources>
</file>

<file path=customXml/itemProps1.xml><?xml version="1.0" encoding="utf-8"?>
<ds:datastoreItem xmlns:ds="http://schemas.openxmlformats.org/officeDocument/2006/customXml" ds:itemID="{B826CCB6-A354-4B85-8957-F72D0458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5498</TotalTime>
  <Pages>42</Pages>
  <Words>6928</Words>
  <Characters>39491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nepal</dc:creator>
  <cp:lastModifiedBy>rupesh nepal</cp:lastModifiedBy>
  <cp:revision>662</cp:revision>
  <cp:lastPrinted>2024-04-19T11:21:00Z</cp:lastPrinted>
  <dcterms:created xsi:type="dcterms:W3CDTF">2024-01-22T17:50:00Z</dcterms:created>
  <dcterms:modified xsi:type="dcterms:W3CDTF">2024-04-19T11:23:00Z</dcterms:modified>
</cp:coreProperties>
</file>